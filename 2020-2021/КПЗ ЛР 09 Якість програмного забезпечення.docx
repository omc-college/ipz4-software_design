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F1" w:rsidRPr="0014751A" w:rsidRDefault="000C7A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51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 №</w:t>
      </w:r>
      <w:r w:rsidRPr="0014751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9 </w:t>
      </w:r>
      <w:r w:rsidRPr="0014751A">
        <w:rPr>
          <w:rFonts w:ascii="Times New Roman" w:hAnsi="Times New Roman" w:cs="Times New Roman"/>
          <w:b/>
          <w:sz w:val="28"/>
          <w:szCs w:val="28"/>
          <w:lang w:val="uk-UA"/>
        </w:rPr>
        <w:t>Якість програмного забезпечення</w:t>
      </w:r>
      <w:r w:rsidR="00312999" w:rsidRPr="0014751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312999" w:rsidRPr="0014751A">
        <w:rPr>
          <w:b/>
          <w:spacing w:val="-1"/>
          <w:sz w:val="28"/>
          <w:szCs w:val="28"/>
          <w:lang w:val="uk-UA"/>
        </w:rPr>
        <w:t xml:space="preserve"> </w:t>
      </w:r>
      <w:r w:rsidR="00312999" w:rsidRPr="0014751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Аналіз</w:t>
      </w:r>
      <w:r w:rsidR="00312999" w:rsidRPr="0014751A">
        <w:rPr>
          <w:rFonts w:ascii="Times New Roman" w:hAnsi="Times New Roman" w:cs="Times New Roman"/>
          <w:b/>
          <w:spacing w:val="-5"/>
          <w:sz w:val="28"/>
          <w:szCs w:val="28"/>
          <w:lang w:val="uk-UA"/>
        </w:rPr>
        <w:t xml:space="preserve"> </w:t>
      </w:r>
      <w:r w:rsidR="00312999" w:rsidRPr="0014751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</w:t>
      </w:r>
      <w:r w:rsidR="00312999" w:rsidRPr="0014751A">
        <w:rPr>
          <w:rFonts w:ascii="Times New Roman" w:hAnsi="Times New Roman" w:cs="Times New Roman"/>
          <w:b/>
          <w:spacing w:val="-6"/>
          <w:sz w:val="28"/>
          <w:szCs w:val="28"/>
          <w:lang w:val="uk-UA"/>
        </w:rPr>
        <w:t xml:space="preserve"> </w:t>
      </w:r>
      <w:r w:rsidR="00312999" w:rsidRPr="0014751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замовника</w:t>
      </w:r>
      <w:r w:rsidR="00312999" w:rsidRPr="0014751A"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 xml:space="preserve"> </w:t>
      </w:r>
      <w:r w:rsidR="00312999" w:rsidRPr="0014751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</w:t>
      </w:r>
      <w:r w:rsidR="00312999" w:rsidRPr="0014751A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 w:rsidR="00312999" w:rsidRPr="0014751A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програмного</w:t>
      </w:r>
      <w:r w:rsidR="00312999" w:rsidRPr="0014751A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 xml:space="preserve"> </w:t>
      </w:r>
      <w:r w:rsidR="00312999" w:rsidRPr="0014751A">
        <w:rPr>
          <w:rFonts w:ascii="Times New Roman" w:hAnsi="Times New Roman" w:cs="Times New Roman"/>
          <w:b/>
          <w:spacing w:val="1"/>
          <w:sz w:val="28"/>
          <w:szCs w:val="28"/>
          <w:lang w:val="uk-UA"/>
        </w:rPr>
        <w:t>продукту</w:t>
      </w:r>
    </w:p>
    <w:p w:rsidR="000C7AA3" w:rsidRPr="00312999" w:rsidRDefault="000C7AA3" w:rsidP="003129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297D">
        <w:rPr>
          <w:b/>
          <w:spacing w:val="-60"/>
          <w:sz w:val="24"/>
          <w:szCs w:val="24"/>
          <w:lang w:val="uk-UA"/>
        </w:rPr>
        <w:t xml:space="preserve"> </w:t>
      </w:r>
      <w:proofErr w:type="spellStart"/>
      <w:r w:rsidRPr="0031299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Мет</w:t>
      </w:r>
      <w:proofErr w:type="spellEnd"/>
      <w:r w:rsidRPr="00312999">
        <w:rPr>
          <w:rFonts w:ascii="Times New Roman" w:hAnsi="Times New Roman" w:cs="Times New Roman"/>
          <w:b/>
          <w:spacing w:val="-59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b/>
          <w:sz w:val="28"/>
          <w:szCs w:val="28"/>
          <w:lang w:val="uk-UA"/>
        </w:rPr>
        <w:t>а роботи</w:t>
      </w:r>
    </w:p>
    <w:p w:rsidR="000C7AA3" w:rsidRPr="0031299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Визначення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існуючих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 xml:space="preserve">проблем </w:t>
      </w:r>
      <w:r w:rsidRPr="00312999">
        <w:rPr>
          <w:szCs w:val="28"/>
          <w:lang w:val="uk-UA"/>
        </w:rPr>
        <w:t xml:space="preserve">та </w:t>
      </w:r>
      <w:r w:rsidRPr="00312999">
        <w:rPr>
          <w:spacing w:val="-1"/>
          <w:szCs w:val="28"/>
          <w:lang w:val="uk-UA"/>
        </w:rPr>
        <w:t>обмежень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в </w:t>
      </w:r>
      <w:r w:rsidRPr="00312999">
        <w:rPr>
          <w:spacing w:val="-1"/>
          <w:szCs w:val="28"/>
          <w:lang w:val="uk-UA"/>
        </w:rPr>
        <w:t>програмному</w:t>
      </w:r>
      <w:r w:rsidRPr="00312999">
        <w:rPr>
          <w:spacing w:val="-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продукті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(ПП)</w:t>
      </w:r>
    </w:p>
    <w:p w:rsidR="000C7AA3" w:rsidRPr="0031299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312999">
        <w:rPr>
          <w:szCs w:val="28"/>
          <w:lang w:val="uk-UA"/>
        </w:rPr>
        <w:t>Розробка</w:t>
      </w:r>
      <w:r w:rsidRPr="00312999">
        <w:rPr>
          <w:spacing w:val="-1"/>
          <w:szCs w:val="28"/>
          <w:lang w:val="uk-UA"/>
        </w:rPr>
        <w:t xml:space="preserve"> варіантів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використання</w:t>
      </w:r>
      <w:r w:rsidRPr="00312999">
        <w:rPr>
          <w:szCs w:val="28"/>
          <w:lang w:val="uk-UA"/>
        </w:rPr>
        <w:t xml:space="preserve"> ПП</w:t>
      </w:r>
    </w:p>
    <w:p w:rsidR="000C7AA3" w:rsidRPr="00312999" w:rsidRDefault="000C7AA3" w:rsidP="00312999">
      <w:pPr>
        <w:pStyle w:val="ad"/>
        <w:widowControl w:val="0"/>
        <w:numPr>
          <w:ilvl w:val="0"/>
          <w:numId w:val="36"/>
        </w:numPr>
        <w:tabs>
          <w:tab w:val="left" w:pos="1557"/>
        </w:tabs>
        <w:suppressAutoHyphens w:val="0"/>
        <w:autoSpaceDN/>
        <w:spacing w:after="0" w:line="240" w:lineRule="auto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Формування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 xml:space="preserve">замовника </w:t>
      </w:r>
      <w:r w:rsidRPr="00312999">
        <w:rPr>
          <w:szCs w:val="28"/>
          <w:lang w:val="uk-UA"/>
        </w:rPr>
        <w:t>на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розробку</w:t>
      </w:r>
      <w:r w:rsidRPr="00312999">
        <w:rPr>
          <w:spacing w:val="-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(модернізацію)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ПП</w:t>
      </w:r>
    </w:p>
    <w:p w:rsidR="00407EC4" w:rsidRPr="00312999" w:rsidRDefault="00407EC4" w:rsidP="00407EC4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b/>
          <w:spacing w:val="-1"/>
          <w:sz w:val="28"/>
          <w:szCs w:val="28"/>
          <w:lang w:val="uk-UA"/>
        </w:rPr>
        <w:t>Порядок</w:t>
      </w:r>
      <w:r w:rsidRPr="00312999">
        <w:rPr>
          <w:rFonts w:ascii="Times New Roman" w:hAnsi="Times New Roman"/>
          <w:b/>
          <w:spacing w:val="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b/>
          <w:spacing w:val="-1"/>
          <w:sz w:val="28"/>
          <w:szCs w:val="28"/>
          <w:lang w:val="uk-UA"/>
        </w:rPr>
        <w:t>виконання</w:t>
      </w:r>
      <w:r w:rsidRPr="00312999">
        <w:rPr>
          <w:rFonts w:ascii="Times New Roman" w:hAnsi="Times New Roman"/>
          <w:b/>
          <w:spacing w:val="6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b/>
          <w:spacing w:val="-2"/>
          <w:sz w:val="28"/>
          <w:szCs w:val="28"/>
          <w:lang w:val="uk-UA"/>
        </w:rPr>
        <w:t>роботи</w:t>
      </w:r>
    </w:p>
    <w:p w:rsidR="00407EC4" w:rsidRPr="00407EC4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D120C8">
        <w:rPr>
          <w:szCs w:val="28"/>
          <w:lang w:val="uk-UA"/>
        </w:rPr>
        <w:t>Опрацювати теоретичний матеріал до лабораторної роботи.</w:t>
      </w:r>
    </w:p>
    <w:p w:rsidR="00407EC4" w:rsidRPr="0031299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>
        <w:rPr>
          <w:lang w:val="uk-UA"/>
        </w:rPr>
        <w:t>Для теми, що визначена на попередніх лабораторних (власн</w:t>
      </w:r>
      <w:r w:rsidR="00E165C1">
        <w:rPr>
          <w:lang w:val="uk-UA"/>
        </w:rPr>
        <w:t>ий</w:t>
      </w:r>
      <w:r>
        <w:rPr>
          <w:lang w:val="uk-UA"/>
        </w:rPr>
        <w:t xml:space="preserve"> </w:t>
      </w:r>
      <w:r w:rsidR="00E165C1">
        <w:rPr>
          <w:lang w:val="uk-UA"/>
        </w:rPr>
        <w:t>проект</w:t>
      </w:r>
      <w:r>
        <w:rPr>
          <w:lang w:val="uk-UA"/>
        </w:rPr>
        <w:t>)</w:t>
      </w:r>
      <w:r w:rsidR="006D7DA8">
        <w:rPr>
          <w:lang w:val="uk-UA"/>
        </w:rPr>
        <w:t>,</w:t>
      </w:r>
      <w:r>
        <w:rPr>
          <w:lang w:val="uk-UA"/>
        </w:rPr>
        <w:t xml:space="preserve"> </w:t>
      </w:r>
      <w:r w:rsidR="006D7DA8">
        <w:rPr>
          <w:szCs w:val="28"/>
          <w:lang w:val="uk-UA"/>
        </w:rPr>
        <w:t>з</w:t>
      </w:r>
      <w:r w:rsidRPr="00312999">
        <w:rPr>
          <w:szCs w:val="28"/>
          <w:lang w:val="uk-UA"/>
        </w:rPr>
        <w:t xml:space="preserve">гідно </w:t>
      </w:r>
      <w:r w:rsidRPr="00312999">
        <w:rPr>
          <w:spacing w:val="-1"/>
          <w:szCs w:val="28"/>
          <w:lang w:val="uk-UA"/>
        </w:rPr>
        <w:t>методичних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вказівок </w:t>
      </w:r>
      <w:r w:rsidRPr="00312999">
        <w:rPr>
          <w:spacing w:val="-1"/>
          <w:szCs w:val="28"/>
          <w:lang w:val="uk-UA"/>
        </w:rPr>
        <w:t>інструкції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повести попередній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аналіз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 xml:space="preserve">проблем </w:t>
      </w:r>
      <w:r w:rsidRPr="00312999">
        <w:rPr>
          <w:szCs w:val="28"/>
          <w:lang w:val="uk-UA"/>
        </w:rPr>
        <w:t xml:space="preserve">і </w:t>
      </w:r>
      <w:r w:rsidRPr="00312999">
        <w:rPr>
          <w:spacing w:val="-1"/>
          <w:szCs w:val="28"/>
          <w:lang w:val="uk-UA"/>
        </w:rPr>
        <w:t>обмежень.</w:t>
      </w:r>
    </w:p>
    <w:p w:rsidR="00407EC4" w:rsidRPr="0031299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Розробити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схеми</w:t>
      </w:r>
      <w:r w:rsidRPr="00312999">
        <w:rPr>
          <w:szCs w:val="28"/>
          <w:lang w:val="uk-UA"/>
        </w:rPr>
        <w:t xml:space="preserve"> для </w:t>
      </w:r>
      <w:r w:rsidRPr="00312999">
        <w:rPr>
          <w:spacing w:val="-1"/>
          <w:szCs w:val="28"/>
          <w:lang w:val="uk-UA"/>
        </w:rPr>
        <w:t>основних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варіантів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використання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ПЗ.</w:t>
      </w:r>
    </w:p>
    <w:p w:rsidR="00407EC4" w:rsidRPr="00312999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Сформувати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власний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варіант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документу «Вимоги</w:t>
      </w:r>
      <w:r w:rsidRPr="00312999">
        <w:rPr>
          <w:szCs w:val="28"/>
          <w:lang w:val="uk-UA"/>
        </w:rPr>
        <w:t xml:space="preserve"> до </w:t>
      </w:r>
      <w:r w:rsidRPr="00312999">
        <w:rPr>
          <w:spacing w:val="-1"/>
          <w:szCs w:val="28"/>
          <w:lang w:val="uk-UA"/>
        </w:rPr>
        <w:t>програмного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засобу» (</w:t>
      </w:r>
      <w:r w:rsidRPr="00312999">
        <w:rPr>
          <w:spacing w:val="-2"/>
          <w:szCs w:val="28"/>
        </w:rPr>
        <w:t>Software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2"/>
          <w:szCs w:val="28"/>
        </w:rPr>
        <w:t>Requirements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2"/>
          <w:szCs w:val="28"/>
        </w:rPr>
        <w:t>Specification</w:t>
      </w:r>
      <w:r w:rsidRPr="00312999">
        <w:rPr>
          <w:spacing w:val="-2"/>
          <w:szCs w:val="28"/>
          <w:lang w:val="uk-UA"/>
        </w:rPr>
        <w:t xml:space="preserve">, </w:t>
      </w:r>
      <w:r w:rsidRPr="00312999">
        <w:rPr>
          <w:spacing w:val="-2"/>
          <w:szCs w:val="28"/>
        </w:rPr>
        <w:t>SRS</w:t>
      </w:r>
      <w:r w:rsidRPr="00312999">
        <w:rPr>
          <w:spacing w:val="-2"/>
          <w:szCs w:val="28"/>
          <w:lang w:val="uk-UA"/>
        </w:rPr>
        <w:t>).</w:t>
      </w:r>
    </w:p>
    <w:p w:rsidR="00407EC4" w:rsidRPr="00E165C1" w:rsidRDefault="00407EC4" w:rsidP="006D7DA8">
      <w:pPr>
        <w:pStyle w:val="ad"/>
        <w:widowControl w:val="0"/>
        <w:numPr>
          <w:ilvl w:val="0"/>
          <w:numId w:val="19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312999">
        <w:rPr>
          <w:szCs w:val="28"/>
          <w:lang w:val="uk-UA"/>
        </w:rPr>
        <w:t>Оформити і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захистити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лабораторну</w:t>
      </w:r>
      <w:r w:rsidRPr="00312999">
        <w:rPr>
          <w:spacing w:val="-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роботу.</w:t>
      </w:r>
    </w:p>
    <w:p w:rsidR="00E165C1" w:rsidRPr="00E165C1" w:rsidRDefault="00E165C1" w:rsidP="00E165C1">
      <w:pPr>
        <w:pStyle w:val="af2"/>
        <w:numPr>
          <w:ilvl w:val="0"/>
          <w:numId w:val="19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E165C1">
        <w:rPr>
          <w:rStyle w:val="af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E165C1">
          <w:rPr>
            <w:rStyle w:val="af"/>
            <w:b/>
            <w:color w:val="auto"/>
            <w:sz w:val="28"/>
            <w:szCs w:val="28"/>
            <w:u w:val="none"/>
          </w:rPr>
          <w:t>t.i.lumpova@gmail.com</w:t>
        </w:r>
      </w:hyperlink>
    </w:p>
    <w:p w:rsidR="00E165C1" w:rsidRPr="00942441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E165C1" w:rsidRPr="00942441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KPZ&lt;Номер групи&gt;&lt;Номер лекції / практичної / лабораторної [літера позначення типу роботи L – лекція,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KPZ4101R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E165C1" w:rsidRPr="00942441" w:rsidRDefault="00E165C1" w:rsidP="00E165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</w:t>
      </w:r>
      <w:proofErr w:type="spellStart"/>
      <w:r w:rsidRPr="00942441">
        <w:rPr>
          <w:rFonts w:ascii="Times New Roman" w:hAnsi="Times New Roman" w:cs="Times New Roman"/>
          <w:sz w:val="28"/>
          <w:szCs w:val="28"/>
          <w:lang w:val="uk-UA"/>
        </w:rPr>
        <w:t>робіт-</w:t>
      </w:r>
      <w:proofErr w:type="spellEnd"/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"близнюків" відповідь буде зараховуватися першому за часом надсилання. </w:t>
      </w:r>
    </w:p>
    <w:p w:rsidR="00E165C1" w:rsidRPr="007B5EC4" w:rsidRDefault="00E165C1" w:rsidP="00E165C1">
      <w:pPr>
        <w:pStyle w:val="af2"/>
        <w:spacing w:before="0" w:beforeAutospacing="0" w:after="0" w:afterAutospacing="0"/>
        <w:ind w:left="360"/>
        <w:jc w:val="both"/>
        <w:rPr>
          <w:sz w:val="28"/>
          <w:szCs w:val="28"/>
          <w:lang w:val="ru-RU"/>
        </w:rPr>
      </w:pPr>
      <w:r w:rsidRPr="00942441">
        <w:rPr>
          <w:b/>
          <w:sz w:val="28"/>
          <w:szCs w:val="28"/>
        </w:rPr>
        <w:t>Строк виконання цієї роботи</w:t>
      </w:r>
      <w:r>
        <w:rPr>
          <w:b/>
          <w:sz w:val="28"/>
          <w:szCs w:val="28"/>
        </w:rPr>
        <w:tab/>
      </w:r>
      <w:r w:rsidRPr="00942441">
        <w:rPr>
          <w:b/>
          <w:sz w:val="28"/>
          <w:szCs w:val="28"/>
        </w:rPr>
        <w:t>ІПЗ-41</w:t>
      </w:r>
      <w:r>
        <w:rPr>
          <w:b/>
          <w:sz w:val="28"/>
          <w:szCs w:val="28"/>
        </w:rPr>
        <w:t xml:space="preserve"> </w:t>
      </w:r>
      <w:r w:rsidRPr="00942441">
        <w:rPr>
          <w:b/>
          <w:sz w:val="28"/>
          <w:szCs w:val="28"/>
        </w:rPr>
        <w:t xml:space="preserve"> </w:t>
      </w:r>
    </w:p>
    <w:p w:rsidR="00E165C1" w:rsidRPr="00C70F16" w:rsidRDefault="00E165C1" w:rsidP="00E165C1">
      <w:pPr>
        <w:pStyle w:val="af2"/>
        <w:spacing w:before="0" w:beforeAutospacing="0" w:after="0" w:afterAutospacing="0"/>
        <w:ind w:left="3900" w:firstLine="420"/>
        <w:jc w:val="both"/>
        <w:rPr>
          <w:sz w:val="28"/>
          <w:szCs w:val="28"/>
          <w:lang w:val="ru-RU"/>
        </w:rPr>
      </w:pPr>
      <w:r w:rsidRPr="00942441">
        <w:rPr>
          <w:b/>
          <w:sz w:val="28"/>
          <w:szCs w:val="28"/>
        </w:rPr>
        <w:t xml:space="preserve">ІПЗ-42  </w:t>
      </w:r>
      <w:r w:rsidRPr="00E165C1">
        <w:rPr>
          <w:b/>
          <w:color w:val="FF0000"/>
          <w:sz w:val="28"/>
          <w:szCs w:val="28"/>
        </w:rPr>
        <w:t>06.12</w:t>
      </w:r>
      <w:r w:rsidRPr="00942441">
        <w:rPr>
          <w:b/>
          <w:color w:val="FF0000"/>
          <w:sz w:val="28"/>
          <w:szCs w:val="28"/>
        </w:rPr>
        <w:t>.2020</w:t>
      </w:r>
    </w:p>
    <w:p w:rsidR="00E165C1" w:rsidRDefault="00E165C1" w:rsidP="00407EC4">
      <w:pPr>
        <w:pStyle w:val="2"/>
        <w:ind w:left="0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</w:p>
    <w:p w:rsidR="00407EC4" w:rsidRPr="00312999" w:rsidRDefault="00407EC4" w:rsidP="00407EC4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b/>
          <w:spacing w:val="-1"/>
          <w:sz w:val="28"/>
          <w:szCs w:val="28"/>
          <w:lang w:val="uk-UA"/>
        </w:rPr>
        <w:t>Контрольні</w:t>
      </w:r>
      <w:r w:rsidRPr="00312999">
        <w:rPr>
          <w:rFonts w:ascii="Times New Roman" w:hAnsi="Times New Roman"/>
          <w:b/>
          <w:spacing w:val="9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b/>
          <w:spacing w:val="-1"/>
          <w:sz w:val="28"/>
          <w:szCs w:val="28"/>
          <w:lang w:val="uk-UA"/>
        </w:rPr>
        <w:t>питання</w:t>
      </w:r>
    </w:p>
    <w:p w:rsidR="00407EC4" w:rsidRPr="0031299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Назвіть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стадії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життєвого</w:t>
      </w:r>
      <w:r w:rsidRPr="00312999">
        <w:rPr>
          <w:szCs w:val="28"/>
          <w:lang w:val="uk-UA"/>
        </w:rPr>
        <w:t xml:space="preserve"> циклу</w:t>
      </w:r>
      <w:r w:rsidRPr="00312999">
        <w:rPr>
          <w:spacing w:val="-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програмного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засобу.</w:t>
      </w:r>
    </w:p>
    <w:p w:rsidR="00407EC4" w:rsidRPr="0031299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zCs w:val="28"/>
          <w:lang w:val="uk-UA"/>
        </w:rPr>
        <w:t xml:space="preserve">З </w:t>
      </w:r>
      <w:r w:rsidRPr="00312999">
        <w:rPr>
          <w:spacing w:val="-1"/>
          <w:szCs w:val="28"/>
          <w:lang w:val="uk-UA"/>
        </w:rPr>
        <w:t>яких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етапів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складається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аналіз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замовника?</w:t>
      </w:r>
    </w:p>
    <w:p w:rsidR="00407EC4" w:rsidRPr="00312999" w:rsidRDefault="00407EC4" w:rsidP="006D7DA8">
      <w:pPr>
        <w:pStyle w:val="ad"/>
        <w:widowControl w:val="0"/>
        <w:numPr>
          <w:ilvl w:val="0"/>
          <w:numId w:val="18"/>
        </w:numPr>
        <w:tabs>
          <w:tab w:val="left" w:pos="825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zCs w:val="28"/>
          <w:lang w:val="uk-UA"/>
        </w:rPr>
        <w:t xml:space="preserve">Що </w:t>
      </w:r>
      <w:r w:rsidRPr="00312999">
        <w:rPr>
          <w:spacing w:val="-1"/>
          <w:szCs w:val="28"/>
          <w:lang w:val="uk-UA"/>
        </w:rPr>
        <w:t>таке варіанти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використання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програмного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засобу?</w:t>
      </w:r>
    </w:p>
    <w:p w:rsidR="00E165C1" w:rsidRDefault="00E165C1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EC4" w:rsidRPr="00407EC4" w:rsidRDefault="00407EC4" w:rsidP="00407EC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7EC4">
        <w:rPr>
          <w:rFonts w:ascii="Times New Roman" w:hAnsi="Times New Roman" w:cs="Times New Roman"/>
          <w:b/>
          <w:sz w:val="28"/>
          <w:szCs w:val="28"/>
          <w:lang w:val="uk-UA"/>
        </w:rPr>
        <w:t>ТЕОРЕТИЧНА ЧАСТИНА</w:t>
      </w:r>
    </w:p>
    <w:p w:rsidR="000C7AA3" w:rsidRPr="00312999" w:rsidRDefault="000C7AA3" w:rsidP="00312999">
      <w:pPr>
        <w:pStyle w:val="2"/>
        <w:ind w:left="0"/>
        <w:jc w:val="center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b/>
          <w:spacing w:val="-1"/>
          <w:sz w:val="28"/>
          <w:szCs w:val="28"/>
          <w:lang w:val="uk-UA"/>
        </w:rPr>
        <w:t>Стадії</w:t>
      </w:r>
      <w:r w:rsidRPr="0031299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b/>
          <w:spacing w:val="-2"/>
          <w:sz w:val="28"/>
          <w:szCs w:val="28"/>
          <w:lang w:val="uk-UA"/>
        </w:rPr>
        <w:t>життєвого</w:t>
      </w:r>
      <w:r w:rsidRPr="00312999">
        <w:rPr>
          <w:rFonts w:ascii="Times New Roman" w:hAnsi="Times New Roman"/>
          <w:b/>
          <w:spacing w:val="3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b/>
          <w:spacing w:val="-1"/>
          <w:sz w:val="28"/>
          <w:szCs w:val="28"/>
          <w:lang w:val="uk-UA"/>
        </w:rPr>
        <w:t>циклу</w:t>
      </w:r>
      <w:r w:rsidRPr="0031299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b/>
          <w:spacing w:val="-1"/>
          <w:sz w:val="28"/>
          <w:szCs w:val="28"/>
          <w:lang w:val="uk-UA"/>
        </w:rPr>
        <w:t>розробки</w:t>
      </w:r>
      <w:r w:rsidRPr="00312999">
        <w:rPr>
          <w:rFonts w:ascii="Times New Roman" w:hAnsi="Times New Roman"/>
          <w:b/>
          <w:spacing w:val="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b/>
          <w:spacing w:val="-2"/>
          <w:sz w:val="28"/>
          <w:szCs w:val="28"/>
          <w:lang w:val="uk-UA"/>
        </w:rPr>
        <w:t>програм</w:t>
      </w:r>
    </w:p>
    <w:p w:rsidR="000C7AA3" w:rsidRPr="0031299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312999">
        <w:rPr>
          <w:szCs w:val="28"/>
          <w:lang w:val="uk-UA"/>
        </w:rPr>
        <w:t>ЖЦ</w:t>
      </w:r>
      <w:r w:rsidR="00F93BC6">
        <w:rPr>
          <w:szCs w:val="28"/>
          <w:lang w:val="uk-UA"/>
        </w:rPr>
        <w:t xml:space="preserve"> розробки програм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сильно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відрізнятися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від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проекту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проекту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від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керівника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 xml:space="preserve">керівника </w:t>
      </w:r>
      <w:r w:rsidRPr="00312999">
        <w:rPr>
          <w:spacing w:val="-2"/>
          <w:szCs w:val="28"/>
          <w:lang w:val="uk-UA"/>
        </w:rPr>
        <w:t>проекту.</w:t>
      </w:r>
      <w:r w:rsidRPr="00312999">
        <w:rPr>
          <w:szCs w:val="28"/>
          <w:lang w:val="uk-UA"/>
        </w:rPr>
        <w:t xml:space="preserve"> Проте, </w:t>
      </w:r>
      <w:r w:rsidRPr="00312999">
        <w:rPr>
          <w:spacing w:val="-1"/>
          <w:szCs w:val="28"/>
          <w:lang w:val="uk-UA"/>
        </w:rPr>
        <w:t>зазвичай</w:t>
      </w:r>
      <w:r w:rsidRPr="00312999">
        <w:rPr>
          <w:szCs w:val="28"/>
          <w:lang w:val="uk-UA"/>
        </w:rPr>
        <w:t xml:space="preserve"> він </w:t>
      </w:r>
      <w:r w:rsidRPr="00312999">
        <w:rPr>
          <w:spacing w:val="-1"/>
          <w:szCs w:val="28"/>
          <w:lang w:val="uk-UA"/>
        </w:rPr>
        <w:t>складається</w:t>
      </w:r>
      <w:r w:rsidRPr="00312999">
        <w:rPr>
          <w:szCs w:val="28"/>
          <w:lang w:val="uk-UA"/>
        </w:rPr>
        <w:t xml:space="preserve"> з </w:t>
      </w:r>
      <w:r w:rsidRPr="00312999">
        <w:rPr>
          <w:spacing w:val="-1"/>
          <w:szCs w:val="28"/>
          <w:lang w:val="uk-UA"/>
        </w:rPr>
        <w:t>наступних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стадій:</w:t>
      </w:r>
    </w:p>
    <w:p w:rsidR="000C7AA3" w:rsidRPr="0031299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 xml:space="preserve">Побудова </w:t>
      </w:r>
      <w:r w:rsidRPr="00312999">
        <w:rPr>
          <w:szCs w:val="28"/>
          <w:lang w:val="uk-UA"/>
        </w:rPr>
        <w:t>життєвого циклу</w:t>
      </w:r>
    </w:p>
    <w:p w:rsidR="000C7AA3" w:rsidRPr="0031299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Попередній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аналіз</w:t>
      </w:r>
    </w:p>
    <w:p w:rsidR="000C7AA3" w:rsidRPr="0031299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Аналіз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побажань</w:t>
      </w:r>
      <w:r w:rsidRPr="00312999">
        <w:rPr>
          <w:szCs w:val="28"/>
          <w:lang w:val="uk-UA"/>
        </w:rPr>
        <w:t xml:space="preserve"> і </w:t>
      </w:r>
      <w:r w:rsidRPr="00312999">
        <w:rPr>
          <w:spacing w:val="-1"/>
          <w:szCs w:val="28"/>
          <w:lang w:val="uk-UA"/>
        </w:rPr>
        <w:t>вимог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замовника</w:t>
      </w:r>
    </w:p>
    <w:p w:rsidR="000C7AA3" w:rsidRPr="0031299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Уточнення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функціональних характеристик</w:t>
      </w:r>
    </w:p>
    <w:p w:rsidR="000C7AA3" w:rsidRPr="0031299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Створення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технічного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</w:t>
      </w:r>
      <w:r w:rsidRPr="00312999">
        <w:rPr>
          <w:spacing w:val="-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(технічного </w:t>
      </w:r>
      <w:r w:rsidRPr="00312999">
        <w:rPr>
          <w:spacing w:val="-1"/>
          <w:szCs w:val="28"/>
          <w:lang w:val="uk-UA"/>
        </w:rPr>
        <w:t>завдання)</w:t>
      </w:r>
    </w:p>
    <w:p w:rsidR="000C7AA3" w:rsidRPr="0031299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Реалізація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технічного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</w:t>
      </w:r>
    </w:p>
    <w:p w:rsidR="000C7AA3" w:rsidRPr="0031299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Системне тестування</w:t>
      </w:r>
    </w:p>
    <w:p w:rsidR="000C7AA3" w:rsidRPr="0031299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proofErr w:type="spellStart"/>
      <w:r w:rsidRPr="00312999">
        <w:rPr>
          <w:spacing w:val="-1"/>
          <w:szCs w:val="28"/>
          <w:lang w:val="uk-UA"/>
        </w:rPr>
        <w:t>Постpеалізаційна</w:t>
      </w:r>
      <w:proofErr w:type="spellEnd"/>
      <w:r w:rsidRPr="00312999">
        <w:rPr>
          <w:spacing w:val="-1"/>
          <w:szCs w:val="28"/>
          <w:lang w:val="uk-UA"/>
        </w:rPr>
        <w:t xml:space="preserve"> модифікація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(доведення)</w:t>
      </w:r>
    </w:p>
    <w:p w:rsidR="000C7AA3" w:rsidRPr="00312999" w:rsidRDefault="000C7AA3" w:rsidP="00312999">
      <w:pPr>
        <w:pStyle w:val="ad"/>
        <w:widowControl w:val="0"/>
        <w:numPr>
          <w:ilvl w:val="0"/>
          <w:numId w:val="27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Супровід</w:t>
      </w:r>
    </w:p>
    <w:p w:rsidR="000C7AA3" w:rsidRPr="00407EC4" w:rsidRDefault="000C7AA3" w:rsidP="00407EC4"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 w:rsidRPr="00407EC4">
        <w:rPr>
          <w:rFonts w:ascii="Times New Roman" w:hAnsi="Times New Roman"/>
          <w:b/>
          <w:lang w:val="uk-UA"/>
        </w:rPr>
        <w:lastRenderedPageBreak/>
        <w:t>Попередній</w:t>
      </w:r>
      <w:r w:rsidRPr="00407EC4">
        <w:rPr>
          <w:rFonts w:ascii="Times New Roman" w:hAnsi="Times New Roman"/>
          <w:b/>
          <w:spacing w:val="-9"/>
          <w:lang w:val="uk-UA"/>
        </w:rPr>
        <w:t xml:space="preserve"> </w:t>
      </w:r>
      <w:r w:rsidRPr="00407EC4">
        <w:rPr>
          <w:rFonts w:ascii="Times New Roman" w:hAnsi="Times New Roman"/>
          <w:b/>
          <w:lang w:val="uk-UA"/>
        </w:rPr>
        <w:t>аналіз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Дуже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важливим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етапом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є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попередній</w:t>
      </w:r>
      <w:r w:rsidRPr="00312999">
        <w:rPr>
          <w:spacing w:val="3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аналіз.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Розробники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ПЗ</w:t>
      </w:r>
      <w:r w:rsidRPr="00312999">
        <w:rPr>
          <w:spacing w:val="3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повинні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бути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упевнені,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що </w:t>
      </w:r>
      <w:r w:rsidRPr="00312999">
        <w:rPr>
          <w:spacing w:val="-1"/>
          <w:szCs w:val="28"/>
          <w:lang w:val="uk-UA"/>
        </w:rPr>
        <w:t>мають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всю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необхідну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інформацію</w:t>
      </w:r>
      <w:r w:rsidRPr="00312999">
        <w:rPr>
          <w:szCs w:val="28"/>
          <w:lang w:val="uk-UA"/>
        </w:rPr>
        <w:t xml:space="preserve"> про </w:t>
      </w:r>
      <w:r w:rsidRPr="00312999">
        <w:rPr>
          <w:spacing w:val="-1"/>
          <w:szCs w:val="28"/>
          <w:lang w:val="uk-UA"/>
        </w:rPr>
        <w:t>клієнта,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перш</w:t>
      </w:r>
      <w:r w:rsidRPr="00312999">
        <w:rPr>
          <w:szCs w:val="28"/>
          <w:lang w:val="uk-UA"/>
        </w:rPr>
        <w:t xml:space="preserve"> ніж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розпочати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реалізацію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</w:p>
    <w:p w:rsidR="000C7AA3" w:rsidRPr="0031299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z w:val="28"/>
          <w:szCs w:val="28"/>
          <w:lang w:val="uk-UA"/>
        </w:rPr>
        <w:t>Що</w:t>
      </w:r>
      <w:r w:rsidRPr="0031299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система</w:t>
      </w:r>
      <w:r w:rsidRPr="0031299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повинна</w:t>
      </w:r>
      <w:r w:rsidRPr="0031299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2"/>
          <w:sz w:val="28"/>
          <w:szCs w:val="28"/>
          <w:lang w:val="uk-UA"/>
        </w:rPr>
        <w:t>робити?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zCs w:val="28"/>
          <w:lang w:val="uk-UA"/>
        </w:rPr>
        <w:t xml:space="preserve">Чи </w:t>
      </w:r>
      <w:r w:rsidRPr="00312999">
        <w:rPr>
          <w:spacing w:val="-1"/>
          <w:szCs w:val="28"/>
          <w:lang w:val="uk-UA"/>
        </w:rPr>
        <w:t>була чітко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сформульована мета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створення</w:t>
      </w:r>
      <w:r w:rsidRPr="00312999">
        <w:rPr>
          <w:szCs w:val="28"/>
          <w:lang w:val="uk-UA"/>
        </w:rPr>
        <w:t xml:space="preserve"> системи?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5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zCs w:val="28"/>
          <w:lang w:val="uk-UA"/>
        </w:rPr>
        <w:t xml:space="preserve">Чи </w:t>
      </w:r>
      <w:r w:rsidRPr="00312999">
        <w:rPr>
          <w:spacing w:val="-1"/>
          <w:szCs w:val="28"/>
          <w:lang w:val="uk-UA"/>
        </w:rPr>
        <w:t>знає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кінцевий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користувач,</w:t>
      </w:r>
      <w:r w:rsidRPr="00312999">
        <w:rPr>
          <w:szCs w:val="28"/>
          <w:lang w:val="uk-UA"/>
        </w:rPr>
        <w:t xml:space="preserve"> що </w:t>
      </w:r>
      <w:r w:rsidRPr="00312999">
        <w:rPr>
          <w:spacing w:val="-1"/>
          <w:szCs w:val="28"/>
          <w:lang w:val="uk-UA"/>
        </w:rPr>
        <w:t>система дійсно</w:t>
      </w:r>
      <w:r w:rsidRPr="00312999">
        <w:rPr>
          <w:szCs w:val="28"/>
          <w:lang w:val="uk-UA"/>
        </w:rPr>
        <w:t xml:space="preserve"> повинна</w:t>
      </w:r>
      <w:r w:rsidRPr="00312999">
        <w:rPr>
          <w:spacing w:val="-1"/>
          <w:szCs w:val="28"/>
          <w:lang w:val="uk-UA"/>
        </w:rPr>
        <w:t xml:space="preserve"> робити?</w:t>
      </w:r>
    </w:p>
    <w:p w:rsidR="000C7AA3" w:rsidRPr="00312999" w:rsidRDefault="000C7AA3" w:rsidP="00312999">
      <w:pPr>
        <w:pStyle w:val="ad"/>
        <w:spacing w:after="0" w:line="240" w:lineRule="auto"/>
        <w:ind w:firstLine="0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Дуже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важливо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знайти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дійсну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мету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ПЗ,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щоб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мати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можливість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визначити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межі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</w:p>
    <w:p w:rsidR="000C7AA3" w:rsidRPr="00312999" w:rsidRDefault="000C7AA3" w:rsidP="00312999">
      <w:pPr>
        <w:pStyle w:val="ad"/>
        <w:spacing w:after="0" w:line="240" w:lineRule="auto"/>
        <w:ind w:firstLine="0"/>
        <w:rPr>
          <w:szCs w:val="28"/>
          <w:lang w:val="uk-UA"/>
        </w:rPr>
      </w:pPr>
      <w:r w:rsidRPr="00312999">
        <w:rPr>
          <w:szCs w:val="28"/>
          <w:lang w:val="uk-UA"/>
        </w:rPr>
        <w:t>Це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необхідно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зробити настільки</w:t>
      </w:r>
      <w:r w:rsidRPr="00312999">
        <w:rPr>
          <w:szCs w:val="28"/>
          <w:lang w:val="uk-UA"/>
        </w:rPr>
        <w:t xml:space="preserve"> швидко, </w:t>
      </w:r>
      <w:r w:rsidRPr="00312999">
        <w:rPr>
          <w:spacing w:val="-1"/>
          <w:szCs w:val="28"/>
          <w:lang w:val="uk-UA"/>
        </w:rPr>
        <w:t>наскільки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це</w:t>
      </w:r>
      <w:r w:rsidRPr="00312999">
        <w:rPr>
          <w:spacing w:val="-1"/>
          <w:szCs w:val="28"/>
          <w:lang w:val="uk-UA"/>
        </w:rPr>
        <w:t xml:space="preserve"> можливо.</w:t>
      </w:r>
    </w:p>
    <w:p w:rsidR="000C7AA3" w:rsidRPr="0031299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Моделі</w:t>
      </w:r>
      <w:r w:rsidRPr="0031299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даних</w:t>
      </w:r>
      <w:r w:rsidRPr="0031299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z w:val="28"/>
          <w:szCs w:val="28"/>
          <w:lang w:val="uk-UA"/>
        </w:rPr>
        <w:t>і</w:t>
      </w:r>
      <w:r w:rsidRPr="0031299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словники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Важливо,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щоб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дані,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що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обробляються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ПЗ,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були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виділені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визначені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поняттях,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доступних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як </w:t>
      </w:r>
      <w:r w:rsidRPr="00312999">
        <w:rPr>
          <w:spacing w:val="-1"/>
          <w:szCs w:val="28"/>
          <w:lang w:val="uk-UA"/>
        </w:rPr>
        <w:t>кінцевим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користувачам,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так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команді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розробників.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Часто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трапляється,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що</w:t>
      </w:r>
      <w:r w:rsidRPr="00312999">
        <w:rPr>
          <w:spacing w:val="8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заздалегідь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існує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ніякої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моделі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даних,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проектувальник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повинен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створити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словник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6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модель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даних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самостійно,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потім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повернутися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обговорити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ним</w:t>
      </w:r>
      <w:r w:rsidRPr="00312999">
        <w:rPr>
          <w:spacing w:val="6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розроблену</w:t>
      </w:r>
      <w:r w:rsidRPr="00312999">
        <w:rPr>
          <w:spacing w:val="-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схему,</w:t>
      </w:r>
      <w:r w:rsidRPr="00312999">
        <w:rPr>
          <w:szCs w:val="28"/>
          <w:lang w:val="uk-UA"/>
        </w:rPr>
        <w:t xml:space="preserve"> щоб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зрозумів</w:t>
      </w:r>
      <w:r w:rsidRPr="00312999">
        <w:rPr>
          <w:szCs w:val="28"/>
          <w:lang w:val="uk-UA"/>
        </w:rPr>
        <w:t xml:space="preserve"> її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затвердив.</w:t>
      </w:r>
    </w:p>
    <w:p w:rsidR="000C7AA3" w:rsidRPr="0031299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Вихідні</w:t>
      </w:r>
      <w:r w:rsidRPr="0031299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форми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zCs w:val="28"/>
          <w:lang w:val="uk-UA"/>
        </w:rPr>
        <w:t>При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попередньому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опитуванні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необхідно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зробити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ескізи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всіх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вихідних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форм,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оскільки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бути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потрібно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додаткове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нарощування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словника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баз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даних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для</w:t>
      </w:r>
      <w:r w:rsidRPr="00312999">
        <w:rPr>
          <w:spacing w:val="6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забезпечення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реалізації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певних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користувача.</w:t>
      </w:r>
    </w:p>
    <w:p w:rsidR="000C7AA3" w:rsidRPr="0031299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Безпека</w:t>
      </w:r>
      <w:r w:rsidRPr="0031299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z w:val="28"/>
          <w:szCs w:val="28"/>
          <w:lang w:val="uk-UA"/>
        </w:rPr>
        <w:t>і</w:t>
      </w:r>
      <w:r w:rsidRPr="0031299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управління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Перш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ніж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почати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розробку,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кінцевий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повинен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визначити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необхідність</w:t>
      </w:r>
      <w:r w:rsidRPr="00312999">
        <w:rPr>
          <w:spacing w:val="6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забезпечення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безпеки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даних.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забезпечення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безпеки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повинне</w:t>
      </w:r>
      <w:r w:rsidRPr="00312999">
        <w:rPr>
          <w:spacing w:val="7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розглядатися на</w:t>
      </w:r>
      <w:r w:rsidRPr="00312999">
        <w:rPr>
          <w:spacing w:val="-1"/>
          <w:szCs w:val="28"/>
          <w:lang w:val="uk-UA"/>
        </w:rPr>
        <w:t xml:space="preserve"> </w:t>
      </w:r>
      <w:proofErr w:type="spellStart"/>
      <w:r w:rsidRPr="00312999">
        <w:rPr>
          <w:spacing w:val="-1"/>
          <w:szCs w:val="28"/>
          <w:lang w:val="uk-UA"/>
        </w:rPr>
        <w:t>якнайраніших</w:t>
      </w:r>
      <w:proofErr w:type="spellEnd"/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стадіях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проектування.</w:t>
      </w:r>
    </w:p>
    <w:p w:rsidR="000C7AA3" w:rsidRPr="0031299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Платформа</w:t>
      </w:r>
      <w:r w:rsidRPr="0031299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z w:val="28"/>
          <w:szCs w:val="28"/>
          <w:lang w:val="uk-UA"/>
        </w:rPr>
        <w:t>і</w:t>
      </w:r>
      <w:r w:rsidRPr="0031299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оточення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proofErr w:type="spellStart"/>
      <w:r w:rsidRPr="00312999">
        <w:rPr>
          <w:szCs w:val="28"/>
          <w:lang w:val="uk-UA"/>
        </w:rPr>
        <w:t>Hа</w:t>
      </w:r>
      <w:proofErr w:type="spellEnd"/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якій</w:t>
      </w:r>
      <w:r w:rsidRPr="00312999">
        <w:rPr>
          <w:spacing w:val="3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платформі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платформах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функціонуватиме</w:t>
      </w:r>
      <w:r w:rsidRPr="00312999">
        <w:rPr>
          <w:spacing w:val="3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створюване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програмне</w:t>
      </w:r>
      <w:r w:rsidRPr="00312999">
        <w:rPr>
          <w:spacing w:val="7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забезпечення?</w:t>
      </w:r>
      <w:r w:rsidRPr="00312999">
        <w:rPr>
          <w:spacing w:val="3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Важливо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оцінити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оточення,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якому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працюватиме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система.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Клієнти</w:t>
      </w:r>
      <w:r w:rsidRPr="00312999">
        <w:rPr>
          <w:spacing w:val="6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витрачають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великі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засоби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придбання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апаратних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засобів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ще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того,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звертаються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</w:t>
      </w:r>
      <w:r w:rsidRPr="00312999">
        <w:rPr>
          <w:spacing w:val="7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розробку</w:t>
      </w:r>
      <w:r w:rsidRPr="00312999">
        <w:rPr>
          <w:spacing w:val="-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системи. </w:t>
      </w:r>
      <w:r w:rsidRPr="00312999">
        <w:rPr>
          <w:spacing w:val="-1"/>
          <w:szCs w:val="28"/>
          <w:lang w:val="uk-UA"/>
        </w:rPr>
        <w:t>Тому,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потрібно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з'ясувати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всі </w:t>
      </w:r>
      <w:r w:rsidRPr="00312999">
        <w:rPr>
          <w:spacing w:val="-1"/>
          <w:szCs w:val="28"/>
          <w:lang w:val="uk-UA"/>
        </w:rPr>
        <w:t>деталі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про: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Мережеві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апаратні</w:t>
      </w:r>
      <w:r w:rsidRPr="00312999">
        <w:rPr>
          <w:szCs w:val="28"/>
          <w:lang w:val="uk-UA"/>
        </w:rPr>
        <w:t xml:space="preserve"> і </w:t>
      </w:r>
      <w:r w:rsidRPr="00312999">
        <w:rPr>
          <w:spacing w:val="-1"/>
          <w:szCs w:val="28"/>
          <w:lang w:val="uk-UA"/>
        </w:rPr>
        <w:t>програмні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ресурси;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zCs w:val="28"/>
          <w:lang w:val="uk-UA"/>
        </w:rPr>
        <w:t>Типи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наявних комп'ютерів;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Існуючі</w:t>
      </w:r>
      <w:r w:rsidRPr="00312999">
        <w:rPr>
          <w:szCs w:val="28"/>
          <w:lang w:val="uk-UA"/>
        </w:rPr>
        <w:t xml:space="preserve"> операційній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системи;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zCs w:val="28"/>
          <w:lang w:val="uk-UA"/>
        </w:rPr>
        <w:t>Типи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принтерів,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моніторів,</w:t>
      </w:r>
      <w:r w:rsidRPr="00312999">
        <w:rPr>
          <w:szCs w:val="28"/>
          <w:lang w:val="uk-UA"/>
        </w:rPr>
        <w:t xml:space="preserve"> дисководів;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4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Інші</w:t>
      </w:r>
      <w:r w:rsidRPr="00312999">
        <w:rPr>
          <w:szCs w:val="28"/>
          <w:lang w:val="uk-UA"/>
        </w:rPr>
        <w:t xml:space="preserve"> периферійні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пристрої.</w:t>
      </w:r>
    </w:p>
    <w:p w:rsidR="000C7AA3" w:rsidRPr="0031299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Варіанти</w:t>
      </w:r>
      <w:r w:rsidRPr="00312999"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використання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Залежно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від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ПЗ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його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цілей,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окремі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деталі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повинні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бути</w:t>
      </w:r>
      <w:r w:rsidRPr="00312999">
        <w:rPr>
          <w:spacing w:val="3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обговорені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детальніше.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</w:t>
      </w:r>
      <w:r w:rsidRPr="00312999">
        <w:rPr>
          <w:spacing w:val="7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повинні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знати,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є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пріоритетом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для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кінцевого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користувача.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Одні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вимагають</w:t>
      </w:r>
      <w:r w:rsidRPr="00312999">
        <w:rPr>
          <w:spacing w:val="6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максимальної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уваги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зовнішнього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оформлення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особливостей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експлуатації,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інші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-</w:t>
      </w:r>
      <w:r w:rsidRPr="00312999">
        <w:rPr>
          <w:spacing w:val="8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максимальної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швидкості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зручності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введення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даних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максимально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спрощеному</w:t>
      </w:r>
      <w:r w:rsidRPr="00312999">
        <w:rPr>
          <w:spacing w:val="7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зовнішньому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вигляді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системи.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Швидкість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часто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знижується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при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використанні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засобів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обмеження</w:t>
      </w:r>
      <w:r w:rsidRPr="00312999">
        <w:rPr>
          <w:szCs w:val="28"/>
          <w:lang w:val="uk-UA"/>
        </w:rPr>
        <w:t xml:space="preserve"> доступу</w:t>
      </w:r>
      <w:r w:rsidRPr="00312999">
        <w:rPr>
          <w:spacing w:val="-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 захисту</w:t>
      </w:r>
      <w:r w:rsidRPr="00312999">
        <w:rPr>
          <w:spacing w:val="-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інформації.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Упевніться,</w:t>
      </w:r>
      <w:r w:rsidRPr="00312999">
        <w:rPr>
          <w:szCs w:val="28"/>
          <w:lang w:val="uk-UA"/>
        </w:rPr>
        <w:t xml:space="preserve"> що </w:t>
      </w:r>
      <w:r w:rsidRPr="00312999">
        <w:rPr>
          <w:spacing w:val="-1"/>
          <w:szCs w:val="28"/>
          <w:lang w:val="uk-UA"/>
        </w:rPr>
        <w:t>користувачі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розуміють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значення: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Швидкості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Безпеки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zCs w:val="28"/>
          <w:lang w:val="uk-UA"/>
        </w:rPr>
        <w:t>Зовнішньої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привабливості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Простоти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використання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3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zCs w:val="28"/>
          <w:lang w:val="uk-UA"/>
        </w:rPr>
        <w:lastRenderedPageBreak/>
        <w:t>Розміру</w:t>
      </w:r>
      <w:r w:rsidRPr="00312999">
        <w:rPr>
          <w:spacing w:val="-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даних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і </w:t>
      </w:r>
      <w:r w:rsidRPr="00312999">
        <w:rPr>
          <w:spacing w:val="-1"/>
          <w:szCs w:val="28"/>
          <w:lang w:val="uk-UA"/>
        </w:rPr>
        <w:t>способу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їх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організації</w:t>
      </w:r>
    </w:p>
    <w:p w:rsidR="000C7AA3" w:rsidRPr="0031299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z w:val="28"/>
          <w:szCs w:val="28"/>
          <w:lang w:val="uk-UA"/>
        </w:rPr>
        <w:t>Хто</w:t>
      </w:r>
      <w:r w:rsidRPr="0031299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використовуватиме</w:t>
      </w:r>
      <w:r w:rsidRPr="0031299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дану</w:t>
      </w:r>
      <w:r w:rsidRPr="00312999">
        <w:rPr>
          <w:rFonts w:ascii="Times New Roman" w:hAnsi="Times New Roman"/>
          <w:spacing w:val="7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систему?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Часто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поняття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"хто"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значно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важливіше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за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поняття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"що".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Хороше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розуміння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категорій</w:t>
      </w:r>
      <w:r w:rsidRPr="00312999">
        <w:rPr>
          <w:spacing w:val="6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кінцевих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користувачів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дати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важливу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стартову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інформацію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для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початку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створення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Потрібно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постійно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вивчати,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хочуть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кінцеві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</w:t>
      </w:r>
      <w:r w:rsidRPr="00312999">
        <w:rPr>
          <w:spacing w:val="5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ПЗ.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Різні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типи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користувачів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можуть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мати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різні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вимоги.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Ці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вимоги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повинні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бути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описані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враховані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</w:t>
      </w:r>
      <w:r w:rsidRPr="00312999">
        <w:rPr>
          <w:spacing w:val="7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проектуванні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програмного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забезпечення.</w:t>
      </w:r>
    </w:p>
    <w:p w:rsidR="000C7AA3" w:rsidRPr="00312999" w:rsidRDefault="000C7AA3" w:rsidP="00312999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31299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31299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z w:val="28"/>
          <w:szCs w:val="28"/>
          <w:lang w:val="uk-UA"/>
        </w:rPr>
        <w:t>для</w:t>
      </w:r>
      <w:r w:rsidRPr="0031299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2"/>
          <w:sz w:val="28"/>
          <w:szCs w:val="28"/>
          <w:lang w:val="uk-UA"/>
        </w:rPr>
        <w:t>відкритого</w:t>
      </w:r>
      <w:r w:rsidRPr="0031299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zCs w:val="28"/>
          <w:lang w:val="uk-UA"/>
        </w:rPr>
        <w:t>Якщо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розробляється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програмний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продукт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для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відкритого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ринку,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розробники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можуть</w:t>
      </w:r>
      <w:r w:rsidRPr="00312999">
        <w:rPr>
          <w:spacing w:val="6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створити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тільки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дуже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грубе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уявлення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кінцевого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користувача.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Якщо,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наприклад,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пишеться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яка-небудь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загальна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програма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обліку,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можна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лише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припустити,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потенційний</w:t>
      </w:r>
      <w:r w:rsidRPr="00312999">
        <w:rPr>
          <w:spacing w:val="7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клієнт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буде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мати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загальне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уявлення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комп'ютер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у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нього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буде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необхідність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щось</w:t>
      </w:r>
      <w:r w:rsidRPr="00312999">
        <w:rPr>
          <w:spacing w:val="6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облікувати.</w:t>
      </w:r>
    </w:p>
    <w:p w:rsidR="000C7AA3" w:rsidRPr="0031299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31299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31299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z w:val="28"/>
          <w:szCs w:val="28"/>
          <w:lang w:val="uk-UA"/>
        </w:rPr>
        <w:t>для</w:t>
      </w:r>
      <w:r w:rsidRPr="0031299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вертикального</w:t>
      </w:r>
      <w:r w:rsidRPr="0031299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ринку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zCs w:val="28"/>
          <w:lang w:val="uk-UA"/>
        </w:rPr>
        <w:t>Якщо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розробляється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програмний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продукт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для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підтримки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офісу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агентства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подорожей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6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екскурсій,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відомо,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1"/>
          <w:szCs w:val="28"/>
          <w:lang w:val="uk-UA"/>
        </w:rPr>
        <w:t>що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кінцеві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використовуватимуть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1"/>
          <w:szCs w:val="28"/>
          <w:lang w:val="uk-UA"/>
        </w:rPr>
        <w:t>дану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програму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саме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цій</w:t>
      </w:r>
      <w:r w:rsidRPr="00312999">
        <w:rPr>
          <w:spacing w:val="7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області.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Таким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чином, 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можна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оптимізувати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систему 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обліку 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і 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розрахунків,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зважаючи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 специфіку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конкретного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бізнесу.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Проте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тут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немає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ніякої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інформації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ні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досвід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роботи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кінцевих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користувачів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обчислювальною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технікою,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ні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рівень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їх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професіоналізму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їх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власному</w:t>
      </w:r>
      <w:r w:rsidRPr="00312999">
        <w:rPr>
          <w:spacing w:val="-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бізнесі.</w:t>
      </w:r>
    </w:p>
    <w:p w:rsidR="000C7AA3" w:rsidRPr="0031299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Програмний</w:t>
      </w:r>
      <w:r w:rsidRPr="0031299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продукт</w:t>
      </w:r>
      <w:r w:rsidRPr="0031299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z w:val="28"/>
          <w:szCs w:val="28"/>
          <w:lang w:val="uk-UA"/>
        </w:rPr>
        <w:t>для</w:t>
      </w:r>
      <w:r w:rsidRPr="0031299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конкретного</w:t>
      </w:r>
      <w:r w:rsidRPr="0031299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користувача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zCs w:val="28"/>
          <w:lang w:val="uk-UA"/>
        </w:rPr>
        <w:t>Якщо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розробляється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офісна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система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для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офісу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"Іванов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сини",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тут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можна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безпосередньо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спілкуватися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кінцевими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користувачами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з'ясовувати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їх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рівень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пізнання</w:t>
      </w:r>
      <w:r w:rsidRPr="00312999">
        <w:rPr>
          <w:spacing w:val="7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обчислювальної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техніки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досвід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роботи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у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власному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бізнесі.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це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дає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можливість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заздалегідь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передбачити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більшість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конфліктних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ситуацій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між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програмним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продуктом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кінцевими</w:t>
      </w:r>
      <w:r w:rsidRPr="00312999">
        <w:rPr>
          <w:spacing w:val="7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користувачами.</w:t>
      </w:r>
    </w:p>
    <w:p w:rsidR="000C7AA3" w:rsidRPr="00312999" w:rsidRDefault="000C7AA3" w:rsidP="00407EC4">
      <w:pPr>
        <w:pStyle w:val="2"/>
        <w:numPr>
          <w:ilvl w:val="1"/>
          <w:numId w:val="26"/>
        </w:numPr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z w:val="28"/>
          <w:szCs w:val="28"/>
          <w:lang w:val="uk-UA"/>
        </w:rPr>
        <w:t>Що</w:t>
      </w:r>
      <w:r w:rsidRPr="0031299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очікують</w:t>
      </w:r>
      <w:r w:rsidRPr="0031299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кінцеві</w:t>
      </w:r>
      <w:r w:rsidRPr="0031299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користувачі?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zCs w:val="28"/>
          <w:lang w:val="uk-UA"/>
        </w:rPr>
        <w:t>Кожна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група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кінцевих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користувачів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має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різні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вимоги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очікування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від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вашої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системи.</w:t>
      </w:r>
      <w:r w:rsidRPr="00312999">
        <w:rPr>
          <w:spacing w:val="6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Перед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початком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проектування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необхідно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з'ясувати,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розраховує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кінцевий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користувач.</w:t>
      </w:r>
      <w:r w:rsidRPr="00312999">
        <w:rPr>
          <w:szCs w:val="28"/>
          <w:lang w:val="uk-UA"/>
        </w:rPr>
        <w:t xml:space="preserve"> Необхідно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звернути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увагу</w:t>
      </w:r>
      <w:r w:rsidRPr="00312999">
        <w:rPr>
          <w:spacing w:val="-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-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наступні </w:t>
      </w:r>
      <w:r w:rsidRPr="00312999">
        <w:rPr>
          <w:spacing w:val="-1"/>
          <w:szCs w:val="28"/>
          <w:lang w:val="uk-UA"/>
        </w:rPr>
        <w:t>аспекти:</w:t>
      </w:r>
    </w:p>
    <w:p w:rsidR="000C7AA3" w:rsidRPr="0031299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Початкове обстеження</w:t>
      </w:r>
      <w:r w:rsidRPr="00312999">
        <w:rPr>
          <w:szCs w:val="28"/>
          <w:lang w:val="uk-UA"/>
        </w:rPr>
        <w:t xml:space="preserve"> і </w:t>
      </w:r>
      <w:r w:rsidRPr="00312999">
        <w:rPr>
          <w:spacing w:val="-1"/>
          <w:szCs w:val="28"/>
          <w:lang w:val="uk-UA"/>
        </w:rPr>
        <w:t>складання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технічного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</w:t>
      </w:r>
    </w:p>
    <w:p w:rsidR="000C7AA3" w:rsidRPr="0031299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Інсталяція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програмного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продукту</w:t>
      </w:r>
    </w:p>
    <w:p w:rsidR="000C7AA3" w:rsidRPr="0031299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Навчання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кінцевих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користувачів</w:t>
      </w:r>
    </w:p>
    <w:p w:rsidR="000C7AA3" w:rsidRPr="0031299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Підтримка програмного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продукту</w:t>
      </w:r>
    </w:p>
    <w:p w:rsidR="000C7AA3" w:rsidRPr="00312999" w:rsidRDefault="000C7AA3" w:rsidP="00407EC4">
      <w:pPr>
        <w:pStyle w:val="ad"/>
        <w:widowControl w:val="0"/>
        <w:numPr>
          <w:ilvl w:val="1"/>
          <w:numId w:val="25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jc w:val="left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Супровід</w:t>
      </w:r>
      <w:r w:rsidRPr="00312999">
        <w:rPr>
          <w:szCs w:val="28"/>
          <w:lang w:val="uk-UA"/>
        </w:rPr>
        <w:t xml:space="preserve"> та</w:t>
      </w:r>
      <w:r w:rsidRPr="00312999">
        <w:rPr>
          <w:spacing w:val="-1"/>
          <w:szCs w:val="28"/>
          <w:lang w:val="uk-UA"/>
        </w:rPr>
        <w:t xml:space="preserve"> допомога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експлуатації</w:t>
      </w:r>
    </w:p>
    <w:p w:rsidR="000C7AA3" w:rsidRPr="00312999" w:rsidRDefault="000C7AA3" w:rsidP="00407EC4">
      <w:pPr>
        <w:pStyle w:val="2"/>
        <w:numPr>
          <w:ilvl w:val="1"/>
          <w:numId w:val="26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Резюме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zCs w:val="28"/>
          <w:lang w:val="uk-UA"/>
        </w:rPr>
        <w:t>Як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проектувальник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системи,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повинні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повернутися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рівень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попереднього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аналізу</w:t>
      </w:r>
      <w:r w:rsidRPr="00312999">
        <w:rPr>
          <w:spacing w:val="6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упевнитися,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вся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необхідна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інформація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вами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отримана.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При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недотриманні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даної</w:t>
      </w:r>
      <w:r w:rsidRPr="00312999">
        <w:rPr>
          <w:spacing w:val="6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вимоги</w:t>
      </w:r>
      <w:r w:rsidRPr="00312999">
        <w:rPr>
          <w:spacing w:val="6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ви </w:t>
      </w:r>
      <w:r w:rsidRPr="00312999">
        <w:rPr>
          <w:spacing w:val="-1"/>
          <w:szCs w:val="28"/>
          <w:lang w:val="uk-UA"/>
        </w:rPr>
        <w:t>можете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значно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уповільнити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реалізацію</w:t>
      </w:r>
      <w:r w:rsidRPr="00312999">
        <w:rPr>
          <w:szCs w:val="28"/>
          <w:lang w:val="uk-UA"/>
        </w:rPr>
        <w:t xml:space="preserve"> проекту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унаслідок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багатократного</w:t>
      </w:r>
      <w:r w:rsidRPr="00312999">
        <w:rPr>
          <w:spacing w:val="7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повторного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звернення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за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уточненням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невірно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трактованих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деталей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71"/>
          <w:szCs w:val="28"/>
          <w:lang w:val="uk-UA"/>
        </w:rPr>
        <w:t xml:space="preserve"> </w:t>
      </w:r>
      <w:proofErr w:type="spellStart"/>
      <w:r w:rsidRPr="00312999">
        <w:rPr>
          <w:spacing w:val="-1"/>
          <w:szCs w:val="28"/>
          <w:lang w:val="uk-UA"/>
        </w:rPr>
        <w:t>необговорених</w:t>
      </w:r>
      <w:proofErr w:type="spellEnd"/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умов.</w:t>
      </w:r>
    </w:p>
    <w:p w:rsidR="000C7AA3" w:rsidRPr="00312999" w:rsidRDefault="000C7AA3" w:rsidP="00312999">
      <w:pPr>
        <w:pStyle w:val="1"/>
        <w:ind w:left="0"/>
        <w:jc w:val="center"/>
        <w:rPr>
          <w:rFonts w:ascii="Times New Roman" w:hAnsi="Times New Roman"/>
          <w:b/>
          <w:bCs/>
          <w:lang w:val="uk-UA"/>
        </w:rPr>
      </w:pPr>
      <w:r w:rsidRPr="00312999">
        <w:rPr>
          <w:rFonts w:ascii="Times New Roman" w:hAnsi="Times New Roman"/>
          <w:b/>
          <w:spacing w:val="-1"/>
          <w:lang w:val="uk-UA"/>
        </w:rPr>
        <w:t>Аналіз</w:t>
      </w:r>
      <w:r w:rsidRPr="00312999">
        <w:rPr>
          <w:rFonts w:ascii="Times New Roman" w:hAnsi="Times New Roman"/>
          <w:b/>
          <w:spacing w:val="-3"/>
          <w:lang w:val="uk-UA"/>
        </w:rPr>
        <w:t xml:space="preserve"> </w:t>
      </w:r>
      <w:r w:rsidRPr="00312999">
        <w:rPr>
          <w:rFonts w:ascii="Times New Roman" w:hAnsi="Times New Roman"/>
          <w:b/>
          <w:lang w:val="uk-UA"/>
        </w:rPr>
        <w:t>побажань</w:t>
      </w:r>
      <w:r w:rsidRPr="00312999">
        <w:rPr>
          <w:rFonts w:ascii="Times New Roman" w:hAnsi="Times New Roman"/>
          <w:b/>
          <w:spacing w:val="-4"/>
          <w:lang w:val="uk-UA"/>
        </w:rPr>
        <w:t xml:space="preserve"> </w:t>
      </w:r>
      <w:r w:rsidRPr="00312999">
        <w:rPr>
          <w:rFonts w:ascii="Times New Roman" w:hAnsi="Times New Roman"/>
          <w:b/>
          <w:lang w:val="uk-UA"/>
        </w:rPr>
        <w:t>і</w:t>
      </w:r>
      <w:r w:rsidRPr="00312999">
        <w:rPr>
          <w:rFonts w:ascii="Times New Roman" w:hAnsi="Times New Roman"/>
          <w:b/>
          <w:spacing w:val="-4"/>
          <w:lang w:val="uk-UA"/>
        </w:rPr>
        <w:t xml:space="preserve"> </w:t>
      </w:r>
      <w:r w:rsidRPr="00312999">
        <w:rPr>
          <w:rFonts w:ascii="Times New Roman" w:hAnsi="Times New Roman"/>
          <w:b/>
          <w:spacing w:val="-1"/>
          <w:lang w:val="uk-UA"/>
        </w:rPr>
        <w:t>вимог замовника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zCs w:val="28"/>
          <w:lang w:val="uk-UA"/>
        </w:rPr>
        <w:t>Стандартна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техніка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розробки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програмування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-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зібрати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весь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код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невеликі,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добре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керовані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модулі.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Цикл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розробки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працює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за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аналогічною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схемою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для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великих</w:t>
      </w:r>
      <w:r w:rsidRPr="00312999">
        <w:rPr>
          <w:spacing w:val="6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проектів.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Величезна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робота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повинна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бути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виконана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того,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хоч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би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один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lastRenderedPageBreak/>
        <w:t>рядок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коди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буде</w:t>
      </w:r>
      <w:r w:rsidRPr="00312999">
        <w:rPr>
          <w:spacing w:val="6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написаний.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Існує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величезна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пропасти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між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ідеями</w:t>
      </w:r>
      <w:r w:rsidRPr="00312999">
        <w:rPr>
          <w:spacing w:val="5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користувачів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уявленням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можливі</w:t>
      </w:r>
      <w:r w:rsidRPr="00312999">
        <w:rPr>
          <w:spacing w:val="9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способи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реалізації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цих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ідей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конкретними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розробниками.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Мостом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між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цими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двома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поняттями</w:t>
      </w:r>
      <w:r w:rsidRPr="00312999">
        <w:rPr>
          <w:spacing w:val="9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повинні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бути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первинний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цикл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обстеження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складання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технічного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5"/>
          <w:szCs w:val="28"/>
          <w:lang w:val="uk-UA"/>
        </w:rPr>
        <w:t>на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даний</w:t>
      </w:r>
      <w:r w:rsidRPr="00312999">
        <w:rPr>
          <w:spacing w:val="9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проект.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Це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ділиться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три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стадії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-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вивчення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замовника,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уточнення</w:t>
      </w:r>
      <w:r w:rsidRPr="00312999">
        <w:rPr>
          <w:spacing w:val="7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функціональної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специфіки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</w:t>
      </w:r>
      <w:r w:rsidRPr="00312999">
        <w:rPr>
          <w:szCs w:val="28"/>
          <w:lang w:val="uk-UA"/>
        </w:rPr>
        <w:t xml:space="preserve"> і </w:t>
      </w:r>
      <w:r w:rsidRPr="00312999">
        <w:rPr>
          <w:spacing w:val="-1"/>
          <w:szCs w:val="28"/>
          <w:lang w:val="uk-UA"/>
        </w:rPr>
        <w:t>технічне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</w:t>
      </w:r>
      <w:r w:rsidRPr="00312999">
        <w:rPr>
          <w:szCs w:val="28"/>
          <w:lang w:val="uk-UA"/>
        </w:rPr>
        <w:t xml:space="preserve"> на </w:t>
      </w:r>
      <w:r w:rsidRPr="00312999">
        <w:rPr>
          <w:spacing w:val="-1"/>
          <w:szCs w:val="28"/>
          <w:lang w:val="uk-UA"/>
        </w:rPr>
        <w:t>проектування</w:t>
      </w:r>
      <w:r w:rsidRPr="00312999">
        <w:rPr>
          <w:szCs w:val="28"/>
          <w:lang w:val="uk-UA"/>
        </w:rPr>
        <w:t xml:space="preserve"> .</w:t>
      </w:r>
    </w:p>
    <w:p w:rsidR="000C7AA3" w:rsidRPr="0031299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Аналіз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побажань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замовника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починається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отримання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замовлення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нову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розробку</w:t>
      </w:r>
      <w:r w:rsidRPr="00312999">
        <w:rPr>
          <w:spacing w:val="8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(або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модифікацію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тієї,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існує)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закінчується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складанням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документа,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деталях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того,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65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описує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pacing w:val="1"/>
          <w:szCs w:val="28"/>
          <w:lang w:val="uk-UA"/>
        </w:rPr>
        <w:t>дану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розробку.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Це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бути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інтерактивний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процес,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результаті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якого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з'являється</w:t>
      </w:r>
      <w:r w:rsidRPr="00312999">
        <w:rPr>
          <w:spacing w:val="9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документ,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повністю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описує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задовольняє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обидві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сторони.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Результуючий</w:t>
      </w:r>
      <w:r w:rsidRPr="00312999">
        <w:rPr>
          <w:spacing w:val="6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документ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описує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те,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кінцеві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хотіли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б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отримати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результаті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успішного</w:t>
      </w:r>
      <w:r w:rsidRPr="00312999">
        <w:rPr>
          <w:spacing w:val="7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завершення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Цей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документ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повинен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включати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розгляд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всіх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проблем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вирішуваних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завдань,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безліч</w:t>
      </w:r>
      <w:r w:rsidRPr="00312999">
        <w:rPr>
          <w:szCs w:val="28"/>
          <w:lang w:val="uk-UA"/>
        </w:rPr>
        <w:t xml:space="preserve"> листів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вимогами</w:t>
      </w:r>
      <w:r w:rsidRPr="00312999">
        <w:rPr>
          <w:szCs w:val="28"/>
          <w:lang w:val="uk-UA"/>
        </w:rPr>
        <w:t xml:space="preserve"> і </w:t>
      </w:r>
      <w:r w:rsidRPr="00312999">
        <w:rPr>
          <w:spacing w:val="-1"/>
          <w:szCs w:val="28"/>
          <w:lang w:val="uk-UA"/>
        </w:rPr>
        <w:t>побажаннями</w:t>
      </w:r>
      <w:r w:rsidRPr="00312999">
        <w:rPr>
          <w:szCs w:val="28"/>
          <w:lang w:val="uk-UA"/>
        </w:rPr>
        <w:t xml:space="preserve"> замовника.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Найважливіша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мета,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1"/>
          <w:szCs w:val="28"/>
          <w:lang w:val="uk-UA"/>
        </w:rPr>
        <w:t>яку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необхідно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досягти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цьому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першому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етапі,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-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це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знайти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зрозуміти,</w:t>
      </w:r>
      <w:r w:rsidRPr="00312999">
        <w:rPr>
          <w:szCs w:val="28"/>
          <w:lang w:val="uk-UA"/>
        </w:rPr>
        <w:t xml:space="preserve"> що ж </w:t>
      </w:r>
      <w:r w:rsidRPr="00312999">
        <w:rPr>
          <w:spacing w:val="-1"/>
          <w:szCs w:val="28"/>
          <w:lang w:val="uk-UA"/>
        </w:rPr>
        <w:t>HАСПРАВДІ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ХОЧЕ</w:t>
      </w:r>
      <w:r w:rsidRPr="00312999">
        <w:rPr>
          <w:spacing w:val="-1"/>
          <w:szCs w:val="28"/>
          <w:lang w:val="uk-UA"/>
        </w:rPr>
        <w:t xml:space="preserve"> КОРИСТУВАЧ!</w:t>
      </w:r>
    </w:p>
    <w:p w:rsidR="000C7AA3" w:rsidRPr="0031299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Часто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це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так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просто</w:t>
      </w:r>
      <w:r w:rsidRPr="00312999">
        <w:rPr>
          <w:szCs w:val="28"/>
          <w:lang w:val="uk-UA"/>
        </w:rPr>
        <w:t xml:space="preserve"> зробити,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оскільки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завжди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уявляє,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він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дійсно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хоче 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отримати. 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Банальним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прикладом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можуть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5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служити 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користувачі,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що 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замовляють,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наприклад,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одночасно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декілька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великих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завдань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типу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"Облік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заробітної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плати",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"Ведення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складського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обліку",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"Складання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табеля"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тому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подібне,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називаючи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все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це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"Бухгалтерією".</w:t>
      </w:r>
      <w:r w:rsidRPr="00312999">
        <w:rPr>
          <w:spacing w:val="10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Якщо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проігнорувати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даний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етап,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врешті-решт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бути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засуджений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велику</w:t>
      </w:r>
      <w:r w:rsidRPr="00312999">
        <w:rPr>
          <w:spacing w:val="7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кількість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доопрацювань,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добудовування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pacing w:val="1"/>
          <w:szCs w:val="28"/>
          <w:lang w:val="uk-UA"/>
        </w:rPr>
        <w:t>коду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"на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коліні"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неодмінне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сидіння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програмістів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</w:t>
      </w:r>
      <w:r w:rsidRPr="00312999">
        <w:rPr>
          <w:spacing w:val="8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вихідним,</w:t>
      </w:r>
      <w:r w:rsidRPr="00312999">
        <w:rPr>
          <w:szCs w:val="28"/>
          <w:lang w:val="uk-UA"/>
        </w:rPr>
        <w:t xml:space="preserve"> щоб зробити</w:t>
      </w:r>
      <w:r w:rsidRPr="00312999">
        <w:rPr>
          <w:spacing w:val="-1"/>
          <w:szCs w:val="28"/>
          <w:lang w:val="uk-UA"/>
        </w:rPr>
        <w:t xml:space="preserve"> клієнтові</w:t>
      </w:r>
      <w:r w:rsidRPr="00312999">
        <w:rPr>
          <w:szCs w:val="28"/>
          <w:lang w:val="uk-UA"/>
        </w:rPr>
        <w:t xml:space="preserve"> дійсно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те, що </w:t>
      </w:r>
      <w:r w:rsidRPr="00312999">
        <w:rPr>
          <w:spacing w:val="-1"/>
          <w:szCs w:val="28"/>
          <w:lang w:val="uk-UA"/>
        </w:rPr>
        <w:t>він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хоче</w:t>
      </w:r>
      <w:r w:rsidRPr="00312999">
        <w:rPr>
          <w:spacing w:val="-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 що не</w:t>
      </w:r>
      <w:r w:rsidRPr="00312999">
        <w:rPr>
          <w:spacing w:val="-1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було</w:t>
      </w:r>
      <w:r w:rsidRPr="00312999">
        <w:rPr>
          <w:szCs w:val="28"/>
          <w:lang w:val="uk-UA"/>
        </w:rPr>
        <w:t xml:space="preserve"> обумовлено </w:t>
      </w:r>
      <w:r w:rsidRPr="00312999">
        <w:rPr>
          <w:spacing w:val="-1"/>
          <w:szCs w:val="28"/>
          <w:lang w:val="uk-UA"/>
        </w:rPr>
        <w:t>заздалегідь.</w:t>
      </w:r>
      <w:r w:rsidRPr="00312999">
        <w:rPr>
          <w:spacing w:val="6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Можна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порівняти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цикл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розробки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програми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будівництвом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будинку.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Коли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будинок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спроектований,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фундамент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закладений</w:t>
      </w:r>
      <w:r w:rsidRPr="00312999">
        <w:rPr>
          <w:szCs w:val="28"/>
          <w:lang w:val="uk-UA"/>
        </w:rPr>
        <w:t xml:space="preserve"> і 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будівництво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добігає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кінця,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немає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можливості пересувати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стіни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змінювати загальне планування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будинку.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Очевидно,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будь-який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починається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ідеї.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тільки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з'являється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1"/>
          <w:szCs w:val="28"/>
          <w:lang w:val="uk-UA"/>
        </w:rPr>
        <w:t>ідея,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один</w:t>
      </w:r>
      <w:r w:rsidRPr="00312999">
        <w:rPr>
          <w:spacing w:val="6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декілька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чоловіків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починають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розвивати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дану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ідею.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Ці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люди</w:t>
      </w:r>
      <w:r w:rsidRPr="00312999">
        <w:rPr>
          <w:spacing w:val="3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-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користувачі.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Вони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визначають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початкові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вимоги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ухвалюють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рішення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створення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того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іншого</w:t>
      </w:r>
      <w:r w:rsidRPr="00312999">
        <w:rPr>
          <w:spacing w:val="6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програмного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продукту.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Без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них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було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б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продукту.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Таким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чином,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необхідно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з'ясувати,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ж ці </w:t>
      </w:r>
      <w:r w:rsidRPr="00312999">
        <w:rPr>
          <w:spacing w:val="-1"/>
          <w:szCs w:val="28"/>
          <w:lang w:val="uk-UA"/>
        </w:rPr>
        <w:t>люди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хочуть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отримати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від </w:t>
      </w:r>
      <w:r w:rsidRPr="00312999">
        <w:rPr>
          <w:spacing w:val="-1"/>
          <w:szCs w:val="28"/>
          <w:lang w:val="uk-UA"/>
        </w:rPr>
        <w:t>програмного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продукту.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Перед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початком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майбутнього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дуже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важливо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впевнитися,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8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обох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боків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столу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переговорів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сидять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саме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ті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люди,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які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потрібні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для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сумісного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</w:p>
    <w:p w:rsidR="000C7AA3" w:rsidRPr="0031299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312999">
        <w:rPr>
          <w:szCs w:val="28"/>
          <w:lang w:val="uk-UA"/>
        </w:rPr>
        <w:t xml:space="preserve">Три </w:t>
      </w:r>
      <w:r w:rsidRPr="00312999">
        <w:rPr>
          <w:spacing w:val="-1"/>
          <w:szCs w:val="28"/>
          <w:lang w:val="uk-UA"/>
        </w:rPr>
        <w:t>найбільш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поширені</w:t>
      </w:r>
      <w:r w:rsidRPr="00312999">
        <w:rPr>
          <w:szCs w:val="28"/>
          <w:lang w:val="uk-UA"/>
        </w:rPr>
        <w:t xml:space="preserve"> помилки </w:t>
      </w:r>
      <w:r w:rsidRPr="00312999">
        <w:rPr>
          <w:spacing w:val="-1"/>
          <w:szCs w:val="28"/>
          <w:lang w:val="uk-UA"/>
        </w:rPr>
        <w:t>допускаються</w:t>
      </w:r>
      <w:r w:rsidRPr="00312999">
        <w:rPr>
          <w:szCs w:val="28"/>
          <w:lang w:val="uk-UA"/>
        </w:rPr>
        <w:t xml:space="preserve"> на</w:t>
      </w:r>
      <w:r w:rsidRPr="00312999">
        <w:rPr>
          <w:spacing w:val="-1"/>
          <w:szCs w:val="28"/>
          <w:lang w:val="uk-UA"/>
        </w:rPr>
        <w:t xml:space="preserve"> даній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стадії: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Замовники,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які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приступають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2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проекту,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є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тими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людьми,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які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ухвалюватимуть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остаточне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рішення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програмної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(тобто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вони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є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людьми,</w:t>
      </w:r>
      <w:r w:rsidRPr="00312999">
        <w:rPr>
          <w:szCs w:val="28"/>
          <w:lang w:val="uk-UA"/>
        </w:rPr>
        <w:t xml:space="preserve"> що </w:t>
      </w:r>
      <w:r w:rsidRPr="00312999">
        <w:rPr>
          <w:spacing w:val="-1"/>
          <w:szCs w:val="28"/>
          <w:lang w:val="uk-UA"/>
        </w:rPr>
        <w:t>мають повне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уявлення</w:t>
      </w:r>
      <w:r w:rsidRPr="00312999">
        <w:rPr>
          <w:szCs w:val="28"/>
          <w:lang w:val="uk-UA"/>
        </w:rPr>
        <w:t xml:space="preserve"> про </w:t>
      </w:r>
      <w:r w:rsidRPr="00312999">
        <w:rPr>
          <w:spacing w:val="-1"/>
          <w:szCs w:val="28"/>
          <w:lang w:val="uk-UA"/>
        </w:rPr>
        <w:t>описуване ними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завдання).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2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Учасники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боку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розробників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є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людьми,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мають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відношення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до</w:t>
      </w:r>
      <w:r w:rsidRPr="00312999">
        <w:rPr>
          <w:spacing w:val="7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технічної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розробки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1"/>
        </w:numPr>
        <w:tabs>
          <w:tab w:val="left" w:pos="47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Технічні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фахівці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розуміють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користувачів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(або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розробники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погано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розбираються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6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діловодстві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бізнесі,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або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останню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частину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життя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вони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провели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відходячи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від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монітора,</w:t>
      </w:r>
      <w:r w:rsidRPr="00312999">
        <w:rPr>
          <w:spacing w:val="8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і </w:t>
      </w:r>
      <w:r w:rsidRPr="00312999">
        <w:rPr>
          <w:spacing w:val="-1"/>
          <w:szCs w:val="28"/>
          <w:lang w:val="uk-UA"/>
        </w:rPr>
        <w:t>можуть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розмовляти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тільки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мовою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бітів</w:t>
      </w:r>
      <w:r w:rsidRPr="00312999">
        <w:rPr>
          <w:szCs w:val="28"/>
          <w:lang w:val="uk-UA"/>
        </w:rPr>
        <w:t xml:space="preserve"> і </w:t>
      </w:r>
      <w:r w:rsidRPr="00312999">
        <w:rPr>
          <w:spacing w:val="-1"/>
          <w:szCs w:val="28"/>
          <w:lang w:val="uk-UA"/>
        </w:rPr>
        <w:t>байтів).</w:t>
      </w:r>
    </w:p>
    <w:p w:rsidR="000C7AA3" w:rsidRPr="0031299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 w:rsidRPr="0031299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типу</w:t>
      </w:r>
      <w:r w:rsidRPr="0031299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користувачів</w:t>
      </w:r>
      <w:r w:rsidRPr="00312999">
        <w:rPr>
          <w:rFonts w:ascii="Times New Roman" w:hAnsi="Times New Roman"/>
          <w:spacing w:val="3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z w:val="28"/>
          <w:szCs w:val="28"/>
          <w:lang w:val="uk-UA"/>
        </w:rPr>
        <w:t>ПЗ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zCs w:val="28"/>
          <w:lang w:val="uk-UA"/>
        </w:rPr>
        <w:lastRenderedPageBreak/>
        <w:t>У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одному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випадку,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користувачі,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беруть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участь</w:t>
      </w:r>
      <w:r w:rsidRPr="00312999">
        <w:rPr>
          <w:spacing w:val="3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обговоренні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проекту,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описують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всі,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із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їхньої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точки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зору,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деталі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майбутнього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залишаються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задоволеними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думкою,</w:t>
      </w:r>
      <w:r w:rsidRPr="00312999">
        <w:rPr>
          <w:spacing w:val="8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вони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точно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виклали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всі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вимоги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побажання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завдання.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жаль,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якщо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користувачі,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брали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участь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обговоренні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є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кінцевими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користувачами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даної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системи,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після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складання</w:t>
      </w:r>
      <w:r w:rsidRPr="00312999">
        <w:rPr>
          <w:spacing w:val="6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кінцевого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документа,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який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деталях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описує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вирішувану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задачу,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у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1"/>
          <w:szCs w:val="28"/>
          <w:lang w:val="uk-UA"/>
        </w:rPr>
        <w:t>людей,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підписують</w:t>
      </w:r>
      <w:r w:rsidRPr="00312999">
        <w:rPr>
          <w:spacing w:val="6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даний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документ,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виникають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питання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які-небудь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нові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пропозиції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вдосконаленню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окремих</w:t>
      </w:r>
      <w:r w:rsidRPr="00312999">
        <w:rPr>
          <w:spacing w:val="6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деталей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їх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зміні.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Ця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ситуація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виникає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більшості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подібних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випадків.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ви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розумієте,</w:t>
      </w:r>
      <w:r w:rsidRPr="00312999">
        <w:rPr>
          <w:spacing w:val="7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така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ситуація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відкидає</w:t>
      </w:r>
      <w:r w:rsidRPr="00312999">
        <w:rPr>
          <w:spacing w:val="6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процес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розробки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ПЗ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знову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назад,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стадію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аналізу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майбутнього</w:t>
      </w:r>
      <w:r w:rsidRPr="00312999">
        <w:rPr>
          <w:spacing w:val="7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  <w:r w:rsidRPr="00312999">
        <w:rPr>
          <w:szCs w:val="28"/>
          <w:lang w:val="uk-UA"/>
        </w:rPr>
        <w:t xml:space="preserve"> Маємо</w:t>
      </w:r>
      <w:r w:rsidRPr="00312999">
        <w:rPr>
          <w:spacing w:val="-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втрату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часу</w:t>
      </w:r>
      <w:r w:rsidRPr="00312999">
        <w:rPr>
          <w:spacing w:val="-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 коштів.</w:t>
      </w:r>
    </w:p>
    <w:p w:rsidR="000C7AA3" w:rsidRPr="0031299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Аналогічна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проблема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виникає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при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участі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розробці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таких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людей,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ніколи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</w:t>
      </w:r>
      <w:r w:rsidRPr="00312999">
        <w:rPr>
          <w:spacing w:val="7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використовуватимуть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створювану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програму.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Це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загальна</w:t>
      </w:r>
      <w:r w:rsidRPr="00312999">
        <w:rPr>
          <w:spacing w:val="3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проблема</w:t>
      </w:r>
      <w:r w:rsidRPr="00312999">
        <w:rPr>
          <w:spacing w:val="3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проектування</w:t>
      </w:r>
      <w:r w:rsidRPr="00312999">
        <w:rPr>
          <w:spacing w:val="7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програмного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забезпечення.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Коли </w:t>
      </w:r>
      <w:r w:rsidRPr="00312999">
        <w:rPr>
          <w:spacing w:val="-1"/>
          <w:szCs w:val="28"/>
          <w:lang w:val="uk-UA"/>
        </w:rPr>
        <w:t>весь</w:t>
      </w:r>
      <w:r w:rsidRPr="00312999">
        <w:rPr>
          <w:szCs w:val="28"/>
          <w:lang w:val="uk-UA"/>
        </w:rPr>
        <w:t xml:space="preserve"> проект</w:t>
      </w:r>
      <w:r w:rsidRPr="00312999">
        <w:rPr>
          <w:spacing w:val="5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розроблений,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реалізований,</w:t>
      </w:r>
      <w:r w:rsidRPr="00312999">
        <w:rPr>
          <w:spacing w:val="59"/>
          <w:szCs w:val="28"/>
          <w:lang w:val="uk-UA"/>
        </w:rPr>
        <w:t xml:space="preserve"> </w:t>
      </w:r>
      <w:proofErr w:type="spellStart"/>
      <w:r w:rsidRPr="00312999">
        <w:rPr>
          <w:szCs w:val="28"/>
          <w:lang w:val="uk-UA"/>
        </w:rPr>
        <w:t>відтестований</w:t>
      </w:r>
      <w:proofErr w:type="spellEnd"/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6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представлений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замовникові,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кінцеві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користувачі,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ті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хто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дійсно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використовуватиме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створений</w:t>
      </w:r>
      <w:r w:rsidRPr="00312999">
        <w:rPr>
          <w:spacing w:val="9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програмний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продукт,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з'ясовують,</w:t>
      </w:r>
      <w:r w:rsidRPr="00312999">
        <w:rPr>
          <w:szCs w:val="28"/>
          <w:lang w:val="uk-UA"/>
        </w:rPr>
        <w:t xml:space="preserve"> що воно швидше</w:t>
      </w:r>
      <w:r w:rsidRPr="00312999">
        <w:rPr>
          <w:spacing w:val="-1"/>
          <w:szCs w:val="28"/>
          <w:lang w:val="uk-UA"/>
        </w:rPr>
        <w:t xml:space="preserve"> перешкода,</w:t>
      </w:r>
      <w:r w:rsidRPr="00312999">
        <w:rPr>
          <w:szCs w:val="28"/>
          <w:lang w:val="uk-UA"/>
        </w:rPr>
        <w:t xml:space="preserve"> ніж допомога</w:t>
      </w:r>
      <w:r w:rsidRPr="00312999">
        <w:rPr>
          <w:spacing w:val="-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 їх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роботі.</w:t>
      </w:r>
    </w:p>
    <w:p w:rsidR="000C7AA3" w:rsidRPr="00312999" w:rsidRDefault="000C7AA3" w:rsidP="00312999">
      <w:pPr>
        <w:pStyle w:val="ad"/>
        <w:spacing w:after="0" w:line="240" w:lineRule="auto"/>
        <w:ind w:firstLine="707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Третя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проблема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полягає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тому,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користувачі,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які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пред'явили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мінімальні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вимоги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8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стадії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системного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проектування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залишили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розробку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проекту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розгляд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виробника,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починають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обурюватися,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продукт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задовольняє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тим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іншим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вимогам,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</w:t>
      </w:r>
      <w:r w:rsidRPr="00312999">
        <w:rPr>
          <w:spacing w:val="8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тому</w:t>
      </w:r>
      <w:r w:rsidRPr="00312999">
        <w:rPr>
          <w:spacing w:val="-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працює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некоректно</w:t>
      </w:r>
      <w:r w:rsidRPr="00312999">
        <w:rPr>
          <w:szCs w:val="28"/>
          <w:lang w:val="uk-UA"/>
        </w:rPr>
        <w:t xml:space="preserve"> і </w:t>
      </w:r>
      <w:r w:rsidRPr="00312999">
        <w:rPr>
          <w:spacing w:val="-1"/>
          <w:szCs w:val="28"/>
          <w:lang w:val="uk-UA"/>
        </w:rPr>
        <w:t>вимагає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переробки.</w:t>
      </w:r>
    </w:p>
    <w:p w:rsidR="000C7AA3" w:rsidRPr="00312999" w:rsidRDefault="000C7AA3" w:rsidP="00312999">
      <w:pPr>
        <w:pStyle w:val="ad"/>
        <w:spacing w:after="0" w:line="240" w:lineRule="auto"/>
        <w:ind w:firstLine="709"/>
        <w:rPr>
          <w:szCs w:val="28"/>
          <w:lang w:val="uk-UA"/>
        </w:rPr>
      </w:pPr>
      <w:r w:rsidRPr="00312999">
        <w:rPr>
          <w:szCs w:val="28"/>
          <w:lang w:val="uk-UA"/>
        </w:rPr>
        <w:t>Щоб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уникнути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описаних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вище</w:t>
      </w:r>
      <w:r w:rsidRPr="00312999">
        <w:rPr>
          <w:spacing w:val="-1"/>
          <w:szCs w:val="28"/>
          <w:lang w:val="uk-UA"/>
        </w:rPr>
        <w:t xml:space="preserve"> ситуацій,</w:t>
      </w:r>
      <w:r w:rsidRPr="00312999">
        <w:rPr>
          <w:szCs w:val="28"/>
          <w:lang w:val="uk-UA"/>
        </w:rPr>
        <w:t xml:space="preserve"> необхідно </w:t>
      </w:r>
      <w:r w:rsidRPr="00312999">
        <w:rPr>
          <w:spacing w:val="-1"/>
          <w:szCs w:val="28"/>
          <w:lang w:val="uk-UA"/>
        </w:rPr>
        <w:t>зробити наступне: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Переконатися,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люди,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беруть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участь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проекту,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є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людьми,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детально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розбираються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в </w:t>
      </w:r>
      <w:r w:rsidRPr="00312999">
        <w:rPr>
          <w:spacing w:val="-1"/>
          <w:szCs w:val="28"/>
          <w:lang w:val="uk-UA"/>
        </w:rPr>
        <w:t>тонкощах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вирішуваного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завдання.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Переконатися,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люди,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беруть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участь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обговоренні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проекту,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зацікавлені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6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кінцевому</w:t>
      </w:r>
      <w:r w:rsidRPr="00312999">
        <w:rPr>
          <w:spacing w:val="-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результаті.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Дати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користувачам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можливість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обговорити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всі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питання,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які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тільки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можливо.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Навіть</w:t>
      </w:r>
      <w:r w:rsidRPr="00312999">
        <w:rPr>
          <w:spacing w:val="7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якщо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їх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пояснення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незв'язні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неорганізовані,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спробуйте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з'ясувати,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для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користувачів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є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важливішим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створюваній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програмі,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менш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важливим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(що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вони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хотіли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б </w:t>
      </w:r>
      <w:r w:rsidRPr="00312999">
        <w:rPr>
          <w:spacing w:val="-1"/>
          <w:szCs w:val="28"/>
          <w:lang w:val="uk-UA"/>
        </w:rPr>
        <w:t>отримати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спочатку,</w:t>
      </w:r>
      <w:r w:rsidRPr="00312999">
        <w:rPr>
          <w:szCs w:val="28"/>
          <w:lang w:val="uk-UA"/>
        </w:rPr>
        <w:t xml:space="preserve"> а</w:t>
      </w:r>
      <w:r w:rsidRPr="00312999">
        <w:rPr>
          <w:spacing w:val="-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що </w:t>
      </w:r>
      <w:r w:rsidRPr="00312999">
        <w:rPr>
          <w:spacing w:val="-1"/>
          <w:szCs w:val="28"/>
          <w:lang w:val="uk-UA"/>
        </w:rPr>
        <w:t>потім).</w:t>
      </w:r>
    </w:p>
    <w:p w:rsidR="000C7AA3" w:rsidRPr="00312999" w:rsidRDefault="000C7AA3" w:rsidP="00407EC4">
      <w:pPr>
        <w:pStyle w:val="ad"/>
        <w:widowControl w:val="0"/>
        <w:numPr>
          <w:ilvl w:val="0"/>
          <w:numId w:val="20"/>
        </w:numPr>
        <w:tabs>
          <w:tab w:val="left" w:pos="837"/>
        </w:tabs>
        <w:suppressAutoHyphens w:val="0"/>
        <w:autoSpaceDN/>
        <w:spacing w:after="0" w:line="240" w:lineRule="auto"/>
        <w:ind w:left="0" w:firstLine="0"/>
        <w:textAlignment w:val="auto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Постаратися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підключити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людей,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які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дійсно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використовуватимуть</w:t>
      </w:r>
      <w:r w:rsidRPr="00312999">
        <w:rPr>
          <w:spacing w:val="7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створюваний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продукт.</w:t>
      </w:r>
    </w:p>
    <w:p w:rsidR="000C7AA3" w:rsidRPr="0031299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Керівник</w:t>
      </w:r>
      <w:r w:rsidRPr="0031299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проекту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Другою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поширеною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помилкою</w:t>
      </w:r>
      <w:r w:rsidRPr="00312999">
        <w:rPr>
          <w:szCs w:val="28"/>
          <w:lang w:val="uk-UA"/>
        </w:rPr>
        <w:t xml:space="preserve"> є вибір </w:t>
      </w:r>
      <w:r w:rsidRPr="00312999">
        <w:rPr>
          <w:spacing w:val="-1"/>
          <w:szCs w:val="28"/>
          <w:lang w:val="uk-UA"/>
        </w:rPr>
        <w:t>керівника проекту,</w:t>
      </w:r>
      <w:r w:rsidRPr="00312999">
        <w:rPr>
          <w:szCs w:val="28"/>
          <w:lang w:val="uk-UA"/>
        </w:rPr>
        <w:t xml:space="preserve"> що не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володіє відповідними</w:t>
      </w:r>
      <w:r w:rsidRPr="00312999">
        <w:rPr>
          <w:spacing w:val="6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технічними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знаннями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для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реалізації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даного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Ця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проблема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зазвичай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зустрічається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8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великих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проектах,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де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необхідна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велика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команда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програмістів.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Часто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існує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технічний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лідер,</w:t>
      </w:r>
      <w:r w:rsidRPr="00312999">
        <w:rPr>
          <w:spacing w:val="9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який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управляти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проектом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так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же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добре,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вирішувати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технічні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питання.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Використання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його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як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менеджера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проекту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буде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значно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ефективнішим,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ніж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використання</w:t>
      </w:r>
      <w:r w:rsidRPr="00312999">
        <w:rPr>
          <w:spacing w:val="6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простого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адміністратора.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zCs w:val="28"/>
          <w:lang w:val="uk-UA"/>
        </w:rPr>
        <w:t>В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процесі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аналізу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замовника</w:t>
      </w:r>
      <w:r w:rsidRPr="00312999">
        <w:rPr>
          <w:spacing w:val="3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важливо,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щоб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переговорах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брав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участь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один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6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членів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команди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розробників,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кращому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разі,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провідний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технічний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фахівець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технічний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керівник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жаль,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достатньо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важко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зібрати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одній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кімнаті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один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час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всіх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людей,</w:t>
      </w:r>
      <w:r w:rsidRPr="00312999">
        <w:rPr>
          <w:spacing w:val="6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яким</w:t>
      </w:r>
      <w:r w:rsidRPr="00312999">
        <w:rPr>
          <w:spacing w:val="-1"/>
          <w:szCs w:val="28"/>
          <w:lang w:val="uk-UA"/>
        </w:rPr>
        <w:t xml:space="preserve"> необхідно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брати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участь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в </w:t>
      </w:r>
      <w:r w:rsidRPr="00312999">
        <w:rPr>
          <w:spacing w:val="-1"/>
          <w:szCs w:val="28"/>
          <w:lang w:val="uk-UA"/>
        </w:rPr>
        <w:t>обговоренні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zCs w:val="28"/>
          <w:lang w:val="uk-UA"/>
        </w:rPr>
        <w:t>Якщо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процесі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бере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участь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тільки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адміністративна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особа,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керівник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проекту,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далекий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від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проблем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безпосереднього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кодування,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виникає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безліч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проблем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питань,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пов'язаних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можливою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оптимізацією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окремих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операцій,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lastRenderedPageBreak/>
        <w:t>створенням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словника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баз</w:t>
      </w:r>
      <w:r w:rsidRPr="00312999">
        <w:rPr>
          <w:spacing w:val="9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даних,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системними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вимогами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створюваного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програмного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забезпечення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так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далі.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7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даному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випадку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окремим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членам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доводиться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повторно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спілкуватися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кінцевими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користувачами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для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з'ясування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неврахованих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погано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продуманих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питань,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врешті-решт</w:t>
      </w:r>
      <w:r w:rsidRPr="00312999">
        <w:rPr>
          <w:spacing w:val="6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зіпсувати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відношення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між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командою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розробників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кінцевими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користувачами.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іншого</w:t>
      </w:r>
      <w:r w:rsidRPr="00312999">
        <w:rPr>
          <w:spacing w:val="9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боку,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участь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обговоренні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технічних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фахівців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привести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помітного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спрощення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проекту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за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рахунок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приведення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окремих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вже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існуючих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раніше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розроблених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технологій задоволення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даних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zCs w:val="28"/>
          <w:lang w:val="uk-UA"/>
        </w:rPr>
        <w:t>Коли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необхідний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технічний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персонал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просто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бути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присутнім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всіх</w:t>
      </w:r>
      <w:r w:rsidRPr="00312999">
        <w:rPr>
          <w:spacing w:val="6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засіданнях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проекту,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технічний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фахівець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повинен</w:t>
      </w:r>
      <w:r w:rsidRPr="00312999">
        <w:rPr>
          <w:spacing w:val="3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тимчасово</w:t>
      </w:r>
      <w:r w:rsidRPr="00312999">
        <w:rPr>
          <w:spacing w:val="3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перемкнутися</w:t>
      </w:r>
      <w:r w:rsidRPr="00312999">
        <w:rPr>
          <w:spacing w:val="8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інші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дії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процесі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обговорення,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допомогти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так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званий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протокол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засідань.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Даний</w:t>
      </w:r>
      <w:r w:rsidRPr="00312999">
        <w:rPr>
          <w:spacing w:val="6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протокол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містить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нотатки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всі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обговорювані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даному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засіданні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питання,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також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імена,</w:t>
      </w:r>
      <w:r w:rsidRPr="00312999">
        <w:rPr>
          <w:spacing w:val="7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посади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телефони</w:t>
      </w:r>
      <w:r w:rsidRPr="00312999">
        <w:rPr>
          <w:spacing w:val="2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учасників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однією,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так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іншого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боку.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Даний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протокол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також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повинен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містити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інформацію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ухвалені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рішення,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обумовлені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нюанси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будь-які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деталі,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яких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вже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проводилося.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замітки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винні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перерости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кінцевий</w:t>
      </w:r>
      <w:r w:rsidRPr="00312999">
        <w:rPr>
          <w:spacing w:val="9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документ,</w:t>
      </w:r>
      <w:r w:rsidRPr="00312999">
        <w:rPr>
          <w:spacing w:val="5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описує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результат,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отриманий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процесі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всіх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частин</w:t>
      </w:r>
      <w:r w:rsidRPr="00312999">
        <w:rPr>
          <w:spacing w:val="5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деталей</w:t>
      </w:r>
      <w:r w:rsidRPr="00312999">
        <w:rPr>
          <w:spacing w:val="8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проекту</w:t>
      </w:r>
      <w:r w:rsidRPr="00312999">
        <w:rPr>
          <w:spacing w:val="-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– </w:t>
      </w:r>
      <w:r w:rsidRPr="00312999">
        <w:rPr>
          <w:spacing w:val="-1"/>
          <w:szCs w:val="28"/>
          <w:lang w:val="uk-UA"/>
        </w:rPr>
        <w:t>Специфікацію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</w:t>
      </w:r>
      <w:r w:rsidRPr="00312999">
        <w:rPr>
          <w:szCs w:val="28"/>
          <w:lang w:val="uk-UA"/>
        </w:rPr>
        <w:t xml:space="preserve"> замовника.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pacing w:val="-1"/>
          <w:szCs w:val="28"/>
          <w:lang w:val="uk-UA"/>
        </w:rPr>
      </w:pPr>
      <w:r w:rsidRPr="00312999">
        <w:rPr>
          <w:szCs w:val="28"/>
          <w:lang w:val="uk-UA"/>
        </w:rPr>
        <w:t>Якщо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вказані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рекомендації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будуть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дотримані,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технічна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1"/>
          <w:szCs w:val="28"/>
          <w:lang w:val="uk-UA"/>
        </w:rPr>
        <w:t>сторона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розробки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буде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розглянута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більш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повно,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дасть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можливість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згодом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уникнути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багатьох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помилок,</w:t>
      </w:r>
      <w:r w:rsidRPr="00312999">
        <w:rPr>
          <w:spacing w:val="6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 xml:space="preserve">пов'язаних </w:t>
      </w:r>
      <w:r w:rsidRPr="00312999">
        <w:rPr>
          <w:szCs w:val="28"/>
          <w:lang w:val="uk-UA"/>
        </w:rPr>
        <w:t xml:space="preserve">з </w:t>
      </w:r>
      <w:r w:rsidRPr="00312999">
        <w:rPr>
          <w:spacing w:val="-1"/>
          <w:szCs w:val="28"/>
          <w:lang w:val="uk-UA"/>
        </w:rPr>
        <w:t xml:space="preserve">нерозумінням </w:t>
      </w:r>
      <w:r w:rsidRPr="00312999">
        <w:rPr>
          <w:szCs w:val="28"/>
          <w:lang w:val="uk-UA"/>
        </w:rPr>
        <w:t xml:space="preserve">тією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іншою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стороною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технічних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особливостей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</w:p>
    <w:p w:rsidR="000C7AA3" w:rsidRPr="0031299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Програмісти,</w:t>
      </w:r>
      <w:r w:rsidRPr="0031299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2"/>
          <w:sz w:val="28"/>
          <w:szCs w:val="28"/>
          <w:lang w:val="uk-UA"/>
        </w:rPr>
        <w:t>що</w:t>
      </w:r>
      <w:r w:rsidRPr="0031299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працюють</w:t>
      </w:r>
      <w:r w:rsidRPr="0031299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рівні</w:t>
      </w:r>
      <w:r w:rsidRPr="00312999">
        <w:rPr>
          <w:rFonts w:ascii="Times New Roman" w:hAnsi="Times New Roman"/>
          <w:spacing w:val="1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бітів</w:t>
      </w:r>
      <w:r w:rsidRPr="0031299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z w:val="28"/>
          <w:szCs w:val="28"/>
          <w:lang w:val="uk-UA"/>
        </w:rPr>
        <w:t>і</w:t>
      </w:r>
      <w:r w:rsidRPr="0031299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байтів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b/>
          <w:i/>
          <w:spacing w:val="-1"/>
          <w:szCs w:val="28"/>
          <w:lang w:val="uk-UA"/>
        </w:rPr>
        <w:t>Оберігайтеся</w:t>
      </w:r>
      <w:r w:rsidRPr="00312999">
        <w:rPr>
          <w:b/>
          <w:i/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програмістів,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які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можуть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просидіти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декілька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діб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над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створенням</w:t>
      </w:r>
      <w:r w:rsidRPr="00312999">
        <w:rPr>
          <w:spacing w:val="6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функції,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яка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фактично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потрібна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кінцевому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користувачеві.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Програмісти,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які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5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уміють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працювати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користувачами,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розуміють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питань,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пов'язаних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із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специфікою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роботи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кінцевого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користувача,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уміють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викласти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більш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менш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складні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технічні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питання</w:t>
      </w:r>
      <w:r w:rsidRPr="00312999">
        <w:rPr>
          <w:spacing w:val="7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простою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мовою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повинні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брати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участь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процесі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Вони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можуть</w:t>
      </w:r>
      <w:r w:rsidRPr="00312999">
        <w:rPr>
          <w:spacing w:val="7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створити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додаткові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труднощі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технічного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часового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характеру,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починаючи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детально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з'ясовувати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неістотні</w:t>
      </w:r>
      <w:r w:rsidRPr="00312999">
        <w:rPr>
          <w:spacing w:val="-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питання.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b/>
          <w:i/>
          <w:szCs w:val="28"/>
          <w:lang w:val="uk-UA"/>
        </w:rPr>
        <w:t>На</w:t>
      </w:r>
      <w:r w:rsidRPr="00312999">
        <w:rPr>
          <w:b/>
          <w:i/>
          <w:spacing w:val="38"/>
          <w:szCs w:val="28"/>
          <w:lang w:val="uk-UA"/>
        </w:rPr>
        <w:t xml:space="preserve"> </w:t>
      </w:r>
      <w:r w:rsidRPr="00312999">
        <w:rPr>
          <w:b/>
          <w:i/>
          <w:spacing w:val="-1"/>
          <w:szCs w:val="28"/>
          <w:lang w:val="uk-UA"/>
        </w:rPr>
        <w:t>жаль</w:t>
      </w:r>
      <w:r w:rsidRPr="00312999">
        <w:rPr>
          <w:spacing w:val="-1"/>
          <w:szCs w:val="28"/>
          <w:lang w:val="uk-UA"/>
        </w:rPr>
        <w:t>,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багато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програмістів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дуже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добре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розбираються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тому,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оточує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їх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у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діловому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світі.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pacing w:val="-3"/>
          <w:szCs w:val="28"/>
          <w:lang w:val="uk-UA"/>
        </w:rPr>
        <w:t>Їх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спеціалізація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-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комп'ютери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програми,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створення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кінофільмів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6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управління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лікарняним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господарством.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Виникає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питання: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"Чи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дійсно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необхідно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команді</w:t>
      </w:r>
      <w:r w:rsidRPr="00312999">
        <w:rPr>
          <w:spacing w:val="8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розробників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детально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розбиратися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діловодстві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специфіці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бізнесу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кінцевих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користувачів?"</w:t>
      </w:r>
      <w:r w:rsidRPr="00312999">
        <w:rPr>
          <w:spacing w:val="10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Недосвідчений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програміст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подумає,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"Користувачі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-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професіонали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своїй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області,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-</w:t>
      </w:r>
      <w:r w:rsidRPr="00312999">
        <w:rPr>
          <w:spacing w:val="9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професіонал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своїй.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Якщо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ми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почнемо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навчати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один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одного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нашим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професіям,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чи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знадобимося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ми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один</w:t>
      </w:r>
      <w:r w:rsidRPr="00312999">
        <w:rPr>
          <w:szCs w:val="28"/>
          <w:lang w:val="uk-UA"/>
        </w:rPr>
        <w:t xml:space="preserve"> одному</w:t>
      </w:r>
      <w:r w:rsidRPr="00312999">
        <w:rPr>
          <w:spacing w:val="-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врешті-решт?"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b/>
          <w:i/>
          <w:szCs w:val="28"/>
          <w:lang w:val="uk-UA"/>
        </w:rPr>
        <w:t>Це</w:t>
      </w:r>
      <w:r w:rsidRPr="00312999">
        <w:rPr>
          <w:b/>
          <w:i/>
          <w:spacing w:val="47"/>
          <w:szCs w:val="28"/>
          <w:lang w:val="uk-UA"/>
        </w:rPr>
        <w:t xml:space="preserve"> </w:t>
      </w:r>
      <w:proofErr w:type="spellStart"/>
      <w:r w:rsidRPr="00312999">
        <w:rPr>
          <w:b/>
          <w:i/>
          <w:szCs w:val="28"/>
          <w:lang w:val="uk-UA"/>
        </w:rPr>
        <w:t>Hевіpно</w:t>
      </w:r>
      <w:proofErr w:type="spellEnd"/>
      <w:r w:rsidRPr="00312999">
        <w:rPr>
          <w:b/>
          <w:i/>
          <w:szCs w:val="28"/>
          <w:lang w:val="uk-UA"/>
        </w:rPr>
        <w:t>.</w:t>
      </w:r>
      <w:r w:rsidRPr="00312999">
        <w:rPr>
          <w:b/>
          <w:i/>
          <w:spacing w:val="4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Професійні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знання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тій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іншій</w:t>
      </w:r>
      <w:r w:rsidRPr="00312999">
        <w:rPr>
          <w:spacing w:val="4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області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отримуються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процесі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сумісного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якого-небудь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  <w:r w:rsidRPr="00312999">
        <w:rPr>
          <w:spacing w:val="35"/>
          <w:szCs w:val="28"/>
          <w:lang w:val="uk-UA"/>
        </w:rPr>
        <w:t xml:space="preserve"> </w:t>
      </w:r>
      <w:proofErr w:type="spellStart"/>
      <w:r w:rsidRPr="00312999">
        <w:rPr>
          <w:szCs w:val="28"/>
          <w:lang w:val="uk-UA"/>
        </w:rPr>
        <w:t>Hе</w:t>
      </w:r>
      <w:proofErr w:type="spellEnd"/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отримуються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вони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процесі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написання</w:t>
      </w:r>
      <w:r w:rsidRPr="00312999">
        <w:rPr>
          <w:spacing w:val="9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програми</w:t>
      </w:r>
      <w:r w:rsidRPr="00312999">
        <w:rPr>
          <w:spacing w:val="6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із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заданої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тематики.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Професійні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знання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часто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отримуються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процесі </w:t>
      </w:r>
      <w:r w:rsidRPr="00312999">
        <w:rPr>
          <w:spacing w:val="-1"/>
          <w:szCs w:val="28"/>
          <w:lang w:val="uk-UA"/>
        </w:rPr>
        <w:t>багатьох</w:t>
      </w:r>
      <w:r w:rsidRPr="00312999">
        <w:rPr>
          <w:spacing w:val="8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років </w:t>
      </w:r>
      <w:r w:rsidRPr="00312999">
        <w:rPr>
          <w:spacing w:val="-1"/>
          <w:szCs w:val="28"/>
          <w:lang w:val="uk-UA"/>
        </w:rPr>
        <w:t>навчання,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наступних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за</w:t>
      </w:r>
      <w:r w:rsidRPr="00312999">
        <w:rPr>
          <w:spacing w:val="-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-1"/>
          <w:szCs w:val="28"/>
          <w:lang w:val="uk-UA"/>
        </w:rPr>
        <w:t xml:space="preserve"> менш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 xml:space="preserve">тривалим періодом </w:t>
      </w:r>
      <w:r w:rsidRPr="00312999">
        <w:rPr>
          <w:szCs w:val="28"/>
          <w:lang w:val="uk-UA"/>
        </w:rPr>
        <w:t xml:space="preserve">проб і </w:t>
      </w:r>
      <w:r w:rsidRPr="00312999">
        <w:rPr>
          <w:spacing w:val="-1"/>
          <w:szCs w:val="28"/>
          <w:lang w:val="uk-UA"/>
        </w:rPr>
        <w:t>помилок.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b/>
          <w:i/>
          <w:szCs w:val="28"/>
          <w:lang w:val="uk-UA"/>
        </w:rPr>
        <w:t>Коли</w:t>
      </w:r>
      <w:r w:rsidRPr="00312999">
        <w:rPr>
          <w:b/>
          <w:i/>
          <w:spacing w:val="21"/>
          <w:szCs w:val="28"/>
          <w:lang w:val="uk-UA"/>
        </w:rPr>
        <w:t xml:space="preserve"> </w:t>
      </w:r>
      <w:r w:rsidRPr="00312999">
        <w:rPr>
          <w:b/>
          <w:i/>
          <w:spacing w:val="-1"/>
          <w:szCs w:val="28"/>
          <w:lang w:val="uk-UA"/>
        </w:rPr>
        <w:t>користувачі</w:t>
      </w:r>
      <w:r w:rsidRPr="00312999">
        <w:rPr>
          <w:b/>
          <w:i/>
          <w:spacing w:val="21"/>
          <w:szCs w:val="28"/>
          <w:lang w:val="uk-UA"/>
        </w:rPr>
        <w:t xml:space="preserve"> </w:t>
      </w:r>
      <w:r w:rsidRPr="00312999">
        <w:rPr>
          <w:b/>
          <w:i/>
          <w:spacing w:val="-1"/>
          <w:szCs w:val="28"/>
          <w:lang w:val="uk-UA"/>
        </w:rPr>
        <w:t>намагаються</w:t>
      </w:r>
      <w:r w:rsidRPr="00312999">
        <w:rPr>
          <w:b/>
          <w:i/>
          <w:spacing w:val="22"/>
          <w:szCs w:val="28"/>
          <w:lang w:val="uk-UA"/>
        </w:rPr>
        <w:t xml:space="preserve"> </w:t>
      </w:r>
      <w:r w:rsidRPr="00312999">
        <w:rPr>
          <w:b/>
          <w:i/>
          <w:szCs w:val="28"/>
          <w:lang w:val="uk-UA"/>
        </w:rPr>
        <w:t>описати</w:t>
      </w:r>
      <w:r w:rsidRPr="00312999">
        <w:rPr>
          <w:szCs w:val="28"/>
          <w:lang w:val="uk-UA"/>
        </w:rPr>
        <w:t>,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вони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хочуть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від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окремих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частин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програми,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треба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відразу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переводити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їх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побажання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код.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Необхідно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розуміти,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хоче</w:t>
      </w:r>
      <w:r w:rsidRPr="00312999">
        <w:rPr>
          <w:spacing w:val="6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користувач,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</w:t>
      </w:r>
      <w:r w:rsidRPr="00312999">
        <w:rPr>
          <w:spacing w:val="-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потім</w:t>
      </w:r>
      <w:r w:rsidRPr="00312999">
        <w:rPr>
          <w:spacing w:val="-1"/>
          <w:szCs w:val="28"/>
          <w:lang w:val="uk-UA"/>
        </w:rPr>
        <w:t xml:space="preserve"> постаратися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зробити</w:t>
      </w:r>
      <w:r w:rsidRPr="00312999">
        <w:rPr>
          <w:szCs w:val="28"/>
          <w:lang w:val="uk-UA"/>
        </w:rPr>
        <w:t xml:space="preserve"> це</w:t>
      </w:r>
      <w:r w:rsidRPr="00312999">
        <w:rPr>
          <w:spacing w:val="-1"/>
          <w:szCs w:val="28"/>
          <w:lang w:val="uk-UA"/>
        </w:rPr>
        <w:t xml:space="preserve"> найбільш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оптимальним способом.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b/>
          <w:i/>
          <w:spacing w:val="-1"/>
          <w:szCs w:val="28"/>
          <w:lang w:val="uk-UA"/>
        </w:rPr>
        <w:lastRenderedPageBreak/>
        <w:t>Оптимальний</w:t>
      </w:r>
      <w:r w:rsidRPr="00312999">
        <w:rPr>
          <w:b/>
          <w:i/>
          <w:spacing w:val="58"/>
          <w:szCs w:val="28"/>
          <w:lang w:val="uk-UA"/>
        </w:rPr>
        <w:t xml:space="preserve"> </w:t>
      </w:r>
      <w:r w:rsidRPr="00312999">
        <w:rPr>
          <w:b/>
          <w:i/>
          <w:szCs w:val="28"/>
          <w:lang w:val="uk-UA"/>
        </w:rPr>
        <w:t>варіант</w:t>
      </w:r>
      <w:r w:rsidRPr="00312999">
        <w:rPr>
          <w:szCs w:val="28"/>
          <w:lang w:val="uk-UA"/>
        </w:rPr>
        <w:t>,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коли</w:t>
      </w:r>
      <w:r w:rsidRPr="00312999">
        <w:rPr>
          <w:spacing w:val="5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має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уявлення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технічну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сторону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обговорюваного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завдання,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команда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програмістів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має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досвід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у</w:t>
      </w:r>
      <w:r w:rsidRPr="00312999">
        <w:rPr>
          <w:spacing w:val="-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сфері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діяльності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користувача.</w:t>
      </w:r>
      <w:r w:rsidRPr="00312999">
        <w:rPr>
          <w:spacing w:val="10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Коли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поєднуються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такі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якості</w:t>
      </w:r>
      <w:r w:rsidRPr="00312999">
        <w:rPr>
          <w:spacing w:val="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розробника,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приблизно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половина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питань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відразу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знімається</w:t>
      </w:r>
      <w:r w:rsidRPr="00312999">
        <w:rPr>
          <w:szCs w:val="28"/>
          <w:lang w:val="uk-UA"/>
        </w:rPr>
        <w:t xml:space="preserve"> з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zCs w:val="28"/>
          <w:lang w:val="uk-UA"/>
        </w:rPr>
        <w:t xml:space="preserve"> за</w:t>
      </w:r>
      <w:r w:rsidRPr="00312999">
        <w:rPr>
          <w:spacing w:val="-1"/>
          <w:szCs w:val="28"/>
          <w:lang w:val="uk-UA"/>
        </w:rPr>
        <w:t xml:space="preserve"> непотрібністю.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b/>
          <w:i/>
          <w:szCs w:val="28"/>
          <w:lang w:val="uk-UA"/>
        </w:rPr>
        <w:t>У</w:t>
      </w:r>
      <w:r w:rsidRPr="00312999">
        <w:rPr>
          <w:b/>
          <w:i/>
          <w:spacing w:val="38"/>
          <w:szCs w:val="28"/>
          <w:lang w:val="uk-UA"/>
        </w:rPr>
        <w:t xml:space="preserve"> </w:t>
      </w:r>
      <w:r w:rsidRPr="00312999">
        <w:rPr>
          <w:b/>
          <w:i/>
          <w:spacing w:val="-1"/>
          <w:szCs w:val="28"/>
          <w:lang w:val="uk-UA"/>
        </w:rPr>
        <w:t>гіршому</w:t>
      </w:r>
      <w:r w:rsidRPr="00312999">
        <w:rPr>
          <w:b/>
          <w:i/>
          <w:spacing w:val="37"/>
          <w:szCs w:val="28"/>
          <w:lang w:val="uk-UA"/>
        </w:rPr>
        <w:t xml:space="preserve"> </w:t>
      </w:r>
      <w:r w:rsidRPr="00312999">
        <w:rPr>
          <w:b/>
          <w:i/>
          <w:szCs w:val="28"/>
          <w:lang w:val="uk-UA"/>
        </w:rPr>
        <w:t>разі</w:t>
      </w:r>
      <w:r w:rsidRPr="00312999">
        <w:rPr>
          <w:b/>
          <w:i/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є</w:t>
      </w:r>
      <w:r w:rsidRPr="00312999">
        <w:rPr>
          <w:spacing w:val="38"/>
          <w:szCs w:val="28"/>
          <w:lang w:val="uk-UA"/>
        </w:rPr>
        <w:t xml:space="preserve"> </w:t>
      </w:r>
      <w:proofErr w:type="spellStart"/>
      <w:r w:rsidRPr="00312999">
        <w:rPr>
          <w:szCs w:val="28"/>
          <w:lang w:val="uk-UA"/>
        </w:rPr>
        <w:t>технофобом</w:t>
      </w:r>
      <w:proofErr w:type="spellEnd"/>
      <w:r w:rsidRPr="00312999">
        <w:rPr>
          <w:szCs w:val="28"/>
          <w:lang w:val="uk-UA"/>
        </w:rPr>
        <w:t>,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технічний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фахівець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нічого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знає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бізнес.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даному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випадку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хороша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система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все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ж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таки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бути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розроблена,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2"/>
          <w:szCs w:val="28"/>
          <w:lang w:val="uk-UA"/>
        </w:rPr>
        <w:t>якщо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обидві</w:t>
      </w:r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сторони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підуть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назустріч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один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одному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точно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визначать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всі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вимоги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побажання.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Проте</w:t>
      </w:r>
      <w:r w:rsidRPr="00312999">
        <w:rPr>
          <w:spacing w:val="6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окремі</w:t>
      </w:r>
      <w:r w:rsidRPr="00312999">
        <w:rPr>
          <w:szCs w:val="28"/>
          <w:lang w:val="uk-UA"/>
        </w:rPr>
        <w:t xml:space="preserve"> сторони </w:t>
      </w:r>
      <w:r w:rsidRPr="00312999">
        <w:rPr>
          <w:spacing w:val="-1"/>
          <w:szCs w:val="28"/>
          <w:lang w:val="uk-UA"/>
        </w:rPr>
        <w:t>проекту</w:t>
      </w:r>
      <w:r w:rsidRPr="00312999">
        <w:rPr>
          <w:spacing w:val="-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можуть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бути</w:t>
      </w:r>
      <w:r w:rsidRPr="00312999">
        <w:rPr>
          <w:spacing w:val="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неадекватно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описані</w:t>
      </w:r>
      <w:r w:rsidRPr="00312999">
        <w:rPr>
          <w:szCs w:val="28"/>
          <w:lang w:val="uk-UA"/>
        </w:rPr>
        <w:t xml:space="preserve"> або </w:t>
      </w:r>
      <w:r w:rsidRPr="00312999">
        <w:rPr>
          <w:spacing w:val="-1"/>
          <w:szCs w:val="28"/>
          <w:lang w:val="uk-UA"/>
        </w:rPr>
        <w:t>взагалі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упущені.</w:t>
      </w:r>
    </w:p>
    <w:p w:rsidR="000C7AA3" w:rsidRPr="0031299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Аналіз</w:t>
      </w:r>
      <w:r w:rsidRPr="0031299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вимог</w:t>
      </w:r>
      <w:r w:rsidRPr="00312999">
        <w:rPr>
          <w:rFonts w:ascii="Times New Roman" w:hAnsi="Times New Roman"/>
          <w:spacing w:val="2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замовника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zCs w:val="28"/>
          <w:lang w:val="uk-UA"/>
        </w:rPr>
        <w:t>Одне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лише</w:t>
      </w:r>
      <w:r w:rsidRPr="00312999">
        <w:rPr>
          <w:spacing w:val="1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підключення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процесу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розробки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необхідних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осіб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1"/>
          <w:szCs w:val="28"/>
          <w:lang w:val="uk-UA"/>
        </w:rPr>
        <w:t>обох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сторін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приведе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створення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повноцінного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документа,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описує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завдання.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Вся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система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буде</w:t>
      </w:r>
      <w:r w:rsidRPr="00312999">
        <w:rPr>
          <w:spacing w:val="9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визначена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даного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моменту.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Головною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метою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є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знаходження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того,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хоче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користувач.</w:t>
      </w:r>
      <w:r w:rsidRPr="00312999">
        <w:rPr>
          <w:spacing w:val="6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Іноді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вартість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контракту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час</w:t>
      </w:r>
      <w:r w:rsidRPr="00312999">
        <w:rPr>
          <w:spacing w:val="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виконання</w:t>
      </w:r>
      <w:r w:rsidRPr="00312999">
        <w:rPr>
          <w:spacing w:val="5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оцінюється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після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даного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кроку,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</w:t>
      </w:r>
      <w:r w:rsidRPr="00312999">
        <w:rPr>
          <w:spacing w:val="6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можете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підписати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контракт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зовсім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внести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істотні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поправки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первинних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домовленостей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на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основі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виконаного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дослідження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завдання.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Важливо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зберегти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простоту</w:t>
      </w:r>
      <w:r w:rsidRPr="00312999">
        <w:rPr>
          <w:spacing w:val="9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процесу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аналізу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уникати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обдумування,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буде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реалізована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1"/>
          <w:szCs w:val="28"/>
          <w:lang w:val="uk-UA"/>
        </w:rPr>
        <w:t>та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або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інша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функція</w:t>
      </w:r>
      <w:r w:rsidRPr="00312999">
        <w:rPr>
          <w:spacing w:val="31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або</w:t>
      </w:r>
      <w:r w:rsidRPr="00312999">
        <w:rPr>
          <w:spacing w:val="7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процедура.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Необхідно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пам'ятати,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аналіз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вимог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замовника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продовжитися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від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двох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годинників</w:t>
      </w:r>
      <w:r w:rsidRPr="00312999">
        <w:rPr>
          <w:szCs w:val="28"/>
          <w:lang w:val="uk-UA"/>
        </w:rPr>
        <w:t xml:space="preserve"> до </w:t>
      </w:r>
      <w:r w:rsidRPr="00312999">
        <w:rPr>
          <w:spacing w:val="-1"/>
          <w:szCs w:val="28"/>
          <w:lang w:val="uk-UA"/>
        </w:rPr>
        <w:t>декількох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тижнів,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залежно</w:t>
      </w:r>
      <w:r w:rsidRPr="00312999">
        <w:rPr>
          <w:szCs w:val="28"/>
          <w:lang w:val="uk-UA"/>
        </w:rPr>
        <w:t xml:space="preserve"> від </w:t>
      </w:r>
      <w:r w:rsidRPr="00312999">
        <w:rPr>
          <w:spacing w:val="-1"/>
          <w:szCs w:val="28"/>
          <w:lang w:val="uk-UA"/>
        </w:rPr>
        <w:t>складності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поставленого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завдання.</w:t>
      </w:r>
    </w:p>
    <w:p w:rsidR="000C7AA3" w:rsidRPr="00312999" w:rsidRDefault="000C7AA3" w:rsidP="00312999">
      <w:pPr>
        <w:spacing w:after="0" w:line="240" w:lineRule="auto"/>
        <w:ind w:firstLine="719"/>
        <w:rPr>
          <w:rFonts w:ascii="Times New Roman" w:hAnsi="Times New Roman" w:cs="Times New Roman"/>
          <w:sz w:val="28"/>
          <w:szCs w:val="28"/>
          <w:lang w:val="uk-UA"/>
        </w:rPr>
      </w:pPr>
      <w:r w:rsidRPr="00312999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Pr="00312999"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pacing w:val="-1"/>
          <w:sz w:val="28"/>
          <w:szCs w:val="28"/>
          <w:lang w:val="uk-UA"/>
        </w:rPr>
        <w:t>існувати</w:t>
      </w:r>
      <w:r w:rsidRPr="0031299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pacing w:val="-1"/>
          <w:sz w:val="28"/>
          <w:szCs w:val="28"/>
          <w:lang w:val="uk-UA"/>
        </w:rPr>
        <w:t>велика</w:t>
      </w:r>
      <w:r w:rsidRPr="0031299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pacing w:val="-1"/>
          <w:sz w:val="28"/>
          <w:szCs w:val="28"/>
          <w:lang w:val="uk-UA"/>
        </w:rPr>
        <w:t>кількість</w:t>
      </w:r>
      <w:r w:rsidRPr="0031299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pacing w:val="-1"/>
          <w:sz w:val="28"/>
          <w:szCs w:val="28"/>
          <w:lang w:val="uk-UA"/>
        </w:rPr>
        <w:t>способів</w:t>
      </w:r>
      <w:r w:rsidRPr="0031299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pacing w:val="-1"/>
          <w:sz w:val="28"/>
          <w:szCs w:val="28"/>
          <w:lang w:val="uk-UA"/>
        </w:rPr>
        <w:t>почати</w:t>
      </w:r>
      <w:r w:rsidRPr="0031299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1299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z w:val="28"/>
          <w:szCs w:val="28"/>
          <w:lang w:val="uk-UA"/>
        </w:rPr>
        <w:t>проводити</w:t>
      </w:r>
      <w:r w:rsidRPr="00312999">
        <w:rPr>
          <w:rFonts w:ascii="Times New Roman" w:hAnsi="Times New Roman" w:cs="Times New Roman"/>
          <w:spacing w:val="47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pacing w:val="-1"/>
          <w:sz w:val="28"/>
          <w:szCs w:val="28"/>
          <w:lang w:val="uk-UA"/>
        </w:rPr>
        <w:t>аналіз</w:t>
      </w:r>
      <w:r w:rsidRPr="00312999">
        <w:rPr>
          <w:rFonts w:ascii="Times New Roman" w:hAnsi="Times New Roman" w:cs="Times New Roman"/>
          <w:spacing w:val="46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pacing w:val="-1"/>
          <w:sz w:val="28"/>
          <w:szCs w:val="28"/>
          <w:lang w:val="uk-UA"/>
        </w:rPr>
        <w:t>вимог,</w:t>
      </w:r>
      <w:r w:rsidRPr="00312999">
        <w:rPr>
          <w:rFonts w:ascii="Times New Roman" w:hAnsi="Times New Roman" w:cs="Times New Roman"/>
          <w:spacing w:val="4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pacing w:val="-1"/>
          <w:sz w:val="28"/>
          <w:szCs w:val="28"/>
          <w:lang w:val="uk-UA"/>
        </w:rPr>
        <w:t>але</w:t>
      </w:r>
      <w:r w:rsidRPr="00312999">
        <w:rPr>
          <w:rFonts w:ascii="Times New Roman" w:hAnsi="Times New Roman" w:cs="Times New Roman"/>
          <w:spacing w:val="4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z w:val="28"/>
          <w:szCs w:val="28"/>
          <w:lang w:val="uk-UA"/>
        </w:rPr>
        <w:t>всі</w:t>
      </w:r>
      <w:r w:rsidRPr="00312999">
        <w:rPr>
          <w:rFonts w:ascii="Times New Roman" w:hAnsi="Times New Roman" w:cs="Times New Roman"/>
          <w:spacing w:val="71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Pr="00312999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pacing w:val="-1"/>
          <w:sz w:val="28"/>
          <w:szCs w:val="28"/>
          <w:lang w:val="uk-UA"/>
        </w:rPr>
        <w:t>повинні</w:t>
      </w:r>
      <w:r w:rsidRPr="0031299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pacing w:val="-1"/>
          <w:sz w:val="28"/>
          <w:szCs w:val="28"/>
          <w:lang w:val="uk-UA"/>
        </w:rPr>
        <w:t>приводити</w:t>
      </w:r>
      <w:r w:rsidRPr="00312999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31299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z w:val="28"/>
          <w:szCs w:val="28"/>
          <w:lang w:val="uk-UA"/>
        </w:rPr>
        <w:t>одного</w:t>
      </w:r>
      <w:r w:rsidRPr="0031299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12999">
        <w:rPr>
          <w:rFonts w:ascii="Times New Roman" w:hAnsi="Times New Roman" w:cs="Times New Roman"/>
          <w:spacing w:val="1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Pr="00312999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312999">
        <w:rPr>
          <w:rFonts w:ascii="Times New Roman" w:hAnsi="Times New Roman" w:cs="Times New Roman"/>
          <w:spacing w:val="16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z w:val="28"/>
          <w:szCs w:val="28"/>
          <w:lang w:val="uk-UA"/>
        </w:rPr>
        <w:t>результату</w:t>
      </w:r>
      <w:r w:rsidRPr="00312999">
        <w:rPr>
          <w:rFonts w:ascii="Times New Roman" w:hAnsi="Times New Roman" w:cs="Times New Roman"/>
          <w:spacing w:val="17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312999">
        <w:rPr>
          <w:rFonts w:ascii="Times New Roman" w:hAnsi="Times New Roman" w:cs="Times New Roman"/>
          <w:spacing w:val="13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складання</w:t>
      </w:r>
      <w:r w:rsidRPr="00312999">
        <w:rPr>
          <w:rFonts w:ascii="Times New Roman" w:hAnsi="Times New Roman" w:cs="Times New Roman"/>
          <w:b/>
          <w:spacing w:val="13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документа,</w:t>
      </w:r>
      <w:r w:rsidRPr="00312999">
        <w:rPr>
          <w:rFonts w:ascii="Times New Roman" w:hAnsi="Times New Roman" w:cs="Times New Roman"/>
          <w:b/>
          <w:spacing w:val="16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>що</w:t>
      </w:r>
      <w:r w:rsidRPr="00312999">
        <w:rPr>
          <w:rFonts w:ascii="Times New Roman" w:hAnsi="Times New Roman" w:cs="Times New Roman"/>
          <w:b/>
          <w:spacing w:val="1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описує</w:t>
      </w:r>
      <w:r w:rsidRPr="00312999">
        <w:rPr>
          <w:rFonts w:ascii="Times New Roman" w:hAnsi="Times New Roman" w:cs="Times New Roman"/>
          <w:b/>
          <w:spacing w:val="6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всі</w:t>
      </w:r>
      <w:r w:rsidRPr="003129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вимоги</w:t>
      </w:r>
      <w:r w:rsidRPr="003129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r w:rsidRPr="0031299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побажання</w:t>
      </w:r>
      <w:r w:rsidRPr="0031299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 w:cs="Times New Roman"/>
          <w:b/>
          <w:spacing w:val="-1"/>
          <w:sz w:val="28"/>
          <w:szCs w:val="28"/>
          <w:lang w:val="uk-UA"/>
        </w:rPr>
        <w:t>користувача</w:t>
      </w:r>
      <w:r w:rsidRPr="00312999">
        <w:rPr>
          <w:rFonts w:ascii="Times New Roman" w:hAnsi="Times New Roman" w:cs="Times New Roman"/>
          <w:spacing w:val="-1"/>
          <w:sz w:val="28"/>
          <w:szCs w:val="28"/>
          <w:lang w:val="uk-UA"/>
        </w:rPr>
        <w:t>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pacing w:val="-1"/>
          <w:szCs w:val="28"/>
          <w:lang w:val="uk-UA"/>
        </w:rPr>
        <w:t>Простий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спосіб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почати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обстеження</w:t>
      </w:r>
      <w:r w:rsidRPr="00312999">
        <w:rPr>
          <w:spacing w:val="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-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зверху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вниз.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є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головною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метою</w:t>
      </w:r>
      <w:r w:rsidRPr="00312999">
        <w:rPr>
          <w:spacing w:val="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системи?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Які</w:t>
      </w:r>
      <w:r w:rsidRPr="00312999">
        <w:rPr>
          <w:spacing w:val="6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основні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вимоги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системи?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Визначення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основних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компонент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системи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бути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корисним</w:t>
      </w:r>
      <w:r w:rsidRPr="00312999">
        <w:rPr>
          <w:spacing w:val="7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для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введення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потрібне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русло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обговорення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проблеми.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Майже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всі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</w:t>
      </w:r>
      <w:r w:rsidRPr="00312999">
        <w:rPr>
          <w:spacing w:val="6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вимагають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введення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якоїсь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інформації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виведення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якихось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звітних</w:t>
      </w:r>
      <w:r w:rsidRPr="00312999">
        <w:rPr>
          <w:spacing w:val="2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форм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pacing w:val="1"/>
          <w:szCs w:val="28"/>
          <w:lang w:val="uk-UA"/>
        </w:rPr>
        <w:t>(у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вигляді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звітів</w:t>
      </w:r>
      <w:r w:rsidRPr="00312999">
        <w:rPr>
          <w:spacing w:val="2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запитів),</w:t>
      </w:r>
      <w:r w:rsidRPr="00312999">
        <w:rPr>
          <w:spacing w:val="3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деякий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вид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конфігурації,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можливості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імпорту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експорту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даних,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архівації,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і,</w:t>
      </w:r>
      <w:r w:rsidRPr="00312999">
        <w:rPr>
          <w:spacing w:val="7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можливо,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сервісний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розділ.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Іноді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процес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імпорту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-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єдиний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спосіб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введення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даних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систему.</w:t>
      </w:r>
      <w:r w:rsidRPr="00312999">
        <w:rPr>
          <w:spacing w:val="10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Якщо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ж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</w:t>
      </w:r>
      <w:r w:rsidRPr="00312999">
        <w:rPr>
          <w:spacing w:val="5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вимагає</w:t>
      </w:r>
      <w:r w:rsidRPr="00312999">
        <w:rPr>
          <w:spacing w:val="58"/>
          <w:szCs w:val="28"/>
          <w:lang w:val="uk-UA"/>
        </w:rPr>
        <w:t xml:space="preserve"> </w:t>
      </w:r>
      <w:proofErr w:type="spellStart"/>
      <w:r w:rsidRPr="00312999">
        <w:rPr>
          <w:szCs w:val="28"/>
          <w:lang w:val="uk-UA"/>
        </w:rPr>
        <w:t>багатотабличнy</w:t>
      </w:r>
      <w:proofErr w:type="spellEnd"/>
      <w:r w:rsidRPr="00312999">
        <w:rPr>
          <w:spacing w:val="5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систему,</w:t>
      </w:r>
      <w:r w:rsidRPr="00312999">
        <w:rPr>
          <w:spacing w:val="5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тоді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конфігурація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5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стати</w:t>
      </w:r>
      <w:r w:rsidRPr="00312999">
        <w:rPr>
          <w:spacing w:val="6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головною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частиною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системи.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Також,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який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тип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інтерфейсу</w:t>
      </w:r>
      <w:r w:rsidRPr="00312999">
        <w:rPr>
          <w:spacing w:val="3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потрібний?</w:t>
      </w:r>
      <w:r w:rsidRPr="00312999">
        <w:rPr>
          <w:spacing w:val="3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Випадні</w:t>
      </w:r>
      <w:r w:rsidRPr="00312999">
        <w:rPr>
          <w:spacing w:val="3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вікна?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Графічний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інтерфейс?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Виходячи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цих</w:t>
      </w:r>
      <w:r w:rsidRPr="00312999">
        <w:rPr>
          <w:spacing w:val="1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даних,</w:t>
      </w:r>
      <w:r w:rsidRPr="00312999">
        <w:rPr>
          <w:spacing w:val="1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розробник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може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отримати</w:t>
      </w:r>
      <w:r w:rsidRPr="00312999">
        <w:rPr>
          <w:spacing w:val="1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інформацію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те,</w:t>
      </w:r>
      <w:r w:rsidRPr="00312999">
        <w:rPr>
          <w:spacing w:val="7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повинно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знаходитися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головному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меню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програми,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прикинути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деякі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деталі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розробки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ще</w:t>
      </w:r>
      <w:r w:rsidRPr="00312999">
        <w:rPr>
          <w:spacing w:val="6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 xml:space="preserve">до повного </w:t>
      </w:r>
      <w:r w:rsidRPr="00312999">
        <w:rPr>
          <w:spacing w:val="-1"/>
          <w:szCs w:val="28"/>
          <w:lang w:val="uk-UA"/>
        </w:rPr>
        <w:t>визначення</w:t>
      </w:r>
      <w:r w:rsidRPr="00312999">
        <w:rPr>
          <w:spacing w:val="-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проекту.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proofErr w:type="spellStart"/>
      <w:r w:rsidRPr="00312999">
        <w:rPr>
          <w:spacing w:val="-1"/>
          <w:szCs w:val="28"/>
          <w:lang w:val="uk-UA"/>
        </w:rPr>
        <w:t>Hезалежно</w:t>
      </w:r>
      <w:proofErr w:type="spellEnd"/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від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прийнятого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підходу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до</w:t>
      </w:r>
      <w:r w:rsidRPr="00312999">
        <w:rPr>
          <w:spacing w:val="2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розгляду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користувача,</w:t>
      </w:r>
      <w:r w:rsidRPr="00312999">
        <w:rPr>
          <w:spacing w:val="2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результатом</w:t>
      </w:r>
      <w:r w:rsidRPr="00312999">
        <w:rPr>
          <w:spacing w:val="7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аналізу</w:t>
      </w:r>
      <w:r w:rsidRPr="00312999">
        <w:rPr>
          <w:spacing w:val="4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повинно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pacing w:val="-2"/>
          <w:szCs w:val="28"/>
          <w:lang w:val="uk-UA"/>
        </w:rPr>
        <w:t>бути</w:t>
      </w:r>
      <w:r w:rsidRPr="00312999">
        <w:rPr>
          <w:spacing w:val="5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ясне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розуміння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того,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вимагає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користувач,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4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він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хоче.</w:t>
      </w:r>
      <w:r w:rsidRPr="00312999">
        <w:rPr>
          <w:spacing w:val="4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Тонка</w:t>
      </w:r>
      <w:r w:rsidRPr="00312999">
        <w:rPr>
          <w:spacing w:val="6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відмінність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між</w:t>
      </w:r>
      <w:r w:rsidRPr="00312999">
        <w:rPr>
          <w:spacing w:val="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цими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двома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поняттями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є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важливою!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Вимоги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</w:t>
      </w:r>
      <w:r w:rsidRPr="00312999">
        <w:rPr>
          <w:spacing w:val="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обмежуються</w:t>
      </w:r>
      <w:r w:rsidRPr="00312999">
        <w:rPr>
          <w:spacing w:val="7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уявленням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пропоноване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ним</w:t>
      </w:r>
      <w:r w:rsidRPr="00312999">
        <w:rPr>
          <w:spacing w:val="56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завдання.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Ці</w:t>
      </w:r>
      <w:r w:rsidRPr="00312999">
        <w:rPr>
          <w:spacing w:val="57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вимоги</w:t>
      </w:r>
      <w:r w:rsidRPr="00312999">
        <w:rPr>
          <w:spacing w:val="5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</w:t>
      </w:r>
      <w:r w:rsidRPr="00312999">
        <w:rPr>
          <w:spacing w:val="5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явно</w:t>
      </w:r>
      <w:r w:rsidRPr="00312999">
        <w:rPr>
          <w:spacing w:val="7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обговорює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процесі</w:t>
      </w:r>
      <w:r w:rsidRPr="00312999">
        <w:rPr>
          <w:spacing w:val="1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дискусії.</w:t>
      </w:r>
      <w:r w:rsidRPr="00312999">
        <w:rPr>
          <w:spacing w:val="1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Побажання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ж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нерідко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залишаються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за</w:t>
      </w:r>
      <w:r w:rsidRPr="00312999">
        <w:rPr>
          <w:spacing w:val="10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кадром,</w:t>
      </w:r>
      <w:r w:rsidRPr="00312999">
        <w:rPr>
          <w:spacing w:val="1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9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тому</w:t>
      </w:r>
      <w:r w:rsidRPr="00312999">
        <w:rPr>
          <w:spacing w:val="38"/>
          <w:szCs w:val="28"/>
          <w:lang w:val="uk-UA"/>
        </w:rPr>
        <w:t xml:space="preserve"> </w:t>
      </w:r>
      <w:r w:rsidRPr="00312999">
        <w:rPr>
          <w:spacing w:val="1"/>
          <w:szCs w:val="28"/>
          <w:lang w:val="uk-UA"/>
        </w:rPr>
        <w:t>що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</w:t>
      </w:r>
      <w:r w:rsidRPr="00312999">
        <w:rPr>
          <w:spacing w:val="4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обговорює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їх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спеціально,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а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тому,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4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він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підсвідомо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вважає</w:t>
      </w:r>
      <w:r w:rsidRPr="00312999">
        <w:rPr>
          <w:spacing w:val="4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деякі</w:t>
      </w:r>
      <w:r w:rsidRPr="00312999">
        <w:rPr>
          <w:spacing w:val="6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вимоги</w:t>
      </w:r>
      <w:r w:rsidRPr="00312999">
        <w:rPr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природними</w:t>
      </w:r>
      <w:r w:rsidRPr="00312999">
        <w:rPr>
          <w:szCs w:val="28"/>
          <w:lang w:val="uk-UA"/>
        </w:rPr>
        <w:t xml:space="preserve"> і </w:t>
      </w:r>
      <w:r w:rsidRPr="00312999">
        <w:rPr>
          <w:spacing w:val="-1"/>
          <w:szCs w:val="28"/>
          <w:lang w:val="uk-UA"/>
        </w:rPr>
        <w:t>такими,</w:t>
      </w:r>
      <w:r w:rsidRPr="00312999">
        <w:rPr>
          <w:szCs w:val="28"/>
          <w:lang w:val="uk-UA"/>
        </w:rPr>
        <w:t xml:space="preserve"> що не</w:t>
      </w:r>
      <w:r w:rsidRPr="00312999">
        <w:rPr>
          <w:spacing w:val="-1"/>
          <w:szCs w:val="28"/>
          <w:lang w:val="uk-UA"/>
        </w:rPr>
        <w:t xml:space="preserve"> вимагають</w:t>
      </w:r>
      <w:r w:rsidRPr="00312999">
        <w:rPr>
          <w:szCs w:val="28"/>
          <w:lang w:val="uk-UA"/>
        </w:rPr>
        <w:t xml:space="preserve"> спеціального </w:t>
      </w:r>
      <w:r w:rsidRPr="00312999">
        <w:rPr>
          <w:spacing w:val="-1"/>
          <w:szCs w:val="28"/>
          <w:lang w:val="uk-UA"/>
        </w:rPr>
        <w:t>виділення.</w:t>
      </w:r>
    </w:p>
    <w:p w:rsidR="000C7AA3" w:rsidRPr="00312999" w:rsidRDefault="000C7AA3" w:rsidP="00407EC4">
      <w:pPr>
        <w:pStyle w:val="2"/>
        <w:numPr>
          <w:ilvl w:val="1"/>
          <w:numId w:val="21"/>
        </w:numPr>
        <w:tabs>
          <w:tab w:val="left" w:pos="1533"/>
        </w:tabs>
        <w:autoSpaceDE/>
        <w:autoSpaceDN/>
        <w:adjustRightInd/>
        <w:ind w:left="0" w:firstLine="0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Також</w:t>
      </w:r>
      <w:r w:rsidRPr="0031299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необхідно розставити</w:t>
      </w:r>
      <w:r w:rsidRPr="00312999">
        <w:rPr>
          <w:rFonts w:ascii="Times New Roman" w:hAnsi="Times New Roman"/>
          <w:spacing w:val="5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2"/>
          <w:sz w:val="28"/>
          <w:szCs w:val="28"/>
          <w:lang w:val="uk-UA"/>
        </w:rPr>
        <w:t>пріоритети</w:t>
      </w:r>
      <w:r w:rsidRPr="00312999"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окремим</w:t>
      </w:r>
      <w:r w:rsidRPr="00312999">
        <w:rPr>
          <w:rFonts w:ascii="Times New Roman" w:hAnsi="Times New Roman"/>
          <w:spacing w:val="43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ділянкам</w:t>
      </w:r>
      <w:r w:rsidRPr="00312999">
        <w:rPr>
          <w:rFonts w:ascii="Times New Roman" w:hAnsi="Times New Roman"/>
          <w:spacing w:val="6"/>
          <w:sz w:val="28"/>
          <w:szCs w:val="28"/>
          <w:lang w:val="uk-UA"/>
        </w:rPr>
        <w:t xml:space="preserve"> </w:t>
      </w:r>
      <w:r w:rsidRPr="00312999">
        <w:rPr>
          <w:rFonts w:ascii="Times New Roman" w:hAnsi="Times New Roman"/>
          <w:spacing w:val="-1"/>
          <w:sz w:val="28"/>
          <w:szCs w:val="28"/>
          <w:lang w:val="uk-UA"/>
        </w:rPr>
        <w:t>завдання.</w:t>
      </w:r>
    </w:p>
    <w:p w:rsidR="000C7AA3" w:rsidRPr="00312999" w:rsidRDefault="000C7AA3" w:rsidP="00312999">
      <w:pPr>
        <w:pStyle w:val="ad"/>
        <w:spacing w:after="0" w:line="240" w:lineRule="auto"/>
        <w:ind w:firstLine="719"/>
        <w:rPr>
          <w:szCs w:val="28"/>
          <w:lang w:val="uk-UA"/>
        </w:rPr>
      </w:pPr>
      <w:r w:rsidRPr="00312999">
        <w:rPr>
          <w:szCs w:val="28"/>
          <w:lang w:val="uk-UA"/>
        </w:rPr>
        <w:lastRenderedPageBreak/>
        <w:t>Головна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мета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цієї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стадії</w:t>
      </w:r>
      <w:r w:rsidRPr="00312999">
        <w:rPr>
          <w:spacing w:val="2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-</w:t>
      </w:r>
      <w:r w:rsidRPr="00312999">
        <w:rPr>
          <w:spacing w:val="2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упевнитися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тому,</w:t>
      </w:r>
      <w:r w:rsidRPr="00312999">
        <w:rPr>
          <w:spacing w:val="2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що</w:t>
      </w:r>
      <w:r w:rsidRPr="00312999">
        <w:rPr>
          <w:spacing w:val="18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ви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розумієте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потреби</w:t>
      </w:r>
      <w:r w:rsidRPr="00312999">
        <w:rPr>
          <w:spacing w:val="19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користувача</w:t>
      </w:r>
      <w:r w:rsidRPr="00312999">
        <w:rPr>
          <w:spacing w:val="20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5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пріоритети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напрямів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розробки.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Кінцевий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документ</w:t>
      </w:r>
      <w:r w:rsidRPr="00312999">
        <w:rPr>
          <w:spacing w:val="34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складається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для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користувача,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і</w:t>
      </w:r>
      <w:r w:rsidRPr="00312999">
        <w:rPr>
          <w:spacing w:val="3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він</w:t>
      </w:r>
      <w:r w:rsidRPr="00312999">
        <w:rPr>
          <w:spacing w:val="63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повинен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його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затвердити.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Якщо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дана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фаза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розробки</w:t>
      </w:r>
      <w:r w:rsidRPr="00312999">
        <w:rPr>
          <w:spacing w:val="41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проекту</w:t>
      </w:r>
      <w:r w:rsidRPr="00312999">
        <w:rPr>
          <w:spacing w:val="35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була</w:t>
      </w:r>
      <w:r w:rsidRPr="00312999">
        <w:rPr>
          <w:spacing w:val="46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ретельно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проведена,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то</w:t>
      </w:r>
      <w:r w:rsidRPr="00312999">
        <w:rPr>
          <w:spacing w:val="4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 xml:space="preserve">наступна </w:t>
      </w:r>
      <w:r w:rsidRPr="00312999">
        <w:rPr>
          <w:szCs w:val="28"/>
          <w:lang w:val="uk-UA"/>
        </w:rPr>
        <w:t>фаза -</w:t>
      </w:r>
      <w:r w:rsidRPr="00312999">
        <w:rPr>
          <w:spacing w:val="-1"/>
          <w:szCs w:val="28"/>
          <w:lang w:val="uk-UA"/>
        </w:rPr>
        <w:t xml:space="preserve"> Функціональна специфікація</w:t>
      </w:r>
      <w:r w:rsidRPr="00312999">
        <w:rPr>
          <w:spacing w:val="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-</w:t>
      </w:r>
      <w:r w:rsidRPr="00312999">
        <w:rPr>
          <w:spacing w:val="-4"/>
          <w:szCs w:val="28"/>
          <w:lang w:val="uk-UA"/>
        </w:rPr>
        <w:t xml:space="preserve"> </w:t>
      </w:r>
      <w:r w:rsidRPr="00312999">
        <w:rPr>
          <w:szCs w:val="28"/>
          <w:lang w:val="uk-UA"/>
        </w:rPr>
        <w:t>не</w:t>
      </w:r>
      <w:r w:rsidRPr="00312999">
        <w:rPr>
          <w:spacing w:val="-1"/>
          <w:szCs w:val="28"/>
          <w:lang w:val="uk-UA"/>
        </w:rPr>
        <w:t xml:space="preserve"> складе </w:t>
      </w:r>
      <w:r w:rsidRPr="00312999">
        <w:rPr>
          <w:szCs w:val="28"/>
          <w:lang w:val="uk-UA"/>
        </w:rPr>
        <w:t>особливих</w:t>
      </w:r>
      <w:r w:rsidRPr="00312999">
        <w:rPr>
          <w:spacing w:val="2"/>
          <w:szCs w:val="28"/>
          <w:lang w:val="uk-UA"/>
        </w:rPr>
        <w:t xml:space="preserve"> </w:t>
      </w:r>
      <w:r w:rsidRPr="00312999">
        <w:rPr>
          <w:spacing w:val="-1"/>
          <w:szCs w:val="28"/>
          <w:lang w:val="uk-UA"/>
        </w:rPr>
        <w:t>труднощів.</w:t>
      </w:r>
    </w:p>
    <w:p w:rsidR="000C7AA3" w:rsidRPr="00312999" w:rsidRDefault="000C7AA3" w:rsidP="0031299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C7AA3" w:rsidRPr="00312999" w:rsidSect="00407EC4">
      <w:headerReference w:type="default" r:id="rId8"/>
      <w:footerReference w:type="default" r:id="rId9"/>
      <w:pgSz w:w="12240" w:h="15840"/>
      <w:pgMar w:top="567" w:right="567" w:bottom="567" w:left="1134" w:header="284" w:footer="2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173" w:rsidRDefault="00C74173" w:rsidP="000C7AA3">
      <w:pPr>
        <w:spacing w:after="0" w:line="240" w:lineRule="auto"/>
      </w:pPr>
      <w:r>
        <w:separator/>
      </w:r>
    </w:p>
  </w:endnote>
  <w:endnote w:type="continuationSeparator" w:id="0">
    <w:p w:rsidR="00C74173" w:rsidRDefault="00C74173" w:rsidP="000C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G Mincho Light J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4392"/>
      <w:docPartObj>
        <w:docPartGallery w:val="Page Numbers (Bottom of Page)"/>
        <w:docPartUnique/>
      </w:docPartObj>
    </w:sdtPr>
    <w:sdtContent>
      <w:p w:rsidR="00407EC4" w:rsidRPr="00407EC4" w:rsidRDefault="00DE34D2" w:rsidP="00407EC4">
        <w:pPr>
          <w:pStyle w:val="a5"/>
          <w:jc w:val="right"/>
        </w:pPr>
        <w:fldSimple w:instr=" PAGE   \* MERGEFORMAT ">
          <w:r w:rsidR="00A14DFD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173" w:rsidRDefault="00C74173" w:rsidP="000C7AA3">
      <w:pPr>
        <w:spacing w:after="0" w:line="240" w:lineRule="auto"/>
      </w:pPr>
      <w:r>
        <w:separator/>
      </w:r>
    </w:p>
  </w:footnote>
  <w:footnote w:type="continuationSeparator" w:id="0">
    <w:p w:rsidR="00C74173" w:rsidRDefault="00C74173" w:rsidP="000C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AA3" w:rsidRPr="000C7AA3" w:rsidRDefault="000C7AA3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49"/>
    <w:multiLevelType w:val="multilevel"/>
    <w:tmpl w:val="000008CC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/>
        <w:bCs/>
        <w:i/>
        <w:iCs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000044A"/>
    <w:multiLevelType w:val="multilevel"/>
    <w:tmpl w:val="000008CD"/>
    <w:lvl w:ilvl="0">
      <w:start w:val="1"/>
      <w:numFmt w:val="decimal"/>
      <w:lvlText w:val="%1."/>
      <w:lvlJc w:val="left"/>
      <w:pPr>
        <w:ind w:hanging="221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4B"/>
    <w:multiLevelType w:val="multilevel"/>
    <w:tmpl w:val="000008CE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start w:val="7"/>
      <w:numFmt w:val="lowerLetter"/>
      <w:lvlText w:val="%3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3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76"/>
    <w:multiLevelType w:val="multilevel"/>
    <w:tmpl w:val="000008F9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78"/>
    <w:multiLevelType w:val="multilevel"/>
    <w:tmpl w:val="000008FB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79"/>
    <w:multiLevelType w:val="multilevel"/>
    <w:tmpl w:val="000008FC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0000047A"/>
    <w:multiLevelType w:val="multilevel"/>
    <w:tmpl w:val="000008FD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  <w:pPr>
        <w:ind w:hanging="214"/>
      </w:pPr>
      <w:rPr>
        <w:rFonts w:ascii="Times New Roman" w:hAnsi="Times New Roman" w:cs="Times New Roman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hanging="360"/>
      </w:pPr>
      <w:rPr>
        <w:rFonts w:ascii="Arial" w:hAnsi="Arial" w:cs="Arial"/>
        <w:b w:val="0"/>
        <w:bCs w:val="0"/>
        <w:w w:val="13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0000047B"/>
    <w:multiLevelType w:val="multilevel"/>
    <w:tmpl w:val="000008FE"/>
    <w:lvl w:ilvl="0">
      <w:start w:val="4"/>
      <w:numFmt w:val="lowerLetter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>
    <w:nsid w:val="00000488"/>
    <w:multiLevelType w:val="multilevel"/>
    <w:tmpl w:val="1D325ACC"/>
    <w:lvl w:ilvl="0">
      <w:start w:val="1"/>
      <w:numFmt w:val="decimal"/>
      <w:lvlText w:val="%1)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pacing w:val="-1"/>
        <w:sz w:val="22"/>
        <w:szCs w:val="22"/>
      </w:rPr>
    </w:lvl>
    <w:lvl w:ilvl="1">
      <w:start w:val="1"/>
      <w:numFmt w:val="lowerLetter"/>
      <w:lvlText w:val="%2."/>
      <w:lvlJc w:val="left"/>
      <w:pPr>
        <w:ind w:left="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9">
    <w:nsid w:val="00000489"/>
    <w:multiLevelType w:val="multilevel"/>
    <w:tmpl w:val="0000090C"/>
    <w:lvl w:ilvl="0">
      <w:start w:val="6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>
    <w:nsid w:val="0000048A"/>
    <w:multiLevelType w:val="multilevel"/>
    <w:tmpl w:val="0000090D"/>
    <w:lvl w:ilvl="0">
      <w:start w:val="4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0000049D"/>
    <w:multiLevelType w:val="multilevel"/>
    <w:tmpl w:val="00000920"/>
    <w:lvl w:ilvl="0">
      <w:start w:val="10"/>
      <w:numFmt w:val="decimal"/>
      <w:lvlText w:val="%1"/>
      <w:lvlJc w:val="left"/>
      <w:pPr>
        <w:ind w:hanging="608"/>
      </w:pPr>
      <w:rPr>
        <w:rFonts w:cs="Times New Roman"/>
      </w:rPr>
    </w:lvl>
    <w:lvl w:ilvl="1">
      <w:start w:val="13"/>
      <w:numFmt w:val="decimal"/>
      <w:lvlText w:val="%1.%2."/>
      <w:lvlJc w:val="left"/>
      <w:pPr>
        <w:ind w:hanging="608"/>
      </w:pPr>
      <w:rPr>
        <w:rFonts w:ascii="Times New Roman" w:hAnsi="Times New Roman" w:cs="Times New Roman"/>
        <w:b/>
        <w:bCs/>
        <w:spacing w:val="-1"/>
        <w:sz w:val="22"/>
        <w:szCs w:val="22"/>
      </w:rPr>
    </w:lvl>
    <w:lvl w:ilvl="2">
      <w:start w:val="1"/>
      <w:numFmt w:val="decimal"/>
      <w:lvlText w:val="%3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0000049F"/>
    <w:multiLevelType w:val="multilevel"/>
    <w:tmpl w:val="00000922"/>
    <w:lvl w:ilvl="0">
      <w:start w:val="1"/>
      <w:numFmt w:val="decimal"/>
      <w:lvlText w:val="%1."/>
      <w:lvlJc w:val="left"/>
      <w:pPr>
        <w:ind w:hanging="72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000004A1"/>
    <w:multiLevelType w:val="multilevel"/>
    <w:tmpl w:val="00000924"/>
    <w:lvl w:ilvl="0">
      <w:start w:val="1"/>
      <w:numFmt w:val="decimal"/>
      <w:lvlText w:val="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-1"/>
        <w:sz w:val="22"/>
        <w:szCs w:val="22"/>
      </w:rPr>
    </w:lvl>
    <w:lvl w:ilvl="1">
      <w:start w:val="1"/>
      <w:numFmt w:val="decimal"/>
      <w:lvlText w:val="%2."/>
      <w:lvlJc w:val="left"/>
      <w:pPr>
        <w:ind w:hanging="373"/>
      </w:pPr>
      <w:rPr>
        <w:rFonts w:ascii="Times New Roman" w:hAnsi="Times New Roman" w:cs="Times New Roman"/>
        <w:b w:val="0"/>
        <w:bCs w:val="0"/>
        <w:i/>
        <w:iCs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11494653"/>
    <w:multiLevelType w:val="hybridMultilevel"/>
    <w:tmpl w:val="37A2A424"/>
    <w:lvl w:ilvl="0" w:tplc="78002DA0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3A5A00">
      <w:start w:val="1"/>
      <w:numFmt w:val="bullet"/>
      <w:lvlText w:val="-"/>
      <w:lvlJc w:val="left"/>
      <w:pPr>
        <w:ind w:left="596" w:hanging="360"/>
      </w:pPr>
      <w:rPr>
        <w:rFonts w:ascii="Arial" w:eastAsia="Arial" w:hAnsi="Arial" w:hint="default"/>
        <w:w w:val="100"/>
        <w:sz w:val="28"/>
        <w:szCs w:val="28"/>
      </w:rPr>
    </w:lvl>
    <w:lvl w:ilvl="2" w:tplc="290CFE10">
      <w:start w:val="1"/>
      <w:numFmt w:val="bullet"/>
      <w:lvlText w:val="-"/>
      <w:lvlJc w:val="left"/>
      <w:pPr>
        <w:ind w:left="1369" w:hanging="130"/>
      </w:pPr>
      <w:rPr>
        <w:rFonts w:ascii="Times New Roman" w:eastAsia="Times New Roman" w:hAnsi="Times New Roman" w:hint="default"/>
        <w:i/>
        <w:w w:val="100"/>
        <w:sz w:val="22"/>
        <w:szCs w:val="22"/>
      </w:rPr>
    </w:lvl>
    <w:lvl w:ilvl="3" w:tplc="5750EE2E">
      <w:start w:val="1"/>
      <w:numFmt w:val="bullet"/>
      <w:lvlText w:val="•"/>
      <w:lvlJc w:val="left"/>
      <w:pPr>
        <w:ind w:left="2431" w:hanging="130"/>
      </w:pPr>
      <w:rPr>
        <w:rFonts w:hint="default"/>
      </w:rPr>
    </w:lvl>
    <w:lvl w:ilvl="4" w:tplc="15FCE674">
      <w:start w:val="1"/>
      <w:numFmt w:val="bullet"/>
      <w:lvlText w:val="•"/>
      <w:lvlJc w:val="left"/>
      <w:pPr>
        <w:ind w:left="3493" w:hanging="130"/>
      </w:pPr>
      <w:rPr>
        <w:rFonts w:hint="default"/>
      </w:rPr>
    </w:lvl>
    <w:lvl w:ilvl="5" w:tplc="A9F490CC">
      <w:start w:val="1"/>
      <w:numFmt w:val="bullet"/>
      <w:lvlText w:val="•"/>
      <w:lvlJc w:val="left"/>
      <w:pPr>
        <w:ind w:left="4555" w:hanging="130"/>
      </w:pPr>
      <w:rPr>
        <w:rFonts w:hint="default"/>
      </w:rPr>
    </w:lvl>
    <w:lvl w:ilvl="6" w:tplc="8462210C">
      <w:start w:val="1"/>
      <w:numFmt w:val="bullet"/>
      <w:lvlText w:val="•"/>
      <w:lvlJc w:val="left"/>
      <w:pPr>
        <w:ind w:left="5617" w:hanging="130"/>
      </w:pPr>
      <w:rPr>
        <w:rFonts w:hint="default"/>
      </w:rPr>
    </w:lvl>
    <w:lvl w:ilvl="7" w:tplc="4C50E99C">
      <w:start w:val="1"/>
      <w:numFmt w:val="bullet"/>
      <w:lvlText w:val="•"/>
      <w:lvlJc w:val="left"/>
      <w:pPr>
        <w:ind w:left="6679" w:hanging="130"/>
      </w:pPr>
      <w:rPr>
        <w:rFonts w:hint="default"/>
      </w:rPr>
    </w:lvl>
    <w:lvl w:ilvl="8" w:tplc="9DBCB196">
      <w:start w:val="1"/>
      <w:numFmt w:val="bullet"/>
      <w:lvlText w:val="•"/>
      <w:lvlJc w:val="left"/>
      <w:pPr>
        <w:ind w:left="7742" w:hanging="130"/>
      </w:pPr>
      <w:rPr>
        <w:rFonts w:hint="default"/>
      </w:rPr>
    </w:lvl>
  </w:abstractNum>
  <w:abstractNum w:abstractNumId="15">
    <w:nsid w:val="212E1795"/>
    <w:multiLevelType w:val="hybridMultilevel"/>
    <w:tmpl w:val="D08C39CA"/>
    <w:lvl w:ilvl="0" w:tplc="0419000F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6">
    <w:nsid w:val="2EDD208C"/>
    <w:multiLevelType w:val="hybridMultilevel"/>
    <w:tmpl w:val="8F0EB3D0"/>
    <w:lvl w:ilvl="0" w:tplc="C42C5C7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D268F18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21EA91D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2E24A92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DE62D01E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868E6CB2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7122B1FA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4678CF14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DB087E0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17">
    <w:nsid w:val="34A85FC6"/>
    <w:multiLevelType w:val="hybridMultilevel"/>
    <w:tmpl w:val="FE7EC6FE"/>
    <w:lvl w:ilvl="0" w:tplc="A3B00DA4">
      <w:start w:val="1"/>
      <w:numFmt w:val="decimal"/>
      <w:lvlText w:val="%1"/>
      <w:lvlJc w:val="left"/>
      <w:pPr>
        <w:ind w:left="824" w:hanging="708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6B6FEDE">
      <w:start w:val="1"/>
      <w:numFmt w:val="bullet"/>
      <w:lvlText w:val="•"/>
      <w:lvlJc w:val="left"/>
      <w:pPr>
        <w:ind w:left="1728" w:hanging="708"/>
      </w:pPr>
      <w:rPr>
        <w:rFonts w:hint="default"/>
      </w:rPr>
    </w:lvl>
    <w:lvl w:ilvl="2" w:tplc="3182C77A">
      <w:start w:val="1"/>
      <w:numFmt w:val="bullet"/>
      <w:lvlText w:val="•"/>
      <w:lvlJc w:val="left"/>
      <w:pPr>
        <w:ind w:left="2632" w:hanging="708"/>
      </w:pPr>
      <w:rPr>
        <w:rFonts w:hint="default"/>
      </w:rPr>
    </w:lvl>
    <w:lvl w:ilvl="3" w:tplc="4A169BA8">
      <w:start w:val="1"/>
      <w:numFmt w:val="bullet"/>
      <w:lvlText w:val="•"/>
      <w:lvlJc w:val="left"/>
      <w:pPr>
        <w:ind w:left="3537" w:hanging="708"/>
      </w:pPr>
      <w:rPr>
        <w:rFonts w:hint="default"/>
      </w:rPr>
    </w:lvl>
    <w:lvl w:ilvl="4" w:tplc="044C4628">
      <w:start w:val="1"/>
      <w:numFmt w:val="bullet"/>
      <w:lvlText w:val="•"/>
      <w:lvlJc w:val="left"/>
      <w:pPr>
        <w:ind w:left="4441" w:hanging="708"/>
      </w:pPr>
      <w:rPr>
        <w:rFonts w:hint="default"/>
      </w:rPr>
    </w:lvl>
    <w:lvl w:ilvl="5" w:tplc="E99CBE2E">
      <w:start w:val="1"/>
      <w:numFmt w:val="bullet"/>
      <w:lvlText w:val="•"/>
      <w:lvlJc w:val="left"/>
      <w:pPr>
        <w:ind w:left="5345" w:hanging="708"/>
      </w:pPr>
      <w:rPr>
        <w:rFonts w:hint="default"/>
      </w:rPr>
    </w:lvl>
    <w:lvl w:ilvl="6" w:tplc="A546D9C8">
      <w:start w:val="1"/>
      <w:numFmt w:val="bullet"/>
      <w:lvlText w:val="•"/>
      <w:lvlJc w:val="left"/>
      <w:pPr>
        <w:ind w:left="6249" w:hanging="708"/>
      </w:pPr>
      <w:rPr>
        <w:rFonts w:hint="default"/>
      </w:rPr>
    </w:lvl>
    <w:lvl w:ilvl="7" w:tplc="836EBABA">
      <w:start w:val="1"/>
      <w:numFmt w:val="bullet"/>
      <w:lvlText w:val="•"/>
      <w:lvlJc w:val="left"/>
      <w:pPr>
        <w:ind w:left="7153" w:hanging="708"/>
      </w:pPr>
      <w:rPr>
        <w:rFonts w:hint="default"/>
      </w:rPr>
    </w:lvl>
    <w:lvl w:ilvl="8" w:tplc="FB56DFD8">
      <w:start w:val="1"/>
      <w:numFmt w:val="bullet"/>
      <w:lvlText w:val="•"/>
      <w:lvlJc w:val="left"/>
      <w:pPr>
        <w:ind w:left="8058" w:hanging="708"/>
      </w:pPr>
      <w:rPr>
        <w:rFonts w:hint="default"/>
      </w:rPr>
    </w:lvl>
  </w:abstractNum>
  <w:abstractNum w:abstractNumId="18">
    <w:nsid w:val="37DC27B6"/>
    <w:multiLevelType w:val="hybridMultilevel"/>
    <w:tmpl w:val="6464C53C"/>
    <w:lvl w:ilvl="0" w:tplc="4BF67C86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7FCE6A5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7A046B0A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E2B02E68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C7FCA94A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AF8D038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88A49F2E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1D08065E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85D0EECC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19">
    <w:nsid w:val="3F794DC0"/>
    <w:multiLevelType w:val="hybridMultilevel"/>
    <w:tmpl w:val="25B63B2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46E66DE"/>
    <w:multiLevelType w:val="hybridMultilevel"/>
    <w:tmpl w:val="2BF0F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8B4557"/>
    <w:multiLevelType w:val="hybridMultilevel"/>
    <w:tmpl w:val="5D9811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C926A9"/>
    <w:multiLevelType w:val="hybridMultilevel"/>
    <w:tmpl w:val="BF5494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CB20F74"/>
    <w:multiLevelType w:val="hybridMultilevel"/>
    <w:tmpl w:val="F2FC7690"/>
    <w:lvl w:ilvl="0" w:tplc="FEBAF1A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524EE0D2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616614E0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B727A0C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B39E3F48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065EB94A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04269F4C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BCE2DDEA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0C92B23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25">
    <w:nsid w:val="4F4B292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507864D0"/>
    <w:multiLevelType w:val="hybridMultilevel"/>
    <w:tmpl w:val="9808FB1E"/>
    <w:lvl w:ilvl="0" w:tplc="5AC0FF48">
      <w:start w:val="1"/>
      <w:numFmt w:val="bullet"/>
      <w:lvlText w:val=""/>
      <w:lvlJc w:val="left"/>
      <w:pPr>
        <w:ind w:left="476" w:hanging="360"/>
      </w:pPr>
      <w:rPr>
        <w:rFonts w:ascii="Wingdings" w:eastAsia="Wingdings" w:hAnsi="Wingdings" w:hint="default"/>
        <w:w w:val="100"/>
        <w:sz w:val="24"/>
        <w:szCs w:val="24"/>
      </w:rPr>
    </w:lvl>
    <w:lvl w:ilvl="1" w:tplc="F20E9C3A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E9389E2C">
      <w:start w:val="1"/>
      <w:numFmt w:val="bullet"/>
      <w:lvlText w:val="•"/>
      <w:lvlJc w:val="left"/>
      <w:pPr>
        <w:ind w:left="1839" w:hanging="360"/>
      </w:pPr>
      <w:rPr>
        <w:rFonts w:hint="default"/>
      </w:rPr>
    </w:lvl>
    <w:lvl w:ilvl="3" w:tplc="76CA8344">
      <w:start w:val="1"/>
      <w:numFmt w:val="bullet"/>
      <w:lvlText w:val="•"/>
      <w:lvlJc w:val="left"/>
      <w:pPr>
        <w:ind w:left="2843" w:hanging="360"/>
      </w:pPr>
      <w:rPr>
        <w:rFonts w:hint="default"/>
      </w:rPr>
    </w:lvl>
    <w:lvl w:ilvl="4" w:tplc="541AD338">
      <w:start w:val="1"/>
      <w:numFmt w:val="bullet"/>
      <w:lvlText w:val="•"/>
      <w:lvlJc w:val="left"/>
      <w:pPr>
        <w:ind w:left="3846" w:hanging="360"/>
      </w:pPr>
      <w:rPr>
        <w:rFonts w:hint="default"/>
      </w:rPr>
    </w:lvl>
    <w:lvl w:ilvl="5" w:tplc="8320D45A">
      <w:start w:val="1"/>
      <w:numFmt w:val="bullet"/>
      <w:lvlText w:val="•"/>
      <w:lvlJc w:val="left"/>
      <w:pPr>
        <w:ind w:left="4849" w:hanging="360"/>
      </w:pPr>
      <w:rPr>
        <w:rFonts w:hint="default"/>
      </w:rPr>
    </w:lvl>
    <w:lvl w:ilvl="6" w:tplc="1CBE0CDC">
      <w:start w:val="1"/>
      <w:numFmt w:val="bullet"/>
      <w:lvlText w:val="•"/>
      <w:lvlJc w:val="left"/>
      <w:pPr>
        <w:ind w:left="5853" w:hanging="360"/>
      </w:pPr>
      <w:rPr>
        <w:rFonts w:hint="default"/>
      </w:rPr>
    </w:lvl>
    <w:lvl w:ilvl="7" w:tplc="9BC0B678">
      <w:start w:val="1"/>
      <w:numFmt w:val="bullet"/>
      <w:lvlText w:val="•"/>
      <w:lvlJc w:val="left"/>
      <w:pPr>
        <w:ind w:left="6856" w:hanging="360"/>
      </w:pPr>
      <w:rPr>
        <w:rFonts w:hint="default"/>
      </w:rPr>
    </w:lvl>
    <w:lvl w:ilvl="8" w:tplc="9564A6A0">
      <w:start w:val="1"/>
      <w:numFmt w:val="bullet"/>
      <w:lvlText w:val="•"/>
      <w:lvlJc w:val="left"/>
      <w:pPr>
        <w:ind w:left="7859" w:hanging="360"/>
      </w:pPr>
      <w:rPr>
        <w:rFonts w:hint="default"/>
      </w:rPr>
    </w:lvl>
  </w:abstractNum>
  <w:abstractNum w:abstractNumId="27">
    <w:nsid w:val="511B3887"/>
    <w:multiLevelType w:val="hybridMultilevel"/>
    <w:tmpl w:val="C3CC1172"/>
    <w:lvl w:ilvl="0" w:tplc="83803428">
      <w:start w:val="1"/>
      <w:numFmt w:val="lowerLetter"/>
      <w:lvlText w:val="%1."/>
      <w:lvlJc w:val="left"/>
      <w:pPr>
        <w:ind w:left="1556" w:hanging="360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5FC433A">
      <w:start w:val="1"/>
      <w:numFmt w:val="bullet"/>
      <w:lvlText w:val="•"/>
      <w:lvlJc w:val="left"/>
      <w:pPr>
        <w:ind w:left="2387" w:hanging="360"/>
      </w:pPr>
      <w:rPr>
        <w:rFonts w:hint="default"/>
      </w:rPr>
    </w:lvl>
    <w:lvl w:ilvl="2" w:tplc="72E422AC">
      <w:start w:val="1"/>
      <w:numFmt w:val="bullet"/>
      <w:lvlText w:val="•"/>
      <w:lvlJc w:val="left"/>
      <w:pPr>
        <w:ind w:left="3218" w:hanging="360"/>
      </w:pPr>
      <w:rPr>
        <w:rFonts w:hint="default"/>
      </w:rPr>
    </w:lvl>
    <w:lvl w:ilvl="3" w:tplc="ACB40380">
      <w:start w:val="1"/>
      <w:numFmt w:val="bullet"/>
      <w:lvlText w:val="•"/>
      <w:lvlJc w:val="left"/>
      <w:pPr>
        <w:ind w:left="4049" w:hanging="360"/>
      </w:pPr>
      <w:rPr>
        <w:rFonts w:hint="default"/>
      </w:rPr>
    </w:lvl>
    <w:lvl w:ilvl="4" w:tplc="8DC2BA82">
      <w:start w:val="1"/>
      <w:numFmt w:val="bullet"/>
      <w:lvlText w:val="•"/>
      <w:lvlJc w:val="left"/>
      <w:pPr>
        <w:ind w:left="4880" w:hanging="360"/>
      </w:pPr>
      <w:rPr>
        <w:rFonts w:hint="default"/>
      </w:rPr>
    </w:lvl>
    <w:lvl w:ilvl="5" w:tplc="992CB512">
      <w:start w:val="1"/>
      <w:numFmt w:val="bullet"/>
      <w:lvlText w:val="•"/>
      <w:lvlJc w:val="left"/>
      <w:pPr>
        <w:ind w:left="5711" w:hanging="360"/>
      </w:pPr>
      <w:rPr>
        <w:rFonts w:hint="default"/>
      </w:rPr>
    </w:lvl>
    <w:lvl w:ilvl="6" w:tplc="EF38B688">
      <w:start w:val="1"/>
      <w:numFmt w:val="bullet"/>
      <w:lvlText w:val="•"/>
      <w:lvlJc w:val="left"/>
      <w:pPr>
        <w:ind w:left="6542" w:hanging="360"/>
      </w:pPr>
      <w:rPr>
        <w:rFonts w:hint="default"/>
      </w:rPr>
    </w:lvl>
    <w:lvl w:ilvl="7" w:tplc="1F544CB8">
      <w:start w:val="1"/>
      <w:numFmt w:val="bullet"/>
      <w:lvlText w:val="•"/>
      <w:lvlJc w:val="left"/>
      <w:pPr>
        <w:ind w:left="7373" w:hanging="360"/>
      </w:pPr>
      <w:rPr>
        <w:rFonts w:hint="default"/>
      </w:rPr>
    </w:lvl>
    <w:lvl w:ilvl="8" w:tplc="823A866A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8">
    <w:nsid w:val="5BC97766"/>
    <w:multiLevelType w:val="hybridMultilevel"/>
    <w:tmpl w:val="B66E07FC"/>
    <w:lvl w:ilvl="0" w:tplc="FFFFFFFF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EB19E1"/>
    <w:multiLevelType w:val="multilevel"/>
    <w:tmpl w:val="9020A584"/>
    <w:lvl w:ilvl="0">
      <w:start w:val="2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908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1903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9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4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5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0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5" w:hanging="1056"/>
      </w:pPr>
      <w:rPr>
        <w:rFonts w:hint="default"/>
      </w:rPr>
    </w:lvl>
  </w:abstractNum>
  <w:abstractNum w:abstractNumId="30">
    <w:nsid w:val="5F032FE5"/>
    <w:multiLevelType w:val="hybridMultilevel"/>
    <w:tmpl w:val="2FA40C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1">
    <w:nsid w:val="612349E4"/>
    <w:multiLevelType w:val="multilevel"/>
    <w:tmpl w:val="45B0D628"/>
    <w:lvl w:ilvl="0">
      <w:start w:val="1"/>
      <w:numFmt w:val="decimal"/>
      <w:lvlText w:val="%1"/>
      <w:lvlJc w:val="left"/>
      <w:pPr>
        <w:ind w:left="1532" w:hanging="10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2" w:hanging="1056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3199" w:hanging="10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32" w:hanging="10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66" w:hanging="10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99" w:hanging="10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2" w:hanging="10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6" w:hanging="10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9" w:hanging="1056"/>
      </w:pPr>
      <w:rPr>
        <w:rFonts w:hint="default"/>
      </w:rPr>
    </w:lvl>
  </w:abstractNum>
  <w:abstractNum w:abstractNumId="32">
    <w:nsid w:val="62BB79D1"/>
    <w:multiLevelType w:val="hybridMultilevel"/>
    <w:tmpl w:val="54361D22"/>
    <w:lvl w:ilvl="0" w:tplc="ED88039E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309EA0CA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F40E57F6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CA3CEC30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A896FBD6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E24284FE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9716C808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654F9FC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ECC6FF00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33">
    <w:nsid w:val="6E266BBD"/>
    <w:multiLevelType w:val="hybridMultilevel"/>
    <w:tmpl w:val="F4EE0DB2"/>
    <w:lvl w:ilvl="0" w:tplc="E4448E24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45E4FE2">
      <w:start w:val="1"/>
      <w:numFmt w:val="bullet"/>
      <w:lvlText w:val="•"/>
      <w:lvlJc w:val="left"/>
      <w:pPr>
        <w:ind w:left="1739" w:hanging="360"/>
      </w:pPr>
      <w:rPr>
        <w:rFonts w:hint="default"/>
      </w:rPr>
    </w:lvl>
    <w:lvl w:ilvl="2" w:tplc="EF9A700C">
      <w:start w:val="1"/>
      <w:numFmt w:val="bullet"/>
      <w:lvlText w:val="•"/>
      <w:lvlJc w:val="left"/>
      <w:pPr>
        <w:ind w:left="2642" w:hanging="360"/>
      </w:pPr>
      <w:rPr>
        <w:rFonts w:hint="default"/>
      </w:rPr>
    </w:lvl>
    <w:lvl w:ilvl="3" w:tplc="F580B2BC">
      <w:start w:val="1"/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61B24B54">
      <w:start w:val="1"/>
      <w:numFmt w:val="bullet"/>
      <w:lvlText w:val="•"/>
      <w:lvlJc w:val="left"/>
      <w:pPr>
        <w:ind w:left="4448" w:hanging="360"/>
      </w:pPr>
      <w:rPr>
        <w:rFonts w:hint="default"/>
      </w:rPr>
    </w:lvl>
    <w:lvl w:ilvl="5" w:tplc="428C45FC">
      <w:start w:val="1"/>
      <w:numFmt w:val="bullet"/>
      <w:lvlText w:val="•"/>
      <w:lvlJc w:val="left"/>
      <w:pPr>
        <w:ind w:left="5351" w:hanging="360"/>
      </w:pPr>
      <w:rPr>
        <w:rFonts w:hint="default"/>
      </w:rPr>
    </w:lvl>
    <w:lvl w:ilvl="6" w:tplc="46A0E4DC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7" w:tplc="7988CBDA">
      <w:start w:val="1"/>
      <w:numFmt w:val="bullet"/>
      <w:lvlText w:val="•"/>
      <w:lvlJc w:val="left"/>
      <w:pPr>
        <w:ind w:left="7157" w:hanging="360"/>
      </w:pPr>
      <w:rPr>
        <w:rFonts w:hint="default"/>
      </w:rPr>
    </w:lvl>
    <w:lvl w:ilvl="8" w:tplc="0AC43ECE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34">
    <w:nsid w:val="6E7A7F91"/>
    <w:multiLevelType w:val="hybridMultilevel"/>
    <w:tmpl w:val="80827384"/>
    <w:lvl w:ilvl="0" w:tplc="1F1E07B0">
      <w:start w:val="1"/>
      <w:numFmt w:val="bullet"/>
      <w:lvlText w:val="-"/>
      <w:lvlJc w:val="left"/>
      <w:pPr>
        <w:ind w:left="445" w:hanging="171"/>
      </w:pPr>
      <w:rPr>
        <w:rFonts w:ascii="Arial" w:eastAsia="Arial" w:hAnsi="Arial" w:hint="default"/>
        <w:b/>
        <w:bCs/>
        <w:i/>
        <w:w w:val="100"/>
        <w:sz w:val="28"/>
        <w:szCs w:val="28"/>
      </w:rPr>
    </w:lvl>
    <w:lvl w:ilvl="1" w:tplc="6314924A">
      <w:start w:val="1"/>
      <w:numFmt w:val="bullet"/>
      <w:lvlText w:val="•"/>
      <w:lvlJc w:val="left"/>
      <w:pPr>
        <w:ind w:left="1387" w:hanging="171"/>
      </w:pPr>
      <w:rPr>
        <w:rFonts w:hint="default"/>
      </w:rPr>
    </w:lvl>
    <w:lvl w:ilvl="2" w:tplc="ABE03C44">
      <w:start w:val="1"/>
      <w:numFmt w:val="bullet"/>
      <w:lvlText w:val="•"/>
      <w:lvlJc w:val="left"/>
      <w:pPr>
        <w:ind w:left="2329" w:hanging="171"/>
      </w:pPr>
      <w:rPr>
        <w:rFonts w:hint="default"/>
      </w:rPr>
    </w:lvl>
    <w:lvl w:ilvl="3" w:tplc="50F09F82">
      <w:start w:val="1"/>
      <w:numFmt w:val="bullet"/>
      <w:lvlText w:val="•"/>
      <w:lvlJc w:val="left"/>
      <w:pPr>
        <w:ind w:left="3271" w:hanging="171"/>
      </w:pPr>
      <w:rPr>
        <w:rFonts w:hint="default"/>
      </w:rPr>
    </w:lvl>
    <w:lvl w:ilvl="4" w:tplc="DCFE95BC">
      <w:start w:val="1"/>
      <w:numFmt w:val="bullet"/>
      <w:lvlText w:val="•"/>
      <w:lvlJc w:val="left"/>
      <w:pPr>
        <w:ind w:left="4213" w:hanging="171"/>
      </w:pPr>
      <w:rPr>
        <w:rFonts w:hint="default"/>
      </w:rPr>
    </w:lvl>
    <w:lvl w:ilvl="5" w:tplc="D74642F8">
      <w:start w:val="1"/>
      <w:numFmt w:val="bullet"/>
      <w:lvlText w:val="•"/>
      <w:lvlJc w:val="left"/>
      <w:pPr>
        <w:ind w:left="5155" w:hanging="171"/>
      </w:pPr>
      <w:rPr>
        <w:rFonts w:hint="default"/>
      </w:rPr>
    </w:lvl>
    <w:lvl w:ilvl="6" w:tplc="B6D81F82">
      <w:start w:val="1"/>
      <w:numFmt w:val="bullet"/>
      <w:lvlText w:val="•"/>
      <w:lvlJc w:val="left"/>
      <w:pPr>
        <w:ind w:left="6097" w:hanging="171"/>
      </w:pPr>
      <w:rPr>
        <w:rFonts w:hint="default"/>
      </w:rPr>
    </w:lvl>
    <w:lvl w:ilvl="7" w:tplc="211CAE48">
      <w:start w:val="1"/>
      <w:numFmt w:val="bullet"/>
      <w:lvlText w:val="•"/>
      <w:lvlJc w:val="left"/>
      <w:pPr>
        <w:ind w:left="7040" w:hanging="171"/>
      </w:pPr>
      <w:rPr>
        <w:rFonts w:hint="default"/>
      </w:rPr>
    </w:lvl>
    <w:lvl w:ilvl="8" w:tplc="9B28E6BA">
      <w:start w:val="1"/>
      <w:numFmt w:val="bullet"/>
      <w:lvlText w:val="•"/>
      <w:lvlJc w:val="left"/>
      <w:pPr>
        <w:ind w:left="7982" w:hanging="171"/>
      </w:pPr>
      <w:rPr>
        <w:rFonts w:hint="default"/>
      </w:rPr>
    </w:lvl>
  </w:abstractNum>
  <w:abstractNum w:abstractNumId="35">
    <w:nsid w:val="78C9022D"/>
    <w:multiLevelType w:val="hybridMultilevel"/>
    <w:tmpl w:val="8E1C65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AD4711D"/>
    <w:multiLevelType w:val="hybridMultilevel"/>
    <w:tmpl w:val="50F05A6A"/>
    <w:lvl w:ilvl="0" w:tplc="F4785516">
      <w:start w:val="1"/>
      <w:numFmt w:val="decimal"/>
      <w:lvlText w:val="%1."/>
      <w:lvlJc w:val="left"/>
      <w:pPr>
        <w:ind w:left="476" w:hanging="36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AEFA3580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EB9C73C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9B0F476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76A90E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610A53F6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63D67BD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0EA03DE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B04A8766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21"/>
  </w:num>
  <w:num w:numId="10">
    <w:abstractNumId w:val="30"/>
  </w:num>
  <w:num w:numId="11">
    <w:abstractNumId w:val="25"/>
  </w:num>
  <w:num w:numId="12">
    <w:abstractNumId w:val="35"/>
  </w:num>
  <w:num w:numId="13">
    <w:abstractNumId w:val="10"/>
  </w:num>
  <w:num w:numId="14">
    <w:abstractNumId w:val="9"/>
  </w:num>
  <w:num w:numId="15">
    <w:abstractNumId w:val="8"/>
  </w:num>
  <w:num w:numId="16">
    <w:abstractNumId w:val="24"/>
  </w:num>
  <w:num w:numId="17">
    <w:abstractNumId w:val="34"/>
  </w:num>
  <w:num w:numId="18">
    <w:abstractNumId w:val="14"/>
  </w:num>
  <w:num w:numId="19">
    <w:abstractNumId w:val="17"/>
  </w:num>
  <w:num w:numId="20">
    <w:abstractNumId w:val="33"/>
  </w:num>
  <w:num w:numId="21">
    <w:abstractNumId w:val="29"/>
  </w:num>
  <w:num w:numId="22">
    <w:abstractNumId w:val="36"/>
  </w:num>
  <w:num w:numId="23">
    <w:abstractNumId w:val="32"/>
  </w:num>
  <w:num w:numId="24">
    <w:abstractNumId w:val="18"/>
  </w:num>
  <w:num w:numId="25">
    <w:abstractNumId w:val="26"/>
  </w:num>
  <w:num w:numId="26">
    <w:abstractNumId w:val="31"/>
  </w:num>
  <w:num w:numId="27">
    <w:abstractNumId w:val="16"/>
  </w:num>
  <w:num w:numId="28">
    <w:abstractNumId w:val="27"/>
  </w:num>
  <w:num w:numId="29">
    <w:abstractNumId w:val="15"/>
  </w:num>
  <w:num w:numId="30">
    <w:abstractNumId w:val="28"/>
  </w:num>
  <w:num w:numId="31">
    <w:abstractNumId w:val="19"/>
  </w:num>
  <w:num w:numId="32">
    <w:abstractNumId w:val="23"/>
  </w:num>
  <w:num w:numId="33">
    <w:abstractNumId w:val="13"/>
  </w:num>
  <w:num w:numId="34">
    <w:abstractNumId w:val="12"/>
  </w:num>
  <w:num w:numId="35">
    <w:abstractNumId w:val="11"/>
  </w:num>
  <w:num w:numId="36">
    <w:abstractNumId w:val="20"/>
  </w:num>
  <w:num w:numId="3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7AA3"/>
    <w:rsid w:val="0001214E"/>
    <w:rsid w:val="000C7AA3"/>
    <w:rsid w:val="0014751A"/>
    <w:rsid w:val="00312999"/>
    <w:rsid w:val="00407EC4"/>
    <w:rsid w:val="005877B6"/>
    <w:rsid w:val="006C0469"/>
    <w:rsid w:val="006D7DA8"/>
    <w:rsid w:val="009334AD"/>
    <w:rsid w:val="00A14DFD"/>
    <w:rsid w:val="00AA016E"/>
    <w:rsid w:val="00BB25E8"/>
    <w:rsid w:val="00C74173"/>
    <w:rsid w:val="00DA0B37"/>
    <w:rsid w:val="00DE34D2"/>
    <w:rsid w:val="00E165C1"/>
    <w:rsid w:val="00E2630A"/>
    <w:rsid w:val="00F93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16E"/>
  </w:style>
  <w:style w:type="paragraph" w:styleId="1">
    <w:name w:val="heading 1"/>
    <w:basedOn w:val="a"/>
    <w:link w:val="1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Times New Roman"/>
      <w:sz w:val="28"/>
      <w:szCs w:val="28"/>
    </w:rPr>
  </w:style>
  <w:style w:type="paragraph" w:styleId="2">
    <w:name w:val="heading 2"/>
    <w:basedOn w:val="a"/>
    <w:link w:val="2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Times New Roman"/>
      <w:sz w:val="24"/>
      <w:szCs w:val="24"/>
    </w:rPr>
  </w:style>
  <w:style w:type="paragraph" w:styleId="3">
    <w:name w:val="heading 3"/>
    <w:basedOn w:val="a"/>
    <w:link w:val="3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</w:rPr>
  </w:style>
  <w:style w:type="paragraph" w:styleId="4">
    <w:name w:val="heading 4"/>
    <w:basedOn w:val="a"/>
    <w:link w:val="40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AA3"/>
    <w:pPr>
      <w:suppressAutoHyphens/>
      <w:autoSpaceDN w:val="0"/>
      <w:spacing w:before="240" w:after="60" w:line="360" w:lineRule="auto"/>
      <w:ind w:firstLine="567"/>
      <w:jc w:val="both"/>
      <w:textAlignment w:val="baseline"/>
      <w:outlineLvl w:val="5"/>
    </w:pPr>
    <w:rPr>
      <w:rFonts w:ascii="Calibri" w:eastAsia="Times New Roman" w:hAnsi="Calibri" w:cs="Times New Roman"/>
      <w:b/>
      <w:bCs/>
      <w:kern w:val="3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7A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7AA3"/>
  </w:style>
  <w:style w:type="paragraph" w:styleId="a5">
    <w:name w:val="footer"/>
    <w:basedOn w:val="a"/>
    <w:link w:val="a6"/>
    <w:uiPriority w:val="99"/>
    <w:unhideWhenUsed/>
    <w:rsid w:val="000C7AA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7AA3"/>
  </w:style>
  <w:style w:type="paragraph" w:styleId="a7">
    <w:name w:val="Balloon Text"/>
    <w:basedOn w:val="a"/>
    <w:link w:val="a8"/>
    <w:uiPriority w:val="99"/>
    <w:semiHidden/>
    <w:unhideWhenUsed/>
    <w:rsid w:val="000C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7A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0C7AA3"/>
    <w:rPr>
      <w:rFonts w:ascii="Arial" w:eastAsia="Times New Roman" w:hAnsi="Arial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0C7AA3"/>
    <w:rPr>
      <w:rFonts w:ascii="Arial" w:eastAsia="Times New Roman" w:hAnsi="Arial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9"/>
    <w:rsid w:val="000C7AA3"/>
    <w:rPr>
      <w:rFonts w:ascii="Times New Roman" w:eastAsia="Times New Roman" w:hAnsi="Times New Roman" w:cs="Times New Roman"/>
      <w:b/>
      <w:bCs/>
    </w:rPr>
  </w:style>
  <w:style w:type="character" w:customStyle="1" w:styleId="40">
    <w:name w:val="Заголовок 4 Знак"/>
    <w:basedOn w:val="a0"/>
    <w:link w:val="4"/>
    <w:uiPriority w:val="99"/>
    <w:rsid w:val="000C7AA3"/>
    <w:rPr>
      <w:rFonts w:ascii="Times New Roman" w:eastAsia="Times New Roman" w:hAnsi="Times New Roman" w:cs="Times New Roman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0C7AA3"/>
    <w:rPr>
      <w:rFonts w:ascii="Calibri" w:eastAsia="Times New Roman" w:hAnsi="Calibri" w:cs="Times New Roman"/>
      <w:b/>
      <w:bCs/>
      <w:kern w:val="3"/>
      <w:lang w:val="ru-RU" w:eastAsia="zh-CN"/>
    </w:rPr>
  </w:style>
  <w:style w:type="paragraph" w:customStyle="1" w:styleId="Standard">
    <w:name w:val="Standard"/>
    <w:rsid w:val="000C7AA3"/>
    <w:pPr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ru-RU" w:eastAsia="zh-CN"/>
    </w:rPr>
  </w:style>
  <w:style w:type="paragraph" w:customStyle="1" w:styleId="Text">
    <w:name w:val="Text"/>
    <w:basedOn w:val="Standard"/>
    <w:rsid w:val="000C7AA3"/>
    <w:rPr>
      <w:rFonts w:ascii="Courier New" w:hAnsi="Courier New" w:cs="Courier New"/>
      <w:sz w:val="20"/>
    </w:rPr>
  </w:style>
  <w:style w:type="paragraph" w:styleId="31">
    <w:name w:val="Body Text 3"/>
    <w:basedOn w:val="Standard"/>
    <w:link w:val="32"/>
    <w:rsid w:val="000C7AA3"/>
    <w:pPr>
      <w:widowControl w:val="0"/>
      <w:jc w:val="center"/>
    </w:pPr>
    <w:rPr>
      <w:rFonts w:eastAsia="HG Mincho Light J"/>
      <w:color w:val="000000"/>
      <w:sz w:val="32"/>
      <w:szCs w:val="20"/>
    </w:rPr>
  </w:style>
  <w:style w:type="character" w:customStyle="1" w:styleId="32">
    <w:name w:val="Основной текст 3 Знак"/>
    <w:basedOn w:val="a0"/>
    <w:link w:val="31"/>
    <w:rsid w:val="000C7AA3"/>
    <w:rPr>
      <w:rFonts w:ascii="Times New Roman" w:eastAsia="HG Mincho Light J" w:hAnsi="Times New Roman" w:cs="Times New Roman"/>
      <w:color w:val="000000"/>
      <w:kern w:val="3"/>
      <w:sz w:val="32"/>
      <w:szCs w:val="20"/>
      <w:lang w:val="ru-RU" w:eastAsia="zh-CN"/>
    </w:rPr>
  </w:style>
  <w:style w:type="paragraph" w:styleId="a9">
    <w:name w:val="Body Text Indent"/>
    <w:basedOn w:val="a"/>
    <w:link w:val="aa"/>
    <w:semiHidden/>
    <w:unhideWhenUsed/>
    <w:rsid w:val="000C7AA3"/>
    <w:pPr>
      <w:suppressAutoHyphens/>
      <w:autoSpaceDN w:val="0"/>
      <w:spacing w:after="120" w:line="360" w:lineRule="auto"/>
      <w:ind w:left="283"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a">
    <w:name w:val="Основной текст с отступом Знак"/>
    <w:basedOn w:val="a0"/>
    <w:link w:val="a9"/>
    <w:semiHidden/>
    <w:rsid w:val="000C7AA3"/>
    <w:rPr>
      <w:rFonts w:ascii="Times New Roman" w:eastAsia="Times New Roman" w:hAnsi="Times New Roman" w:cs="Times New Roman"/>
      <w:kern w:val="3"/>
      <w:sz w:val="28"/>
      <w:szCs w:val="20"/>
      <w:lang w:val="ru-RU" w:eastAsia="zh-CN"/>
    </w:rPr>
  </w:style>
  <w:style w:type="character" w:customStyle="1" w:styleId="ab">
    <w:name w:val="малые_прописные"/>
    <w:qFormat/>
    <w:rsid w:val="000C7AA3"/>
    <w:rPr>
      <w:smallCaps/>
    </w:rPr>
  </w:style>
  <w:style w:type="paragraph" w:customStyle="1" w:styleId="ac">
    <w:name w:val="ВыходныеДанные"/>
    <w:basedOn w:val="a"/>
    <w:qFormat/>
    <w:rsid w:val="000C7AA3"/>
    <w:pPr>
      <w:spacing w:after="0" w:line="240" w:lineRule="auto"/>
      <w:ind w:left="1418" w:hanging="1418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d">
    <w:name w:val="Body Text"/>
    <w:basedOn w:val="a"/>
    <w:link w:val="ae"/>
    <w:uiPriority w:val="99"/>
    <w:qFormat/>
    <w:rsid w:val="000C7AA3"/>
    <w:pPr>
      <w:suppressAutoHyphens/>
      <w:autoSpaceDN w:val="0"/>
      <w:spacing w:after="12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character" w:customStyle="1" w:styleId="ae">
    <w:name w:val="Основной текст Знак"/>
    <w:basedOn w:val="a0"/>
    <w:link w:val="ad"/>
    <w:uiPriority w:val="99"/>
    <w:rsid w:val="000C7AA3"/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paragraph" w:customStyle="1" w:styleId="Heading1">
    <w:name w:val="Heading 1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0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Heading2">
    <w:name w:val="Heading 2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1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Heading3">
    <w:name w:val="Heading 3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customStyle="1" w:styleId="Heading4">
    <w:name w:val="Heading 4"/>
    <w:basedOn w:val="a"/>
    <w:rsid w:val="000C7AA3"/>
    <w:pPr>
      <w:widowControl w:val="0"/>
      <w:autoSpaceDE w:val="0"/>
      <w:autoSpaceDN w:val="0"/>
      <w:adjustRightInd w:val="0"/>
      <w:spacing w:after="0" w:line="240" w:lineRule="auto"/>
      <w:ind w:left="112"/>
      <w:outlineLvl w:val="3"/>
    </w:pPr>
    <w:rPr>
      <w:rFonts w:ascii="Times New Roman" w:eastAsia="Times New Roman" w:hAnsi="Times New Roman" w:cs="Times New Roman"/>
      <w:b/>
      <w:bCs/>
      <w:i/>
      <w:iCs/>
      <w:lang w:val="ru-RU" w:eastAsia="ru-RU"/>
    </w:rPr>
  </w:style>
  <w:style w:type="paragraph" w:customStyle="1" w:styleId="11">
    <w:name w:val="Абзац списка1"/>
    <w:basedOn w:val="a"/>
    <w:uiPriority w:val="1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Paragraph">
    <w:name w:val="Table Paragraph"/>
    <w:basedOn w:val="a"/>
    <w:uiPriority w:val="1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Hyperlink"/>
    <w:rsid w:val="000C7AA3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0C7A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1">
    <w:name w:val="ОбычныйБезОтступа"/>
    <w:basedOn w:val="a"/>
    <w:rsid w:val="000C7AA3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af2">
    <w:name w:val="Normal (Web)"/>
    <w:basedOn w:val="a"/>
    <w:uiPriority w:val="99"/>
    <w:unhideWhenUsed/>
    <w:rsid w:val="00E1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12738</Words>
  <Characters>7262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3</cp:revision>
  <dcterms:created xsi:type="dcterms:W3CDTF">2020-12-01T20:38:00Z</dcterms:created>
  <dcterms:modified xsi:type="dcterms:W3CDTF">2020-12-01T20:54:00Z</dcterms:modified>
</cp:coreProperties>
</file>