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F1" w:rsidRPr="008B3419" w:rsidRDefault="000C7A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41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Лабораторна робота №</w:t>
      </w:r>
      <w:r w:rsidR="0039003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12</w:t>
      </w:r>
      <w:r w:rsidRPr="008B341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Якість програмного забезпечення</w:t>
      </w:r>
      <w:r w:rsidR="00312999" w:rsidRPr="008B341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12999" w:rsidRPr="008B3419">
        <w:rPr>
          <w:b/>
          <w:spacing w:val="-1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Аналіз</w:t>
      </w:r>
      <w:r w:rsidR="00312999" w:rsidRPr="008B3419">
        <w:rPr>
          <w:rFonts w:ascii="Times New Roman" w:hAnsi="Times New Roman" w:cs="Times New Roman"/>
          <w:b/>
          <w:spacing w:val="-5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вимог</w:t>
      </w:r>
      <w:r w:rsidR="00312999" w:rsidRPr="008B3419">
        <w:rPr>
          <w:rFonts w:ascii="Times New Roman" w:hAnsi="Times New Roman" w:cs="Times New Roman"/>
          <w:b/>
          <w:spacing w:val="-6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замовника</w:t>
      </w:r>
      <w:r w:rsidR="00312999" w:rsidRPr="008B3419"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до</w:t>
      </w:r>
      <w:r w:rsidR="00312999" w:rsidRPr="008B341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програмного</w:t>
      </w:r>
      <w:r w:rsidR="00312999" w:rsidRPr="008B341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 xml:space="preserve"> </w:t>
      </w:r>
      <w:r w:rsidR="00312999" w:rsidRPr="008B3419"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  <w:t>продукту</w:t>
      </w:r>
    </w:p>
    <w:p w:rsidR="000C7AA3" w:rsidRPr="008B3419" w:rsidRDefault="000C7AA3" w:rsidP="003129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b/>
          <w:spacing w:val="-60"/>
          <w:sz w:val="24"/>
          <w:szCs w:val="24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Мет</w:t>
      </w:r>
      <w:r w:rsidRPr="008B3419">
        <w:rPr>
          <w:rFonts w:ascii="Times New Roman" w:hAnsi="Times New Roman" w:cs="Times New Roman"/>
          <w:b/>
          <w:spacing w:val="-59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а роботи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Визначення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існуючих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проблем </w:t>
      </w:r>
      <w:r w:rsidRPr="008B3419">
        <w:rPr>
          <w:szCs w:val="28"/>
          <w:lang w:val="uk-UA"/>
        </w:rPr>
        <w:t xml:space="preserve">та </w:t>
      </w:r>
      <w:r w:rsidRPr="008B3419">
        <w:rPr>
          <w:spacing w:val="-1"/>
          <w:szCs w:val="28"/>
          <w:lang w:val="uk-UA"/>
        </w:rPr>
        <w:t>обмежень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 </w:t>
      </w:r>
      <w:r w:rsidRPr="008B3419">
        <w:rPr>
          <w:spacing w:val="-1"/>
          <w:szCs w:val="28"/>
          <w:lang w:val="uk-UA"/>
        </w:rPr>
        <w:t>програмному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(ПП)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Розробка</w:t>
      </w:r>
      <w:r w:rsidRPr="008B3419">
        <w:rPr>
          <w:spacing w:val="-1"/>
          <w:szCs w:val="28"/>
          <w:lang w:val="uk-UA"/>
        </w:rPr>
        <w:t xml:space="preserve"> варіантів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zCs w:val="28"/>
          <w:lang w:val="uk-UA"/>
        </w:rPr>
        <w:t xml:space="preserve"> ПП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Формування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замовника </w:t>
      </w:r>
      <w:r w:rsidRPr="008B3419">
        <w:rPr>
          <w:szCs w:val="28"/>
          <w:lang w:val="uk-UA"/>
        </w:rPr>
        <w:t>на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розробку</w:t>
      </w:r>
      <w:r w:rsidRPr="008B3419">
        <w:rPr>
          <w:spacing w:val="-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(модернізацію)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ПП</w:t>
      </w:r>
    </w:p>
    <w:p w:rsidR="00407EC4" w:rsidRPr="008B3419" w:rsidRDefault="00407EC4" w:rsidP="00407EC4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Порядок</w:t>
      </w:r>
      <w:r w:rsidRPr="008B3419">
        <w:rPr>
          <w:rFonts w:ascii="Times New Roman" w:hAnsi="Times New Roman"/>
          <w:b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виконання</w:t>
      </w:r>
      <w:r w:rsidRPr="008B3419">
        <w:rPr>
          <w:rFonts w:ascii="Times New Roman" w:hAnsi="Times New Roman"/>
          <w:b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2"/>
          <w:sz w:val="28"/>
          <w:szCs w:val="28"/>
          <w:lang w:val="uk-UA"/>
        </w:rPr>
        <w:t>роботи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Опрацювати теоретичний матеріал до лабораторної роботи.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lang w:val="uk-UA"/>
        </w:rPr>
        <w:t>Для теми, що визначена на попередніх лабораторних (власн</w:t>
      </w:r>
      <w:r w:rsidR="00E165C1" w:rsidRPr="008B3419">
        <w:rPr>
          <w:lang w:val="uk-UA"/>
        </w:rPr>
        <w:t>ий</w:t>
      </w:r>
      <w:r w:rsidRPr="008B3419">
        <w:rPr>
          <w:lang w:val="uk-UA"/>
        </w:rPr>
        <w:t xml:space="preserve"> </w:t>
      </w:r>
      <w:r w:rsidR="00E165C1" w:rsidRPr="008B3419">
        <w:rPr>
          <w:lang w:val="uk-UA"/>
        </w:rPr>
        <w:t>проект</w:t>
      </w:r>
      <w:r w:rsidRPr="008B3419">
        <w:rPr>
          <w:lang w:val="uk-UA"/>
        </w:rPr>
        <w:t>)</w:t>
      </w:r>
      <w:r w:rsidR="006D7DA8" w:rsidRPr="008B3419">
        <w:rPr>
          <w:lang w:val="uk-UA"/>
        </w:rPr>
        <w:t>,</w:t>
      </w:r>
      <w:r w:rsidRPr="008B3419">
        <w:rPr>
          <w:lang w:val="uk-UA"/>
        </w:rPr>
        <w:t xml:space="preserve"> </w:t>
      </w:r>
      <w:r w:rsidR="006D7DA8" w:rsidRPr="008B3419">
        <w:rPr>
          <w:szCs w:val="28"/>
          <w:lang w:val="uk-UA"/>
        </w:rPr>
        <w:t>з</w:t>
      </w:r>
      <w:r w:rsidRPr="008B3419">
        <w:rPr>
          <w:szCs w:val="28"/>
          <w:lang w:val="uk-UA"/>
        </w:rPr>
        <w:t xml:space="preserve">гідно </w:t>
      </w:r>
      <w:r w:rsidRPr="008B3419">
        <w:rPr>
          <w:spacing w:val="-1"/>
          <w:szCs w:val="28"/>
          <w:lang w:val="uk-UA"/>
        </w:rPr>
        <w:t>методичних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вказівок </w:t>
      </w:r>
      <w:r w:rsidRPr="008B3419">
        <w:rPr>
          <w:spacing w:val="-1"/>
          <w:szCs w:val="28"/>
          <w:lang w:val="uk-UA"/>
        </w:rPr>
        <w:t>інструкції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повести попередній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проблем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-1"/>
          <w:szCs w:val="28"/>
          <w:lang w:val="uk-UA"/>
        </w:rPr>
        <w:t>обмежень.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Розробити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схеми</w:t>
      </w:r>
      <w:r w:rsidRPr="008B3419">
        <w:rPr>
          <w:szCs w:val="28"/>
          <w:lang w:val="uk-UA"/>
        </w:rPr>
        <w:t xml:space="preserve"> для </w:t>
      </w:r>
      <w:r w:rsidRPr="008B3419">
        <w:rPr>
          <w:spacing w:val="-1"/>
          <w:szCs w:val="28"/>
          <w:lang w:val="uk-UA"/>
        </w:rPr>
        <w:t>основних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варіантів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Сформувати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власний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варіант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документу «Вимоги</w:t>
      </w:r>
      <w:r w:rsidRPr="008B3419">
        <w:rPr>
          <w:szCs w:val="28"/>
          <w:lang w:val="uk-UA"/>
        </w:rPr>
        <w:t xml:space="preserve"> до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засобу» (Software Requirements Specification, SRS).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Оформити 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захистити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лабораторну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роботу.</w:t>
      </w:r>
    </w:p>
    <w:p w:rsidR="00E165C1" w:rsidRPr="008B3419" w:rsidRDefault="00E165C1" w:rsidP="00E165C1">
      <w:pPr>
        <w:pStyle w:val="af2"/>
        <w:numPr>
          <w:ilvl w:val="0"/>
          <w:numId w:val="19"/>
        </w:numPr>
        <w:spacing w:before="0" w:beforeAutospacing="0" w:after="0" w:afterAutospacing="0"/>
        <w:jc w:val="both"/>
        <w:rPr>
          <w:sz w:val="28"/>
          <w:szCs w:val="28"/>
        </w:rPr>
      </w:pPr>
      <w:r w:rsidRPr="008B3419">
        <w:rPr>
          <w:rStyle w:val="af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8B3419">
          <w:rPr>
            <w:rStyle w:val="af"/>
            <w:b/>
            <w:color w:val="auto"/>
            <w:sz w:val="28"/>
            <w:szCs w:val="28"/>
            <w:u w:val="none"/>
          </w:rPr>
          <w:t>t.i.lumpova@gmail.com</w:t>
        </w:r>
      </w:hyperlink>
    </w:p>
    <w:p w:rsidR="00E165C1" w:rsidRPr="008B3419" w:rsidRDefault="00E165C1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E165C1" w:rsidRPr="008B3419" w:rsidRDefault="00E165C1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KPZ&lt;Номер групи&gt;&lt;Номер лекції / практичної / лабораторної [літера позначення типу роботи L – лекція, R – лабораторна]&lt;</w:t>
      </w:r>
      <w:r w:rsidRPr="008B341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KPZ4101R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E165C1" w:rsidRPr="008B3419" w:rsidRDefault="00E165C1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E165C1" w:rsidRPr="008B3419" w:rsidRDefault="00E165C1" w:rsidP="00E165C1">
      <w:pPr>
        <w:pStyle w:val="af2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8B3419">
        <w:rPr>
          <w:b/>
          <w:sz w:val="28"/>
          <w:szCs w:val="28"/>
        </w:rPr>
        <w:t>Строк виконання цієї роботи</w:t>
      </w:r>
      <w:r w:rsidRPr="008B3419">
        <w:rPr>
          <w:b/>
          <w:sz w:val="28"/>
          <w:szCs w:val="28"/>
        </w:rPr>
        <w:tab/>
        <w:t xml:space="preserve">ІПЗ-41  </w:t>
      </w:r>
      <w:r w:rsidR="00934A19">
        <w:rPr>
          <w:b/>
          <w:color w:val="FF0000"/>
          <w:sz w:val="28"/>
          <w:szCs w:val="28"/>
        </w:rPr>
        <w:t>01</w:t>
      </w:r>
      <w:r w:rsidR="00FB61F6" w:rsidRPr="00FB61F6">
        <w:rPr>
          <w:b/>
          <w:color w:val="FF0000"/>
          <w:sz w:val="28"/>
          <w:szCs w:val="28"/>
        </w:rPr>
        <w:t>.</w:t>
      </w:r>
      <w:r w:rsidR="00934A19">
        <w:rPr>
          <w:b/>
          <w:color w:val="FF0000"/>
          <w:sz w:val="28"/>
          <w:szCs w:val="28"/>
        </w:rPr>
        <w:t>12</w:t>
      </w:r>
      <w:r w:rsidR="00FB61F6" w:rsidRPr="00FB61F6">
        <w:rPr>
          <w:b/>
          <w:color w:val="FF0000"/>
          <w:sz w:val="28"/>
          <w:szCs w:val="28"/>
        </w:rPr>
        <w:t>.2022</w:t>
      </w:r>
    </w:p>
    <w:p w:rsidR="00E165C1" w:rsidRPr="008B3419" w:rsidRDefault="00E165C1" w:rsidP="00E165C1">
      <w:pPr>
        <w:pStyle w:val="af2"/>
        <w:spacing w:before="0" w:beforeAutospacing="0" w:after="0" w:afterAutospacing="0"/>
        <w:ind w:left="3900" w:firstLine="420"/>
        <w:jc w:val="both"/>
        <w:rPr>
          <w:sz w:val="28"/>
          <w:szCs w:val="28"/>
        </w:rPr>
      </w:pPr>
    </w:p>
    <w:p w:rsidR="00E165C1" w:rsidRPr="008B3419" w:rsidRDefault="00E165C1" w:rsidP="00407EC4">
      <w:pPr>
        <w:pStyle w:val="2"/>
        <w:ind w:left="0"/>
        <w:jc w:val="center"/>
        <w:rPr>
          <w:rFonts w:ascii="Times New Roman" w:hAnsi="Times New Roman"/>
          <w:b/>
          <w:spacing w:val="-1"/>
          <w:sz w:val="28"/>
          <w:szCs w:val="28"/>
          <w:lang w:val="uk-UA"/>
        </w:rPr>
      </w:pPr>
    </w:p>
    <w:p w:rsidR="00407EC4" w:rsidRPr="008B3419" w:rsidRDefault="00407EC4" w:rsidP="00407EC4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Контрольні</w:t>
      </w:r>
      <w:r w:rsidRPr="008B3419">
        <w:rPr>
          <w:rFonts w:ascii="Times New Roman" w:hAnsi="Times New Roman"/>
          <w:b/>
          <w:spacing w:val="9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питання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Назвіть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життєвого</w:t>
      </w:r>
      <w:r w:rsidRPr="008B3419">
        <w:rPr>
          <w:szCs w:val="28"/>
          <w:lang w:val="uk-UA"/>
        </w:rPr>
        <w:t xml:space="preserve"> циклу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засобу.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З </w:t>
      </w:r>
      <w:r w:rsidRPr="008B3419">
        <w:rPr>
          <w:spacing w:val="-1"/>
          <w:szCs w:val="28"/>
          <w:lang w:val="uk-UA"/>
        </w:rPr>
        <w:t>яких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етапів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складається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замовника?</w:t>
      </w:r>
    </w:p>
    <w:p w:rsidR="00407EC4" w:rsidRPr="008B341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Що </w:t>
      </w:r>
      <w:r w:rsidRPr="008B3419">
        <w:rPr>
          <w:spacing w:val="-1"/>
          <w:szCs w:val="28"/>
          <w:lang w:val="uk-UA"/>
        </w:rPr>
        <w:t>таке варіанти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засобу?</w:t>
      </w:r>
    </w:p>
    <w:p w:rsidR="00E165C1" w:rsidRPr="008B3419" w:rsidRDefault="00E165C1" w:rsidP="00407E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7EC4" w:rsidRPr="008B3419" w:rsidRDefault="00407EC4" w:rsidP="00407E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0C7AA3" w:rsidRPr="008B3419" w:rsidRDefault="000C7AA3" w:rsidP="00312999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Стадії</w:t>
      </w:r>
      <w:r w:rsidRPr="008B341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2"/>
          <w:sz w:val="28"/>
          <w:szCs w:val="28"/>
          <w:lang w:val="uk-UA"/>
        </w:rPr>
        <w:t>життєвого</w:t>
      </w:r>
      <w:r w:rsidRPr="008B3419">
        <w:rPr>
          <w:rFonts w:ascii="Times New Roman" w:hAnsi="Times New Roman"/>
          <w:b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циклу</w:t>
      </w:r>
      <w:r w:rsidRPr="008B341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sz w:val="28"/>
          <w:szCs w:val="28"/>
          <w:lang w:val="uk-UA"/>
        </w:rPr>
        <w:t>розробки</w:t>
      </w:r>
      <w:r w:rsidRPr="008B341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b/>
          <w:spacing w:val="-2"/>
          <w:sz w:val="28"/>
          <w:szCs w:val="28"/>
          <w:lang w:val="uk-UA"/>
        </w:rPr>
        <w:t>програм</w:t>
      </w:r>
    </w:p>
    <w:p w:rsidR="000C7AA3" w:rsidRPr="008B341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8B3419">
        <w:rPr>
          <w:szCs w:val="28"/>
          <w:lang w:val="uk-UA"/>
        </w:rPr>
        <w:t>ЖЦ</w:t>
      </w:r>
      <w:r w:rsidR="00F93BC6" w:rsidRPr="008B3419">
        <w:rPr>
          <w:szCs w:val="28"/>
          <w:lang w:val="uk-UA"/>
        </w:rPr>
        <w:t xml:space="preserve"> розробки програм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сильно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відрізнятися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керівника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керівника </w:t>
      </w:r>
      <w:r w:rsidRPr="008B3419">
        <w:rPr>
          <w:spacing w:val="-2"/>
          <w:szCs w:val="28"/>
          <w:lang w:val="uk-UA"/>
        </w:rPr>
        <w:t>проекту.</w:t>
      </w:r>
      <w:r w:rsidRPr="008B3419">
        <w:rPr>
          <w:szCs w:val="28"/>
          <w:lang w:val="uk-UA"/>
        </w:rPr>
        <w:t xml:space="preserve"> Проте, </w:t>
      </w:r>
      <w:r w:rsidRPr="008B3419">
        <w:rPr>
          <w:spacing w:val="-1"/>
          <w:szCs w:val="28"/>
          <w:lang w:val="uk-UA"/>
        </w:rPr>
        <w:t>зазвичай</w:t>
      </w:r>
      <w:r w:rsidRPr="008B3419">
        <w:rPr>
          <w:szCs w:val="28"/>
          <w:lang w:val="uk-UA"/>
        </w:rPr>
        <w:t xml:space="preserve"> він </w:t>
      </w:r>
      <w:r w:rsidRPr="008B3419">
        <w:rPr>
          <w:spacing w:val="-1"/>
          <w:szCs w:val="28"/>
          <w:lang w:val="uk-UA"/>
        </w:rPr>
        <w:t>складається</w:t>
      </w:r>
      <w:r w:rsidRPr="008B3419">
        <w:rPr>
          <w:szCs w:val="28"/>
          <w:lang w:val="uk-UA"/>
        </w:rPr>
        <w:t xml:space="preserve"> з </w:t>
      </w:r>
      <w:r w:rsidRPr="008B3419">
        <w:rPr>
          <w:spacing w:val="-1"/>
          <w:szCs w:val="28"/>
          <w:lang w:val="uk-UA"/>
        </w:rPr>
        <w:t>наступних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стадій: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 xml:space="preserve">Побудова </w:t>
      </w:r>
      <w:r w:rsidRPr="008B3419">
        <w:rPr>
          <w:szCs w:val="28"/>
          <w:lang w:val="uk-UA"/>
        </w:rPr>
        <w:t>життєвого циклу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Попередній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побажань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Уточнення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функціональних характеристик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(технічного </w:t>
      </w:r>
      <w:r w:rsidRPr="008B3419">
        <w:rPr>
          <w:spacing w:val="-1"/>
          <w:szCs w:val="28"/>
          <w:lang w:val="uk-UA"/>
        </w:rPr>
        <w:t>завдання)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Реалізація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Системне тестування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Постpеалізаційна модифікація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(доведення)</w:t>
      </w:r>
    </w:p>
    <w:p w:rsidR="000C7AA3" w:rsidRPr="008B341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Супровід</w:t>
      </w:r>
    </w:p>
    <w:p w:rsidR="000C7AA3" w:rsidRPr="008B3419" w:rsidRDefault="000C7AA3" w:rsidP="00407EC4">
      <w:pPr>
        <w:pStyle w:val="1"/>
        <w:ind w:left="0"/>
        <w:jc w:val="center"/>
        <w:rPr>
          <w:rFonts w:ascii="Times New Roman" w:hAnsi="Times New Roman"/>
          <w:b/>
          <w:bCs/>
          <w:lang w:val="uk-UA"/>
        </w:rPr>
      </w:pPr>
      <w:r w:rsidRPr="008B3419">
        <w:rPr>
          <w:rFonts w:ascii="Times New Roman" w:hAnsi="Times New Roman"/>
          <w:b/>
          <w:lang w:val="uk-UA"/>
        </w:rPr>
        <w:lastRenderedPageBreak/>
        <w:t>Попередній</w:t>
      </w:r>
      <w:r w:rsidRPr="008B3419">
        <w:rPr>
          <w:rFonts w:ascii="Times New Roman" w:hAnsi="Times New Roman"/>
          <w:b/>
          <w:spacing w:val="-9"/>
          <w:lang w:val="uk-UA"/>
        </w:rPr>
        <w:t xml:space="preserve"> </w:t>
      </w:r>
      <w:r w:rsidRPr="008B3419">
        <w:rPr>
          <w:rFonts w:ascii="Times New Roman" w:hAnsi="Times New Roman"/>
          <w:b/>
          <w:lang w:val="uk-UA"/>
        </w:rPr>
        <w:t>аналіз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Дуже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важливим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етапом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попередній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аналіз.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Розробники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ПЗ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упевнені,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що </w:t>
      </w:r>
      <w:r w:rsidRPr="008B3419">
        <w:rPr>
          <w:spacing w:val="-1"/>
          <w:szCs w:val="28"/>
          <w:lang w:val="uk-UA"/>
        </w:rPr>
        <w:t>мають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zCs w:val="28"/>
          <w:lang w:val="uk-UA"/>
        </w:rPr>
        <w:t xml:space="preserve"> про </w:t>
      </w:r>
      <w:r w:rsidRPr="008B3419">
        <w:rPr>
          <w:spacing w:val="-1"/>
          <w:szCs w:val="28"/>
          <w:lang w:val="uk-UA"/>
        </w:rPr>
        <w:t>клієнта,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перш</w:t>
      </w:r>
      <w:r w:rsidRPr="008B3419">
        <w:rPr>
          <w:szCs w:val="28"/>
          <w:lang w:val="uk-UA"/>
        </w:rPr>
        <w:t xml:space="preserve"> ніж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розпочати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z w:val="28"/>
          <w:szCs w:val="28"/>
          <w:lang w:val="uk-UA"/>
        </w:rPr>
        <w:t>Що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система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повинна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робити?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5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Чи </w:t>
      </w:r>
      <w:r w:rsidRPr="008B3419">
        <w:rPr>
          <w:spacing w:val="-1"/>
          <w:szCs w:val="28"/>
          <w:lang w:val="uk-UA"/>
        </w:rPr>
        <w:t>була чітко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сформульована мета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zCs w:val="28"/>
          <w:lang w:val="uk-UA"/>
        </w:rPr>
        <w:t xml:space="preserve"> системи?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5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Чи </w:t>
      </w:r>
      <w:r w:rsidRPr="008B3419">
        <w:rPr>
          <w:spacing w:val="-1"/>
          <w:szCs w:val="28"/>
          <w:lang w:val="uk-UA"/>
        </w:rPr>
        <w:t>знає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користувач,</w:t>
      </w:r>
      <w:r w:rsidRPr="008B3419">
        <w:rPr>
          <w:szCs w:val="28"/>
          <w:lang w:val="uk-UA"/>
        </w:rPr>
        <w:t xml:space="preserve"> що </w:t>
      </w:r>
      <w:r w:rsidRPr="008B3419">
        <w:rPr>
          <w:spacing w:val="-1"/>
          <w:szCs w:val="28"/>
          <w:lang w:val="uk-UA"/>
        </w:rPr>
        <w:t>система дійсно</w:t>
      </w:r>
      <w:r w:rsidRPr="008B3419">
        <w:rPr>
          <w:szCs w:val="28"/>
          <w:lang w:val="uk-UA"/>
        </w:rPr>
        <w:t xml:space="preserve"> повинна</w:t>
      </w:r>
      <w:r w:rsidRPr="008B3419">
        <w:rPr>
          <w:spacing w:val="-1"/>
          <w:szCs w:val="28"/>
          <w:lang w:val="uk-UA"/>
        </w:rPr>
        <w:t xml:space="preserve"> робити?</w:t>
      </w:r>
    </w:p>
    <w:p w:rsidR="000C7AA3" w:rsidRPr="008B3419" w:rsidRDefault="000C7AA3" w:rsidP="00312999">
      <w:pPr>
        <w:pStyle w:val="ad"/>
        <w:spacing w:after="0" w:line="240" w:lineRule="auto"/>
        <w:ind w:firstLine="0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Дуже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знайти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дійсну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мету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ПЗ,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щоб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мати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визначити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межі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0"/>
        <w:rPr>
          <w:szCs w:val="28"/>
          <w:lang w:val="uk-UA"/>
        </w:rPr>
      </w:pPr>
      <w:r w:rsidRPr="008B3419">
        <w:rPr>
          <w:szCs w:val="28"/>
          <w:lang w:val="uk-UA"/>
        </w:rPr>
        <w:t>Це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зробити настільки</w:t>
      </w:r>
      <w:r w:rsidRPr="008B3419">
        <w:rPr>
          <w:szCs w:val="28"/>
          <w:lang w:val="uk-UA"/>
        </w:rPr>
        <w:t xml:space="preserve"> швидко, </w:t>
      </w:r>
      <w:r w:rsidRPr="008B3419">
        <w:rPr>
          <w:spacing w:val="-1"/>
          <w:szCs w:val="28"/>
          <w:lang w:val="uk-UA"/>
        </w:rPr>
        <w:t>наскільки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-1"/>
          <w:szCs w:val="28"/>
          <w:lang w:val="uk-UA"/>
        </w:rPr>
        <w:t xml:space="preserve"> можливо.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Моделі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даних</w:t>
      </w:r>
      <w:r w:rsidRPr="008B341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словники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Важливо,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щоб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дані,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що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обробляються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були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виділені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визначені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поняттях,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доступних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як </w:t>
      </w:r>
      <w:r w:rsidRPr="008B3419">
        <w:rPr>
          <w:spacing w:val="-1"/>
          <w:szCs w:val="28"/>
          <w:lang w:val="uk-UA"/>
        </w:rPr>
        <w:t>кінцевим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трапляється,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що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заздалегідь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існує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ніякої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моделі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даних,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проектувальник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створити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словник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модель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самостійно,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потім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повернутися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обговорити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ним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розроблену</w:t>
      </w:r>
      <w:r w:rsidRPr="008B3419">
        <w:rPr>
          <w:spacing w:val="-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схему,</w:t>
      </w:r>
      <w:r w:rsidRPr="008B3419">
        <w:rPr>
          <w:szCs w:val="28"/>
          <w:lang w:val="uk-UA"/>
        </w:rPr>
        <w:t xml:space="preserve"> щоб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зрозумів</w:t>
      </w:r>
      <w:r w:rsidRPr="008B3419">
        <w:rPr>
          <w:szCs w:val="28"/>
          <w:lang w:val="uk-UA"/>
        </w:rPr>
        <w:t xml:space="preserve"> її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затвердив.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Вихідні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форми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При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попередньому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опитуванні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зробити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ескізи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вихідних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форм,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оскільки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додаткове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нарощування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словника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баз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для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певних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Безпека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управління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Перш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ніж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розробку,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кінцевий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визначити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необхідність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безпеки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даних.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безпеки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повинне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розглядатися на</w:t>
      </w:r>
      <w:r w:rsidRPr="008B3419">
        <w:rPr>
          <w:spacing w:val="-1"/>
          <w:szCs w:val="28"/>
          <w:lang w:val="uk-UA"/>
        </w:rPr>
        <w:t xml:space="preserve"> якнайраніших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стадіях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Платформа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оточення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Hа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якій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платформі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платформах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функціонуватиме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програмне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забезпечення?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Важливо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оцінити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оточення,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якому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працюватиме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система.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Клієнти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витрачають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великі</w:t>
      </w:r>
      <w:r w:rsidRPr="008B3419">
        <w:rPr>
          <w:spacing w:val="41"/>
          <w:szCs w:val="28"/>
          <w:lang w:val="uk-UA"/>
        </w:rPr>
        <w:t xml:space="preserve"> </w:t>
      </w:r>
      <w:r w:rsidR="0088000D" w:rsidRPr="008B3419">
        <w:rPr>
          <w:spacing w:val="-1"/>
          <w:szCs w:val="28"/>
          <w:lang w:val="uk-UA"/>
        </w:rPr>
        <w:t>кошти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придбання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апаратних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засобів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звертаються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системи.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потрібно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всі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Мережеві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апаратні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програмні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ресурси;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Типи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наявних комп'ютерів;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Існуючі</w:t>
      </w:r>
      <w:r w:rsidRPr="008B3419">
        <w:rPr>
          <w:szCs w:val="28"/>
          <w:lang w:val="uk-UA"/>
        </w:rPr>
        <w:t xml:space="preserve"> операційній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Типи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принтерів,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моніторів,</w:t>
      </w:r>
      <w:r w:rsidRPr="008B3419">
        <w:rPr>
          <w:szCs w:val="28"/>
          <w:lang w:val="uk-UA"/>
        </w:rPr>
        <w:t xml:space="preserve"> дисководів;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Інші</w:t>
      </w:r>
      <w:r w:rsidRPr="008B3419">
        <w:rPr>
          <w:szCs w:val="28"/>
          <w:lang w:val="uk-UA"/>
        </w:rPr>
        <w:t xml:space="preserve"> периферійні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пристрої.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Варіанти</w:t>
      </w:r>
      <w:r w:rsidRPr="008B3419">
        <w:rPr>
          <w:rFonts w:ascii="Times New Roman" w:hAnsi="Times New Roman"/>
          <w:spacing w:val="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використання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Залежно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ПЗ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його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цілей,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детальніше.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знати,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пріоритетом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кінцевого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вимагають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максимальної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уваги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зовнішнього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оформлення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особливостей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експлуатації,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інші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максимальної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швидкості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зручності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максимально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спрощеному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зовнішньому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вигляді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Швидкість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знижується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засобів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обмеження</w:t>
      </w:r>
      <w:r w:rsidRPr="008B3419">
        <w:rPr>
          <w:szCs w:val="28"/>
          <w:lang w:val="uk-UA"/>
        </w:rPr>
        <w:t xml:space="preserve"> доступу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 захисту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інформації.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Упевніться,</w:t>
      </w:r>
      <w:r w:rsidRPr="008B3419">
        <w:rPr>
          <w:szCs w:val="28"/>
          <w:lang w:val="uk-UA"/>
        </w:rPr>
        <w:t xml:space="preserve"> що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розуміють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значення: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Швидкості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Безпеки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t>Зовнішньої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привабливості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Простоти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zCs w:val="28"/>
          <w:lang w:val="uk-UA"/>
        </w:rPr>
        <w:lastRenderedPageBreak/>
        <w:t>Розміру</w:t>
      </w:r>
      <w:r w:rsidRPr="008B3419">
        <w:rPr>
          <w:spacing w:val="-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-1"/>
          <w:szCs w:val="28"/>
          <w:lang w:val="uk-UA"/>
        </w:rPr>
        <w:t>способу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організації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z w:val="28"/>
          <w:szCs w:val="28"/>
          <w:lang w:val="uk-UA"/>
        </w:rPr>
        <w:t>Хто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використовуватиме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дану</w:t>
      </w:r>
      <w:r w:rsidRPr="008B3419">
        <w:rPr>
          <w:rFonts w:ascii="Times New Roman" w:hAnsi="Times New Roman"/>
          <w:spacing w:val="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систему?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поняття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"хто"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значно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важливіше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поняття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"що".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Хороше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категорій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дати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важливу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стартову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початку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постійно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вивчати,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хочуть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кінцеві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ПЗ.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Різні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типи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мати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різні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описані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враховані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</w:t>
      </w:r>
      <w:r w:rsidRPr="008B3419">
        <w:rPr>
          <w:spacing w:val="7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забезпечення.</w:t>
      </w:r>
    </w:p>
    <w:p w:rsidR="000C7AA3" w:rsidRPr="008B341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для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відкритого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ринку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розробляється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програмний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продукт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відкритого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ринку,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розробники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можуть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створити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дуже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грубе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кінцевого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Якщо,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наприклад,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пишеться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яка-небудь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загальна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обліку,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лише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припустити,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потенційний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клієнт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мати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загальне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комп'ютер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нього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необхідність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щось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облікувати.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для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вертикального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ринку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розробляється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підтримки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офісу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агентства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подорожей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екскурсій,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відомо,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що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використовуватимуть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дану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програму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саме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цій</w:t>
      </w:r>
      <w:r w:rsidRPr="008B3419">
        <w:rPr>
          <w:spacing w:val="7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області.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Таким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чином, 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можна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оптимізувати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систему 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обліку 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розрахунків,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зважаючи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 специфіку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конкретного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бізнесу.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Проте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тут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немає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ніякої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інформації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досвід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роботи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обчислювальною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технікою,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рівень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професіоналізму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власному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бізнесі.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для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конкретного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користувача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розробляється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офісна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офісу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"Іванов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сини",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тут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можна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безпосередньо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спілкуватися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з'ясовувати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рівень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пізнання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обчислювальної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техніки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досвід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власному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бізнесі.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можливість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заздалегідь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передбачити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більшість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конфліктних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ситуацій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програмним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продуктом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користувачами.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z w:val="28"/>
          <w:szCs w:val="28"/>
          <w:lang w:val="uk-UA"/>
        </w:rPr>
        <w:t>Що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очікують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кінцеві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користувачі?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Кожна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група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має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різні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очікування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вашої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системи.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Перед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початком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розраховує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кінцевий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користувач.</w:t>
      </w:r>
      <w:r w:rsidRPr="008B3419">
        <w:rPr>
          <w:szCs w:val="28"/>
          <w:lang w:val="uk-UA"/>
        </w:rPr>
        <w:t xml:space="preserve"> Необхідно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звернути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увагу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наступні </w:t>
      </w:r>
      <w:r w:rsidRPr="008B3419">
        <w:rPr>
          <w:spacing w:val="-1"/>
          <w:szCs w:val="28"/>
          <w:lang w:val="uk-UA"/>
        </w:rPr>
        <w:t>аспекти: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Початкове обстеження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складання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Інсталяція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Навчання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Підтримка 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</w:t>
      </w:r>
    </w:p>
    <w:p w:rsidR="000C7AA3" w:rsidRPr="008B341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Супровід</w:t>
      </w:r>
      <w:r w:rsidRPr="008B3419">
        <w:rPr>
          <w:szCs w:val="28"/>
          <w:lang w:val="uk-UA"/>
        </w:rPr>
        <w:t xml:space="preserve"> та</w:t>
      </w:r>
      <w:r w:rsidRPr="008B3419">
        <w:rPr>
          <w:spacing w:val="-1"/>
          <w:szCs w:val="28"/>
          <w:lang w:val="uk-UA"/>
        </w:rPr>
        <w:t xml:space="preserve"> допомога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експлуатації</w:t>
      </w:r>
    </w:p>
    <w:p w:rsidR="000C7AA3" w:rsidRPr="008B341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Резюме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проектувальник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повернутися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рівень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попереднього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упевнитися,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інформація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вами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отримана.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недотриманні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даної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6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ви </w:t>
      </w:r>
      <w:r w:rsidRPr="008B3419">
        <w:rPr>
          <w:spacing w:val="-1"/>
          <w:szCs w:val="28"/>
          <w:lang w:val="uk-UA"/>
        </w:rPr>
        <w:t>можете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значно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уповільнити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реалізацію</w:t>
      </w:r>
      <w:r w:rsidRPr="008B3419">
        <w:rPr>
          <w:szCs w:val="28"/>
          <w:lang w:val="uk-UA"/>
        </w:rPr>
        <w:t xml:space="preserve"> проекту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унаслідок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багатократного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повторного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звернення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уточненням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невірно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трактованих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деталей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необговорених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умов.</w:t>
      </w:r>
    </w:p>
    <w:p w:rsidR="000C7AA3" w:rsidRPr="008B3419" w:rsidRDefault="000C7AA3" w:rsidP="00312999">
      <w:pPr>
        <w:pStyle w:val="1"/>
        <w:ind w:left="0"/>
        <w:jc w:val="center"/>
        <w:rPr>
          <w:rFonts w:ascii="Times New Roman" w:hAnsi="Times New Roman"/>
          <w:b/>
          <w:bCs/>
          <w:lang w:val="uk-UA"/>
        </w:rPr>
      </w:pPr>
      <w:r w:rsidRPr="008B3419">
        <w:rPr>
          <w:rFonts w:ascii="Times New Roman" w:hAnsi="Times New Roman"/>
          <w:b/>
          <w:spacing w:val="-1"/>
          <w:lang w:val="uk-UA"/>
        </w:rPr>
        <w:t>Аналіз</w:t>
      </w:r>
      <w:r w:rsidRPr="008B3419">
        <w:rPr>
          <w:rFonts w:ascii="Times New Roman" w:hAnsi="Times New Roman"/>
          <w:b/>
          <w:spacing w:val="-3"/>
          <w:lang w:val="uk-UA"/>
        </w:rPr>
        <w:t xml:space="preserve"> </w:t>
      </w:r>
      <w:r w:rsidRPr="008B3419">
        <w:rPr>
          <w:rFonts w:ascii="Times New Roman" w:hAnsi="Times New Roman"/>
          <w:b/>
          <w:lang w:val="uk-UA"/>
        </w:rPr>
        <w:t>побажань</w:t>
      </w:r>
      <w:r w:rsidRPr="008B3419">
        <w:rPr>
          <w:rFonts w:ascii="Times New Roman" w:hAnsi="Times New Roman"/>
          <w:b/>
          <w:spacing w:val="-4"/>
          <w:lang w:val="uk-UA"/>
        </w:rPr>
        <w:t xml:space="preserve"> </w:t>
      </w:r>
      <w:r w:rsidRPr="008B3419">
        <w:rPr>
          <w:rFonts w:ascii="Times New Roman" w:hAnsi="Times New Roman"/>
          <w:b/>
          <w:lang w:val="uk-UA"/>
        </w:rPr>
        <w:t>і</w:t>
      </w:r>
      <w:r w:rsidRPr="008B3419">
        <w:rPr>
          <w:rFonts w:ascii="Times New Roman" w:hAnsi="Times New Roman"/>
          <w:b/>
          <w:spacing w:val="-4"/>
          <w:lang w:val="uk-UA"/>
        </w:rPr>
        <w:t xml:space="preserve"> </w:t>
      </w:r>
      <w:r w:rsidRPr="008B3419">
        <w:rPr>
          <w:rFonts w:ascii="Times New Roman" w:hAnsi="Times New Roman"/>
          <w:b/>
          <w:spacing w:val="-1"/>
          <w:lang w:val="uk-UA"/>
        </w:rPr>
        <w:t>вимог замовника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Стандартна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техніка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програмування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зібрати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весь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код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невеликі,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добре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керовані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модулі.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Цикл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працює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аналогічною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схемою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великих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проектів.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Величезна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виконана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один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lastRenderedPageBreak/>
        <w:t>рядок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коди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написаний.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Існує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величезна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пропасти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ідеями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уявленням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</w:t>
      </w:r>
      <w:r w:rsidRPr="008B3419">
        <w:rPr>
          <w:spacing w:val="9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способи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реалізації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ідей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конкретними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розробниками.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Мостом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двома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поняттями</w:t>
      </w:r>
      <w:r w:rsidRPr="008B3419">
        <w:rPr>
          <w:spacing w:val="9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первинний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цикл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обстеження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5"/>
          <w:szCs w:val="28"/>
          <w:lang w:val="uk-UA"/>
        </w:rPr>
        <w:t>на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9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проект.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ділиться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три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вивчення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уточнення</w:t>
      </w:r>
      <w:r w:rsidRPr="008B3419">
        <w:rPr>
          <w:spacing w:val="7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функціональної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специфіки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технічне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zCs w:val="28"/>
          <w:lang w:val="uk-UA"/>
        </w:rPr>
        <w:t xml:space="preserve"> на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zCs w:val="28"/>
          <w:lang w:val="uk-UA"/>
        </w:rPr>
        <w:t xml:space="preserve"> .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побажань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починається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замовлення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нову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розробку</w:t>
      </w:r>
      <w:r w:rsidRPr="008B3419">
        <w:rPr>
          <w:spacing w:val="8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(або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модифікацію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тієї,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існує)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закінчується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складанням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документа,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деталях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описує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дану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розробку.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інтерактивний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процес,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якого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з'являється</w:t>
      </w:r>
      <w:r w:rsidRPr="008B3419">
        <w:rPr>
          <w:spacing w:val="9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повністю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задовольняє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обидві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сторони.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Результуючий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кінцеві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хотіли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успішного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завершення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Цей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включати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розгляд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проблем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вирішуваних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завдань,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безліч</w:t>
      </w:r>
      <w:r w:rsidRPr="008B3419">
        <w:rPr>
          <w:szCs w:val="28"/>
          <w:lang w:val="uk-UA"/>
        </w:rPr>
        <w:t xml:space="preserve"> листів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вимогами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побажаннями</w:t>
      </w:r>
      <w:r w:rsidRPr="008B3419">
        <w:rPr>
          <w:szCs w:val="28"/>
          <w:lang w:val="uk-UA"/>
        </w:rPr>
        <w:t xml:space="preserve"> замовника.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Найважливіша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мета,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яку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досягти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цьому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першому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етапі,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знайти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зрозуміти,</w:t>
      </w:r>
      <w:r w:rsidRPr="008B3419">
        <w:rPr>
          <w:szCs w:val="28"/>
          <w:lang w:val="uk-UA"/>
        </w:rPr>
        <w:t xml:space="preserve"> що ж </w:t>
      </w:r>
      <w:r w:rsidRPr="008B3419">
        <w:rPr>
          <w:spacing w:val="-1"/>
          <w:szCs w:val="28"/>
          <w:lang w:val="uk-UA"/>
        </w:rPr>
        <w:t>HАСПРАВДІ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-1"/>
          <w:szCs w:val="28"/>
          <w:lang w:val="uk-UA"/>
        </w:rPr>
        <w:t xml:space="preserve"> КОРИСТУВАЧ!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Часто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</w:t>
      </w:r>
      <w:r w:rsidRPr="008B3419">
        <w:rPr>
          <w:szCs w:val="28"/>
          <w:lang w:val="uk-UA"/>
        </w:rPr>
        <w:t xml:space="preserve"> зробити,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оскільки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завжди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уявляє,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хоче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отримати.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Банальним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прикладом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можуть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служити 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що 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замовляють,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наприклад,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одночасно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декілька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великих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завдань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типу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"Облік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заробітної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плати",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"Ведення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складського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обліку",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"Складання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табеля"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тому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подібне,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називаючи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"Бухгалтерією".</w:t>
      </w:r>
      <w:r w:rsidRPr="008B3419">
        <w:rPr>
          <w:spacing w:val="10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проігнорувати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етап,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врешті-решт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засуджений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велику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кількість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доопрацювань,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добудовування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коду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коліні"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неодмінне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сидіння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вихідним,</w:t>
      </w:r>
      <w:r w:rsidRPr="008B3419">
        <w:rPr>
          <w:szCs w:val="28"/>
          <w:lang w:val="uk-UA"/>
        </w:rPr>
        <w:t xml:space="preserve"> щоб зробити</w:t>
      </w:r>
      <w:r w:rsidRPr="008B3419">
        <w:rPr>
          <w:spacing w:val="-1"/>
          <w:szCs w:val="28"/>
          <w:lang w:val="uk-UA"/>
        </w:rPr>
        <w:t xml:space="preserve"> клієнтові</w:t>
      </w:r>
      <w:r w:rsidRPr="008B3419">
        <w:rPr>
          <w:szCs w:val="28"/>
          <w:lang w:val="uk-UA"/>
        </w:rPr>
        <w:t xml:space="preserve"> дійсно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те, що </w:t>
      </w:r>
      <w:r w:rsidRPr="008B3419">
        <w:rPr>
          <w:spacing w:val="-1"/>
          <w:szCs w:val="28"/>
          <w:lang w:val="uk-UA"/>
        </w:rPr>
        <w:t>він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 що не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було</w:t>
      </w:r>
      <w:r w:rsidRPr="008B3419">
        <w:rPr>
          <w:szCs w:val="28"/>
          <w:lang w:val="uk-UA"/>
        </w:rPr>
        <w:t xml:space="preserve"> обумовлено </w:t>
      </w:r>
      <w:r w:rsidRPr="008B3419">
        <w:rPr>
          <w:spacing w:val="-1"/>
          <w:szCs w:val="28"/>
          <w:lang w:val="uk-UA"/>
        </w:rPr>
        <w:t>заздалегідь.</w:t>
      </w:r>
      <w:r w:rsidRPr="008B3419">
        <w:rPr>
          <w:spacing w:val="6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Можна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порівняти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цикл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будівництвом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будинку.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будинок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спроектований,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фундамент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закладений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будівництво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добігає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кінця,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немає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можливості пересувати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стіни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змінювати загальне планування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будинку.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Очевидно,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будь-який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починається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ідеї.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з'являється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ідея,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один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декілька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чоловіків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починають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розвивати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дану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ідею.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люди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користувачі.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Вони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визначають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початкові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ухвалюють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рішення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іншого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продукту.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них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було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продукту.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Таким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чином,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з'ясувати,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ж ці </w:t>
      </w:r>
      <w:r w:rsidRPr="008B3419">
        <w:rPr>
          <w:spacing w:val="-1"/>
          <w:szCs w:val="28"/>
          <w:lang w:val="uk-UA"/>
        </w:rPr>
        <w:t>люди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хочуть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від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Перед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початком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майбутнього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дуже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впевнитися,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обох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боків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столу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переговорів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сидять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саме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люди,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потрібні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сумісного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zCs w:val="28"/>
          <w:lang w:val="uk-UA"/>
        </w:rPr>
        <w:t xml:space="preserve">Три </w:t>
      </w:r>
      <w:r w:rsidRPr="008B3419">
        <w:rPr>
          <w:spacing w:val="-1"/>
          <w:szCs w:val="28"/>
          <w:lang w:val="uk-UA"/>
        </w:rPr>
        <w:t>найбільш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поширені</w:t>
      </w:r>
      <w:r w:rsidRPr="008B3419">
        <w:rPr>
          <w:szCs w:val="28"/>
          <w:lang w:val="uk-UA"/>
        </w:rPr>
        <w:t xml:space="preserve"> помилки </w:t>
      </w:r>
      <w:r w:rsidRPr="008B3419">
        <w:rPr>
          <w:spacing w:val="-1"/>
          <w:szCs w:val="28"/>
          <w:lang w:val="uk-UA"/>
        </w:rPr>
        <w:t>допускаються</w:t>
      </w:r>
      <w:r w:rsidRPr="008B3419">
        <w:rPr>
          <w:szCs w:val="28"/>
          <w:lang w:val="uk-UA"/>
        </w:rPr>
        <w:t xml:space="preserve"> на</w:t>
      </w:r>
      <w:r w:rsidRPr="008B3419">
        <w:rPr>
          <w:spacing w:val="-1"/>
          <w:szCs w:val="28"/>
          <w:lang w:val="uk-UA"/>
        </w:rPr>
        <w:t xml:space="preserve"> даній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2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Замовники,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приступають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тими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ухвалюватимуть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остаточне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рішення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програмної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(тобто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вони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zCs w:val="28"/>
          <w:lang w:val="uk-UA"/>
        </w:rPr>
        <w:t xml:space="preserve"> що </w:t>
      </w:r>
      <w:r w:rsidRPr="008B3419">
        <w:rPr>
          <w:spacing w:val="-1"/>
          <w:szCs w:val="28"/>
          <w:lang w:val="uk-UA"/>
        </w:rPr>
        <w:t>мають повне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zCs w:val="28"/>
          <w:lang w:val="uk-UA"/>
        </w:rPr>
        <w:t xml:space="preserve"> про </w:t>
      </w:r>
      <w:r w:rsidRPr="008B3419">
        <w:rPr>
          <w:spacing w:val="-1"/>
          <w:szCs w:val="28"/>
          <w:lang w:val="uk-UA"/>
        </w:rPr>
        <w:t>описуване ними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завдання).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2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Учасники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боку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мають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відношення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до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технічної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розробки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1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Технічні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фахівці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розуміють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(або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погано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розбираються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діловодстві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бізнесі,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або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останню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частину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життя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провели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відходячи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монітора,</w:t>
      </w:r>
      <w:r w:rsidRPr="008B3419">
        <w:rPr>
          <w:spacing w:val="8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і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розмовляти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мовою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бітів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байтів).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Аналіз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типу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користувачів</w:t>
      </w:r>
      <w:r w:rsidRPr="008B341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ПЗ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lastRenderedPageBreak/>
        <w:t>У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одному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випадку,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беруть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обговоренні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описують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всі,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із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їхньої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точки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зору,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майбутнього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залишаються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задоволеними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думкою,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точно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виклали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жаль,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брали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даної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після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складання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кінцевого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документа,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який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деталях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описує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вирішувану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задачу,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людей,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підписують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документ,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виникають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які-небудь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нові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пропозиції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вдосконаленню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деталей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зміні.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ситуація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більшості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подібних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випадків.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розумієте,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така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ситуація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відкидає</w:t>
      </w:r>
      <w:r w:rsidRPr="008B3419">
        <w:rPr>
          <w:spacing w:val="6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розробки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ПЗ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знову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назад,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стадію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майбутнього</w:t>
      </w:r>
      <w:r w:rsidRPr="008B3419">
        <w:rPr>
          <w:spacing w:val="7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zCs w:val="28"/>
          <w:lang w:val="uk-UA"/>
        </w:rPr>
        <w:t xml:space="preserve"> Маємо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втрату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часу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 коштів.</w:t>
      </w:r>
    </w:p>
    <w:p w:rsidR="000C7AA3" w:rsidRPr="008B341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Аналогічна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участі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розробці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таких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людей,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ніколи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</w:t>
      </w:r>
      <w:r w:rsidRPr="008B3419">
        <w:rPr>
          <w:spacing w:val="7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використовуватимуть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створювану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програму.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Це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загальна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pacing w:val="7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Коли </w:t>
      </w:r>
      <w:r w:rsidRPr="008B3419">
        <w:rPr>
          <w:spacing w:val="-1"/>
          <w:szCs w:val="28"/>
          <w:lang w:val="uk-UA"/>
        </w:rPr>
        <w:t>весь</w:t>
      </w:r>
      <w:r w:rsidRPr="008B3419">
        <w:rPr>
          <w:szCs w:val="28"/>
          <w:lang w:val="uk-UA"/>
        </w:rPr>
        <w:t xml:space="preserve"> проект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розроблений,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реалізований,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відтестований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представлений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замовникові,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кінцеві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хто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використовуватиме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створений</w:t>
      </w:r>
      <w:r w:rsidRPr="008B3419">
        <w:rPr>
          <w:spacing w:val="9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програмний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з'ясовують,</w:t>
      </w:r>
      <w:r w:rsidRPr="008B3419">
        <w:rPr>
          <w:szCs w:val="28"/>
          <w:lang w:val="uk-UA"/>
        </w:rPr>
        <w:t xml:space="preserve"> що воно швидше</w:t>
      </w:r>
      <w:r w:rsidRPr="008B3419">
        <w:rPr>
          <w:spacing w:val="-1"/>
          <w:szCs w:val="28"/>
          <w:lang w:val="uk-UA"/>
        </w:rPr>
        <w:t xml:space="preserve"> перешкода,</w:t>
      </w:r>
      <w:r w:rsidRPr="008B3419">
        <w:rPr>
          <w:szCs w:val="28"/>
          <w:lang w:val="uk-UA"/>
        </w:rPr>
        <w:t xml:space="preserve"> ніж допомога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 їх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роботі.</w:t>
      </w:r>
    </w:p>
    <w:p w:rsidR="000C7AA3" w:rsidRPr="008B341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Третя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полягає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пред'явили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мінімальні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8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системного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проектування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залишили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розробку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розгляд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виробника,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починають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обурюватися,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задовольняє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тим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іншим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вимогам,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працює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некоректно</w:t>
      </w:r>
      <w:r w:rsidRPr="008B3419">
        <w:rPr>
          <w:szCs w:val="28"/>
          <w:lang w:val="uk-UA"/>
        </w:rPr>
        <w:t xml:space="preserve"> і </w:t>
      </w:r>
      <w:r w:rsidRPr="008B3419">
        <w:rPr>
          <w:spacing w:val="-1"/>
          <w:szCs w:val="28"/>
          <w:lang w:val="uk-UA"/>
        </w:rPr>
        <w:t>вимагає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переробки.</w:t>
      </w:r>
    </w:p>
    <w:p w:rsidR="000C7AA3" w:rsidRPr="008B341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8B3419">
        <w:rPr>
          <w:szCs w:val="28"/>
          <w:lang w:val="uk-UA"/>
        </w:rPr>
        <w:t>Щоб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уникнути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описаних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вище</w:t>
      </w:r>
      <w:r w:rsidRPr="008B3419">
        <w:rPr>
          <w:spacing w:val="-1"/>
          <w:szCs w:val="28"/>
          <w:lang w:val="uk-UA"/>
        </w:rPr>
        <w:t xml:space="preserve"> ситуацій,</w:t>
      </w:r>
      <w:r w:rsidRPr="008B3419">
        <w:rPr>
          <w:szCs w:val="28"/>
          <w:lang w:val="uk-UA"/>
        </w:rPr>
        <w:t xml:space="preserve"> необхідно </w:t>
      </w:r>
      <w:r w:rsidRPr="008B3419">
        <w:rPr>
          <w:spacing w:val="-1"/>
          <w:szCs w:val="28"/>
          <w:lang w:val="uk-UA"/>
        </w:rPr>
        <w:t>зробити наступне: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Переконатися,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люди,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беруть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людьми,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розбираються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 </w:t>
      </w:r>
      <w:r w:rsidRPr="008B3419">
        <w:rPr>
          <w:spacing w:val="-1"/>
          <w:szCs w:val="28"/>
          <w:lang w:val="uk-UA"/>
        </w:rPr>
        <w:t>тонкощах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вирішуваного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Переконатися,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люди,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беруть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обговоренні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зацікавлені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результаті.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Дати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можливість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обговорити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всі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тільки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Навіть</w:t>
      </w:r>
      <w:r w:rsidRPr="008B3419">
        <w:rPr>
          <w:spacing w:val="7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їх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пояснення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незв'язні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неорганізовані,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спробуйте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з'ясувати,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важливішим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створюваній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менш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важливим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(що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вони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хотіли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б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спочатку,</w:t>
      </w:r>
      <w:r w:rsidRPr="008B3419">
        <w:rPr>
          <w:szCs w:val="28"/>
          <w:lang w:val="uk-UA"/>
        </w:rPr>
        <w:t xml:space="preserve"> 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що </w:t>
      </w:r>
      <w:r w:rsidRPr="008B3419">
        <w:rPr>
          <w:spacing w:val="-1"/>
          <w:szCs w:val="28"/>
          <w:lang w:val="uk-UA"/>
        </w:rPr>
        <w:t>потім).</w:t>
      </w:r>
    </w:p>
    <w:p w:rsidR="000C7AA3" w:rsidRPr="008B341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Постаратися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підключити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людей,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використовуватимуть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створюваний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продукт.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Керівник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проекту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Другою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поширеною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помилкою</w:t>
      </w:r>
      <w:r w:rsidRPr="008B3419">
        <w:rPr>
          <w:szCs w:val="28"/>
          <w:lang w:val="uk-UA"/>
        </w:rPr>
        <w:t xml:space="preserve"> є вибір </w:t>
      </w:r>
      <w:r w:rsidRPr="008B3419">
        <w:rPr>
          <w:spacing w:val="-1"/>
          <w:szCs w:val="28"/>
          <w:lang w:val="uk-UA"/>
        </w:rPr>
        <w:t>керівника проекту,</w:t>
      </w:r>
      <w:r w:rsidRPr="008B3419">
        <w:rPr>
          <w:szCs w:val="28"/>
          <w:lang w:val="uk-UA"/>
        </w:rPr>
        <w:t xml:space="preserve"> що не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володіє відповідними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технічними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знаннями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для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реалізації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даного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Ця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проблема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зазвичай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зустрічається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8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великих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проектах,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де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велика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команда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програмістів.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Часто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існує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технічний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лідер,</w:t>
      </w:r>
      <w:r w:rsidRPr="008B3419">
        <w:rPr>
          <w:spacing w:val="9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управляти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проектом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же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добре,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вирішувати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питання.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його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як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менеджера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значно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ефективнішим,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ніж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використання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простого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адміністратора.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В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важливо,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щоб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переговорах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брав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членів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кращому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разі,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провідний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фахівець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керівник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жаль,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достатньо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важко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зібрати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одній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кімнаті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людей,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яким</w:t>
      </w:r>
      <w:r w:rsidRPr="008B3419">
        <w:rPr>
          <w:spacing w:val="-1"/>
          <w:szCs w:val="28"/>
          <w:lang w:val="uk-UA"/>
        </w:rPr>
        <w:t xml:space="preserve"> необхідно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брати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участь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в </w:t>
      </w:r>
      <w:r w:rsidRPr="008B3419">
        <w:rPr>
          <w:spacing w:val="-1"/>
          <w:szCs w:val="28"/>
          <w:lang w:val="uk-UA"/>
        </w:rPr>
        <w:t>обговоренні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бере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тільки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адміністративна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особа,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керівник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далекий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проблем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безпосереднього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кодування,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безліч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проблем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пов'язаних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можливою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оптимізацією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операцій,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lastRenderedPageBreak/>
        <w:t>створенням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словника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баз</w:t>
      </w:r>
      <w:r w:rsidRPr="008B3419">
        <w:rPr>
          <w:spacing w:val="9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системними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вимогами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створюваного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програмного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забезпечення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далі.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даному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випадку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окремим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членам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доводиться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повторно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спілкуватися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з'ясування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неврахованих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погано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продуманих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врешті-решт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зіпсувати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відношення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командою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кінцевими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користувачами.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іншого</w:t>
      </w:r>
      <w:r w:rsidRPr="008B3419">
        <w:rPr>
          <w:spacing w:val="9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боку,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участь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обговоренні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технічних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фахівців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привести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помітного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спрощення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рахунок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приведення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вже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існуючих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раніше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розроблених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технологій задоволення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даних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Коли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персонал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присутнім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всіх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засіданнях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фахівець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тимчасово</w:t>
      </w:r>
      <w:r w:rsidRPr="008B3419">
        <w:rPr>
          <w:spacing w:val="3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перемкнутися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дії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допомогти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званий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протокол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засідань.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протокол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містить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нотатки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обговорювані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даному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засіданні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також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імена,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посади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телефони</w:t>
      </w:r>
      <w:r w:rsidRPr="008B3419">
        <w:rPr>
          <w:spacing w:val="2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учасників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однією,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іншого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боку.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Даний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протокол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також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повинен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містити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ухвалені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рішення,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обумовлені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нюанси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будь-які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деталі,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яких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вже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проводилося.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замітки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винні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перерости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кінцевий</w:t>
      </w:r>
      <w:r w:rsidRPr="008B3419">
        <w:rPr>
          <w:spacing w:val="9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документ,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отриманий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всіх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частин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деталей</w:t>
      </w:r>
      <w:r w:rsidRPr="008B3419">
        <w:rPr>
          <w:spacing w:val="8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-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– </w:t>
      </w:r>
      <w:r w:rsidRPr="008B3419">
        <w:rPr>
          <w:spacing w:val="-1"/>
          <w:szCs w:val="28"/>
          <w:lang w:val="uk-UA"/>
        </w:rPr>
        <w:t>Специфікацію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zCs w:val="28"/>
          <w:lang w:val="uk-UA"/>
        </w:rPr>
        <w:t xml:space="preserve"> замовника.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pacing w:val="-1"/>
          <w:szCs w:val="28"/>
          <w:lang w:val="uk-UA"/>
        </w:rPr>
      </w:pPr>
      <w:r w:rsidRPr="008B3419">
        <w:rPr>
          <w:szCs w:val="28"/>
          <w:lang w:val="uk-UA"/>
        </w:rPr>
        <w:t>Якщо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вказані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рекомендації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будуть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дотримані,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сторона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буде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розглянута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більш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повно,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дасть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можливість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згодом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уникнути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багатьох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помилок,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пов'язаних </w:t>
      </w:r>
      <w:r w:rsidRPr="008B3419">
        <w:rPr>
          <w:szCs w:val="28"/>
          <w:lang w:val="uk-UA"/>
        </w:rPr>
        <w:t xml:space="preserve">з </w:t>
      </w:r>
      <w:r w:rsidRPr="008B3419">
        <w:rPr>
          <w:spacing w:val="-1"/>
          <w:szCs w:val="28"/>
          <w:lang w:val="uk-UA"/>
        </w:rPr>
        <w:t xml:space="preserve">нерозумінням </w:t>
      </w:r>
      <w:r w:rsidRPr="008B3419">
        <w:rPr>
          <w:szCs w:val="28"/>
          <w:lang w:val="uk-UA"/>
        </w:rPr>
        <w:t xml:space="preserve">тією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стороною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особливостей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Програмісти,</w:t>
      </w:r>
      <w:r w:rsidRPr="008B341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що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працюють</w:t>
      </w:r>
      <w:r w:rsidRPr="008B3419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рівні</w:t>
      </w:r>
      <w:r w:rsidRPr="008B341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бітів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байтів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pacing w:val="-1"/>
          <w:szCs w:val="28"/>
          <w:lang w:val="uk-UA"/>
        </w:rPr>
        <w:t>Оберігайтеся</w:t>
      </w:r>
      <w:r w:rsidRPr="008B3419">
        <w:rPr>
          <w:b/>
          <w:i/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просидіти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декілька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діб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над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створенням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функції,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фактично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потрібна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кінцевому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користувачеві.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Програмісти,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уміють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працювати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користувачами,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розуміють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пов'язаних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із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специфікою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роботи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кінцевого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уміють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викласти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більш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менш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складні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технічні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простою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мовою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брати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участь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Вони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створити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додаткові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труднощі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технічного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часового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характеру,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починаючи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детально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з'ясовувати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неістотні</w:t>
      </w:r>
      <w:r w:rsidRPr="008B3419">
        <w:rPr>
          <w:spacing w:val="-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На</w:t>
      </w:r>
      <w:r w:rsidRPr="008B3419">
        <w:rPr>
          <w:b/>
          <w:i/>
          <w:spacing w:val="38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жаль</w:t>
      </w:r>
      <w:r w:rsidRPr="008B3419">
        <w:rPr>
          <w:spacing w:val="-1"/>
          <w:szCs w:val="28"/>
          <w:lang w:val="uk-UA"/>
        </w:rPr>
        <w:t>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багато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програмістів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дуже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добре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розбираються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оточує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діловому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світі.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3"/>
          <w:szCs w:val="28"/>
          <w:lang w:val="uk-UA"/>
        </w:rPr>
        <w:t>Їх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спеціалізація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комп'ютери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програми,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створення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кінофільмів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6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управління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лікарняним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господарством.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Виникає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питання: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"Чи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дійсно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команді</w:t>
      </w:r>
      <w:r w:rsidRPr="008B3419">
        <w:rPr>
          <w:spacing w:val="8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розробників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детально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розбиратися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діловодстві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специфіці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кінцевих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користувачів?"</w:t>
      </w:r>
      <w:r w:rsidRPr="008B3419">
        <w:rPr>
          <w:spacing w:val="10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Недосвідчений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подумає,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"Користувачі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професіонали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своїй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області,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9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професіонал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своїй.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ми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почнемо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навчати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одного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нашим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професіям,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чи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знадобимося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ми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один</w:t>
      </w:r>
      <w:r w:rsidRPr="008B3419">
        <w:rPr>
          <w:szCs w:val="28"/>
          <w:lang w:val="uk-UA"/>
        </w:rPr>
        <w:t xml:space="preserve"> одному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врешті-решт?"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Це</w:t>
      </w:r>
      <w:r w:rsidRPr="008B3419">
        <w:rPr>
          <w:b/>
          <w:i/>
          <w:spacing w:val="47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Hевіpно.</w:t>
      </w:r>
      <w:r w:rsidRPr="008B3419">
        <w:rPr>
          <w:b/>
          <w:i/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Професійні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знання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тій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іншій</w:t>
      </w:r>
      <w:r w:rsidRPr="008B3419">
        <w:rPr>
          <w:spacing w:val="4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області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отримуються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сумісного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якого-небудь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Hе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отримуються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написання</w:t>
      </w:r>
      <w:r w:rsidRPr="008B3419">
        <w:rPr>
          <w:spacing w:val="9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</w:t>
      </w:r>
      <w:r w:rsidRPr="008B3419">
        <w:rPr>
          <w:spacing w:val="6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із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заданої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тематики.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Професійні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отримуються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процесі </w:t>
      </w:r>
      <w:r w:rsidRPr="008B3419">
        <w:rPr>
          <w:spacing w:val="-1"/>
          <w:szCs w:val="28"/>
          <w:lang w:val="uk-UA"/>
        </w:rPr>
        <w:t>багатьох</w:t>
      </w:r>
      <w:r w:rsidRPr="008B3419">
        <w:rPr>
          <w:spacing w:val="8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років </w:t>
      </w:r>
      <w:r w:rsidRPr="008B3419">
        <w:rPr>
          <w:spacing w:val="-1"/>
          <w:szCs w:val="28"/>
          <w:lang w:val="uk-UA"/>
        </w:rPr>
        <w:t>навчання,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наступних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</w:t>
      </w:r>
      <w:r w:rsidRPr="008B3419">
        <w:rPr>
          <w:spacing w:val="-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-1"/>
          <w:szCs w:val="28"/>
          <w:lang w:val="uk-UA"/>
        </w:rPr>
        <w:t xml:space="preserve"> менш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тривалим періодом </w:t>
      </w:r>
      <w:r w:rsidRPr="008B3419">
        <w:rPr>
          <w:szCs w:val="28"/>
          <w:lang w:val="uk-UA"/>
        </w:rPr>
        <w:t xml:space="preserve">проб і </w:t>
      </w:r>
      <w:r w:rsidRPr="008B3419">
        <w:rPr>
          <w:spacing w:val="-1"/>
          <w:szCs w:val="28"/>
          <w:lang w:val="uk-UA"/>
        </w:rPr>
        <w:t>помилок.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Коли</w:t>
      </w:r>
      <w:r w:rsidRPr="008B3419">
        <w:rPr>
          <w:b/>
          <w:i/>
          <w:spacing w:val="21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користувачі</w:t>
      </w:r>
      <w:r w:rsidRPr="008B3419">
        <w:rPr>
          <w:b/>
          <w:i/>
          <w:spacing w:val="21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намагаються</w:t>
      </w:r>
      <w:r w:rsidRPr="008B3419">
        <w:rPr>
          <w:b/>
          <w:i/>
          <w:spacing w:val="22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описати</w:t>
      </w:r>
      <w:r w:rsidRPr="008B3419">
        <w:rPr>
          <w:szCs w:val="28"/>
          <w:lang w:val="uk-UA"/>
        </w:rPr>
        <w:t>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вони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хочуть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окремих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частин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треба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відразу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переводити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їх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код.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Необхідно</w:t>
      </w:r>
      <w:r w:rsidRPr="008B3419">
        <w:rPr>
          <w:spacing w:val="4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розуміти,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6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потім</w:t>
      </w:r>
      <w:r w:rsidRPr="008B3419">
        <w:rPr>
          <w:spacing w:val="-1"/>
          <w:szCs w:val="28"/>
          <w:lang w:val="uk-UA"/>
        </w:rPr>
        <w:t xml:space="preserve"> постаратися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зробити</w:t>
      </w:r>
      <w:r w:rsidRPr="008B3419">
        <w:rPr>
          <w:szCs w:val="28"/>
          <w:lang w:val="uk-UA"/>
        </w:rPr>
        <w:t xml:space="preserve"> це</w:t>
      </w:r>
      <w:r w:rsidRPr="008B3419">
        <w:rPr>
          <w:spacing w:val="-1"/>
          <w:szCs w:val="28"/>
          <w:lang w:val="uk-UA"/>
        </w:rPr>
        <w:t xml:space="preserve"> найбільш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оптимальним способом.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pacing w:val="-1"/>
          <w:szCs w:val="28"/>
          <w:lang w:val="uk-UA"/>
        </w:rPr>
        <w:lastRenderedPageBreak/>
        <w:t>Оптимальний</w:t>
      </w:r>
      <w:r w:rsidRPr="008B3419">
        <w:rPr>
          <w:b/>
          <w:i/>
          <w:spacing w:val="58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варіант</w:t>
      </w:r>
      <w:r w:rsidRPr="008B3419">
        <w:rPr>
          <w:szCs w:val="28"/>
          <w:lang w:val="uk-UA"/>
        </w:rPr>
        <w:t>,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коли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має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технічну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сторону</w:t>
      </w:r>
      <w:r w:rsidRPr="008B3419">
        <w:rPr>
          <w:spacing w:val="4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обговорюваного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завдання,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команда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програмістів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має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досвід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у</w:t>
      </w:r>
      <w:r w:rsidRPr="008B3419">
        <w:rPr>
          <w:spacing w:val="-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сфері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діяльності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користувача.</w:t>
      </w:r>
      <w:r w:rsidRPr="008B3419">
        <w:rPr>
          <w:spacing w:val="10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Коли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поєднуються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такі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якості</w:t>
      </w:r>
      <w:r w:rsidRPr="008B3419">
        <w:rPr>
          <w:spacing w:val="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розробника,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приблизно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половина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питань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відразу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знімається</w:t>
      </w:r>
      <w:r w:rsidRPr="008B3419">
        <w:rPr>
          <w:szCs w:val="28"/>
          <w:lang w:val="uk-UA"/>
        </w:rPr>
        <w:t xml:space="preserve"> з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zCs w:val="28"/>
          <w:lang w:val="uk-UA"/>
        </w:rPr>
        <w:t xml:space="preserve"> за</w:t>
      </w:r>
      <w:r w:rsidRPr="008B3419">
        <w:rPr>
          <w:spacing w:val="-1"/>
          <w:szCs w:val="28"/>
          <w:lang w:val="uk-UA"/>
        </w:rPr>
        <w:t xml:space="preserve"> непотрібністю.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b/>
          <w:i/>
          <w:szCs w:val="28"/>
          <w:lang w:val="uk-UA"/>
        </w:rPr>
        <w:t>У</w:t>
      </w:r>
      <w:r w:rsidRPr="008B3419">
        <w:rPr>
          <w:b/>
          <w:i/>
          <w:spacing w:val="38"/>
          <w:szCs w:val="28"/>
          <w:lang w:val="uk-UA"/>
        </w:rPr>
        <w:t xml:space="preserve"> </w:t>
      </w:r>
      <w:r w:rsidRPr="008B3419">
        <w:rPr>
          <w:b/>
          <w:i/>
          <w:spacing w:val="-1"/>
          <w:szCs w:val="28"/>
          <w:lang w:val="uk-UA"/>
        </w:rPr>
        <w:t>гіршому</w:t>
      </w:r>
      <w:r w:rsidRPr="008B3419">
        <w:rPr>
          <w:b/>
          <w:i/>
          <w:spacing w:val="37"/>
          <w:szCs w:val="28"/>
          <w:lang w:val="uk-UA"/>
        </w:rPr>
        <w:t xml:space="preserve"> </w:t>
      </w:r>
      <w:r w:rsidRPr="008B3419">
        <w:rPr>
          <w:b/>
          <w:i/>
          <w:szCs w:val="28"/>
          <w:lang w:val="uk-UA"/>
        </w:rPr>
        <w:t>разі</w:t>
      </w:r>
      <w:r w:rsidRPr="008B3419">
        <w:rPr>
          <w:b/>
          <w:i/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технофобом,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технічний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фахівець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нічого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бізнес.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даному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випадку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хороша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все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таки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розроблена,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2"/>
          <w:szCs w:val="28"/>
          <w:lang w:val="uk-UA"/>
        </w:rPr>
        <w:t>якщо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обидві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сторони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підуть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назустріч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один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одному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точно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визначать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побажання.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Проте</w:t>
      </w:r>
      <w:r w:rsidRPr="008B3419">
        <w:rPr>
          <w:spacing w:val="6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окремі</w:t>
      </w:r>
      <w:r w:rsidRPr="008B3419">
        <w:rPr>
          <w:szCs w:val="28"/>
          <w:lang w:val="uk-UA"/>
        </w:rPr>
        <w:t xml:space="preserve"> сторони </w:t>
      </w:r>
      <w:r w:rsidRPr="008B3419">
        <w:rPr>
          <w:spacing w:val="-1"/>
          <w:szCs w:val="28"/>
          <w:lang w:val="uk-UA"/>
        </w:rPr>
        <w:t>проекту</w:t>
      </w:r>
      <w:r w:rsidRPr="008B3419">
        <w:rPr>
          <w:spacing w:val="-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можуть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неадекватно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описані</w:t>
      </w:r>
      <w:r w:rsidRPr="008B3419">
        <w:rPr>
          <w:szCs w:val="28"/>
          <w:lang w:val="uk-UA"/>
        </w:rPr>
        <w:t xml:space="preserve"> або </w:t>
      </w:r>
      <w:r w:rsidRPr="008B3419">
        <w:rPr>
          <w:spacing w:val="-1"/>
          <w:szCs w:val="28"/>
          <w:lang w:val="uk-UA"/>
        </w:rPr>
        <w:t>взагалі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упущені.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Аналіз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вимог</w:t>
      </w:r>
      <w:r w:rsidRPr="008B341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замовника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t>Одне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лише</w:t>
      </w:r>
      <w:r w:rsidRPr="008B3419">
        <w:rPr>
          <w:spacing w:val="1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підключення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процесу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необхідних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осіб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обох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сторін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приведе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створення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повноцінного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документа,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описує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Вся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система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9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визначена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даного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моменту.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Головною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метою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знаходження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користувач.</w:t>
      </w:r>
      <w:r w:rsidRPr="008B3419">
        <w:rPr>
          <w:spacing w:val="6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Іноді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вартість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контракту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</w:t>
      </w:r>
      <w:r w:rsidRPr="008B3419">
        <w:rPr>
          <w:spacing w:val="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виконання</w:t>
      </w:r>
      <w:r w:rsidRPr="008B3419">
        <w:rPr>
          <w:spacing w:val="5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оцінюється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після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даного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кроку,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</w:t>
      </w:r>
      <w:r w:rsidRPr="008B3419">
        <w:rPr>
          <w:spacing w:val="6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можете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підписати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контракт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зовсім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внести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істотні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поправки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первинних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домовленостей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основі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виконаного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дослідження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Важливо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зберегти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простоту</w:t>
      </w:r>
      <w:r w:rsidRPr="008B3419">
        <w:rPr>
          <w:spacing w:val="9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процесу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уникати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обдумування,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буде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реалізована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та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або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інша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функція</w:t>
      </w:r>
      <w:r w:rsidRPr="008B3419">
        <w:rPr>
          <w:spacing w:val="31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або</w:t>
      </w:r>
      <w:r w:rsidRPr="008B3419">
        <w:rPr>
          <w:spacing w:val="7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процедура.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Необхідно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пам'ятати,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аналіз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вимог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замовника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продовжитися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двох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годин</w:t>
      </w:r>
      <w:r w:rsidRPr="008B3419">
        <w:rPr>
          <w:szCs w:val="28"/>
          <w:lang w:val="uk-UA"/>
        </w:rPr>
        <w:t xml:space="preserve"> до </w:t>
      </w:r>
      <w:r w:rsidRPr="008B3419">
        <w:rPr>
          <w:spacing w:val="-1"/>
          <w:szCs w:val="28"/>
          <w:lang w:val="uk-UA"/>
        </w:rPr>
        <w:t>декількох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тижнів,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залежно</w:t>
      </w:r>
      <w:r w:rsidRPr="008B3419">
        <w:rPr>
          <w:szCs w:val="28"/>
          <w:lang w:val="uk-UA"/>
        </w:rPr>
        <w:t xml:space="preserve"> від </w:t>
      </w:r>
      <w:r w:rsidRPr="008B3419">
        <w:rPr>
          <w:spacing w:val="-1"/>
          <w:szCs w:val="28"/>
          <w:lang w:val="uk-UA"/>
        </w:rPr>
        <w:t>складності</w:t>
      </w:r>
      <w:r w:rsidRPr="008B3419">
        <w:rPr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поставленого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завдання.</w:t>
      </w:r>
    </w:p>
    <w:p w:rsidR="000C7AA3" w:rsidRPr="008B3419" w:rsidRDefault="000C7AA3" w:rsidP="00312999">
      <w:pPr>
        <w:spacing w:after="0" w:line="240" w:lineRule="auto"/>
        <w:ind w:firstLine="719"/>
        <w:rPr>
          <w:rFonts w:ascii="Times New Roman" w:hAnsi="Times New Roman" w:cs="Times New Roman"/>
          <w:sz w:val="28"/>
          <w:szCs w:val="28"/>
          <w:lang w:val="uk-UA"/>
        </w:rPr>
      </w:pPr>
      <w:r w:rsidRPr="008B3419">
        <w:rPr>
          <w:rFonts w:ascii="Times New Roman" w:hAnsi="Times New Roman" w:cs="Times New Roman"/>
          <w:sz w:val="28"/>
          <w:szCs w:val="28"/>
          <w:lang w:val="uk-UA"/>
        </w:rPr>
        <w:t>Може</w:t>
      </w:r>
      <w:r w:rsidRPr="008B3419">
        <w:rPr>
          <w:rFonts w:ascii="Times New Roman" w:hAnsi="Times New Roman" w:cs="Times New Roman"/>
          <w:spacing w:val="4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існувати</w:t>
      </w:r>
      <w:r w:rsidRPr="008B341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велика</w:t>
      </w:r>
      <w:r w:rsidRPr="008B341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кількість</w:t>
      </w:r>
      <w:r w:rsidRPr="008B341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способів</w:t>
      </w:r>
      <w:r w:rsidRPr="008B341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почати</w:t>
      </w:r>
      <w:r w:rsidRPr="008B341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проводити</w:t>
      </w:r>
      <w:r w:rsidRPr="008B341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аналіз</w:t>
      </w:r>
      <w:r w:rsidRPr="008B341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вимог,</w:t>
      </w:r>
      <w:r w:rsidRPr="008B341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але</w:t>
      </w:r>
      <w:r w:rsidRPr="008B3419">
        <w:rPr>
          <w:rFonts w:ascii="Times New Roman" w:hAnsi="Times New Roman" w:cs="Times New Roman"/>
          <w:spacing w:val="4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всі</w:t>
      </w:r>
      <w:r w:rsidRPr="008B3419">
        <w:rPr>
          <w:rFonts w:ascii="Times New Roman" w:hAnsi="Times New Roman" w:cs="Times New Roman"/>
          <w:spacing w:val="71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Pr="008B3419"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повинні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приводити</w:t>
      </w:r>
      <w:r w:rsidRPr="008B3419"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одного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B341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Pr="008B3419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8B3419">
        <w:rPr>
          <w:rFonts w:ascii="Times New Roman" w:hAnsi="Times New Roman" w:cs="Times New Roman"/>
          <w:spacing w:val="1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результату</w:t>
      </w:r>
      <w:r w:rsidRPr="008B3419">
        <w:rPr>
          <w:rFonts w:ascii="Times New Roman" w:hAnsi="Times New Roman" w:cs="Times New Roman"/>
          <w:spacing w:val="17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B3419">
        <w:rPr>
          <w:rFonts w:ascii="Times New Roman" w:hAnsi="Times New Roman" w:cs="Times New Roman"/>
          <w:spacing w:val="1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складання</w:t>
      </w:r>
      <w:r w:rsidRPr="008B3419">
        <w:rPr>
          <w:rFonts w:ascii="Times New Roman" w:hAnsi="Times New Roman" w:cs="Times New Roman"/>
          <w:b/>
          <w:spacing w:val="1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документа,</w:t>
      </w:r>
      <w:r w:rsidRPr="008B3419">
        <w:rPr>
          <w:rFonts w:ascii="Times New Roman" w:hAnsi="Times New Roman" w:cs="Times New Roman"/>
          <w:b/>
          <w:spacing w:val="1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>що</w:t>
      </w:r>
      <w:r w:rsidRPr="008B3419">
        <w:rPr>
          <w:rFonts w:ascii="Times New Roman" w:hAnsi="Times New Roman" w:cs="Times New Roman"/>
          <w:b/>
          <w:spacing w:val="1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описує</w:t>
      </w:r>
      <w:r w:rsidRPr="008B3419">
        <w:rPr>
          <w:rFonts w:ascii="Times New Roman" w:hAnsi="Times New Roman" w:cs="Times New Roman"/>
          <w:b/>
          <w:spacing w:val="6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всі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вимоги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побажання</w:t>
      </w:r>
      <w:r w:rsidRPr="008B34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користувача</w:t>
      </w:r>
      <w:r w:rsidRPr="008B3419">
        <w:rPr>
          <w:rFonts w:ascii="Times New Roman" w:hAnsi="Times New Roman" w:cs="Times New Roman"/>
          <w:spacing w:val="-1"/>
          <w:sz w:val="28"/>
          <w:szCs w:val="28"/>
          <w:lang w:val="uk-UA"/>
        </w:rPr>
        <w:t>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Простий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спосіб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почати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обстеження</w:t>
      </w:r>
      <w:r w:rsidRPr="008B3419">
        <w:rPr>
          <w:spacing w:val="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зверху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вниз.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метою</w:t>
      </w:r>
      <w:r w:rsidRPr="008B3419">
        <w:rPr>
          <w:spacing w:val="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системи?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Які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основні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системи?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Визначення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основних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компонент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системи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бути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корисним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русло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обговорення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проблеми.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Майже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всі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вимагають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якоїсь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інформації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виведення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якихось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звітних</w:t>
      </w:r>
      <w:r w:rsidRPr="008B3419">
        <w:rPr>
          <w:spacing w:val="2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форм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pacing w:val="1"/>
          <w:szCs w:val="28"/>
          <w:lang w:val="uk-UA"/>
        </w:rPr>
        <w:t>(у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вигляді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звітів</w:t>
      </w:r>
      <w:r w:rsidRPr="008B3419">
        <w:rPr>
          <w:spacing w:val="2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запитів),</w:t>
      </w:r>
      <w:r w:rsidRPr="008B3419">
        <w:rPr>
          <w:spacing w:val="3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деякий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вид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конфігурації,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можливості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імпорту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експорту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даних,</w:t>
      </w:r>
      <w:r w:rsidRPr="008B3419">
        <w:rPr>
          <w:spacing w:val="3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архівації,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і,</w:t>
      </w:r>
      <w:r w:rsidRPr="008B3419">
        <w:rPr>
          <w:spacing w:val="7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можливо,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сервісний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розділ.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Іноді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імпорту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єдиний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спосіб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введення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систему.</w:t>
      </w:r>
      <w:r w:rsidRPr="008B3419">
        <w:rPr>
          <w:spacing w:val="10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ж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вимагає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багатотабличнy</w:t>
      </w:r>
      <w:r w:rsidRPr="008B3419">
        <w:rPr>
          <w:spacing w:val="5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систему,</w:t>
      </w:r>
      <w:r w:rsidRPr="008B3419">
        <w:rPr>
          <w:spacing w:val="5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тоді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конфігурація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5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стати</w:t>
      </w:r>
      <w:r w:rsidRPr="008B3419">
        <w:rPr>
          <w:spacing w:val="6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головною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частиною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системи.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Також,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який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тип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інтерфейсу</w:t>
      </w:r>
      <w:r w:rsidRPr="008B3419">
        <w:rPr>
          <w:spacing w:val="3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потрібний?</w:t>
      </w:r>
      <w:r w:rsidRPr="008B3419">
        <w:rPr>
          <w:spacing w:val="3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Випадні</w:t>
      </w:r>
      <w:r w:rsidRPr="008B3419">
        <w:rPr>
          <w:spacing w:val="3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вікна?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Графічний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інтерфейс?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Виходячи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цих</w:t>
      </w:r>
      <w:r w:rsidRPr="008B3419">
        <w:rPr>
          <w:spacing w:val="1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даних,</w:t>
      </w:r>
      <w:r w:rsidRPr="008B3419">
        <w:rPr>
          <w:spacing w:val="1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розробник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може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отримати</w:t>
      </w:r>
      <w:r w:rsidRPr="008B3419">
        <w:rPr>
          <w:spacing w:val="1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інформацію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те,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повинно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знаходитися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головному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меню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програми,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прикинути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деякі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деталі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ще</w:t>
      </w:r>
      <w:r w:rsidRPr="008B3419">
        <w:rPr>
          <w:spacing w:val="6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 xml:space="preserve">до повного </w:t>
      </w:r>
      <w:r w:rsidRPr="008B3419">
        <w:rPr>
          <w:spacing w:val="-1"/>
          <w:szCs w:val="28"/>
          <w:lang w:val="uk-UA"/>
        </w:rPr>
        <w:t>визначення</w:t>
      </w:r>
      <w:r w:rsidRPr="008B3419">
        <w:rPr>
          <w:spacing w:val="-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проекту.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pacing w:val="-1"/>
          <w:szCs w:val="28"/>
          <w:lang w:val="uk-UA"/>
        </w:rPr>
        <w:t>Hезалежно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від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прийнятого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підходу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до</w:t>
      </w:r>
      <w:r w:rsidRPr="008B3419">
        <w:rPr>
          <w:spacing w:val="2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розгляду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користувача,</w:t>
      </w:r>
      <w:r w:rsidRPr="008B3419">
        <w:rPr>
          <w:spacing w:val="2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результатом</w:t>
      </w:r>
      <w:r w:rsidRPr="008B3419">
        <w:rPr>
          <w:spacing w:val="7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аналізу</w:t>
      </w:r>
      <w:r w:rsidRPr="008B3419">
        <w:rPr>
          <w:spacing w:val="4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повинно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2"/>
          <w:szCs w:val="28"/>
          <w:lang w:val="uk-UA"/>
        </w:rPr>
        <w:t>бути</w:t>
      </w:r>
      <w:r w:rsidRPr="008B3419">
        <w:rPr>
          <w:spacing w:val="5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ясне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розуміння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того,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вимагає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користувач,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4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хоче.</w:t>
      </w:r>
      <w:r w:rsidRPr="008B3419">
        <w:rPr>
          <w:spacing w:val="4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Тонка</w:t>
      </w:r>
      <w:r w:rsidRPr="008B3419">
        <w:rPr>
          <w:spacing w:val="6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відмінність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між</w:t>
      </w:r>
      <w:r w:rsidRPr="008B3419">
        <w:rPr>
          <w:spacing w:val="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цими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двома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поняттями</w:t>
      </w:r>
      <w:r w:rsidRPr="008B3419">
        <w:rPr>
          <w:spacing w:val="1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є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важливою!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10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обмежуються</w:t>
      </w:r>
      <w:r w:rsidRPr="008B3419">
        <w:rPr>
          <w:spacing w:val="7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уявленням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пропоноване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ним</w:t>
      </w:r>
      <w:r w:rsidRPr="008B3419">
        <w:rPr>
          <w:spacing w:val="56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завдання.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</w:t>
      </w:r>
      <w:r w:rsidRPr="008B3419">
        <w:rPr>
          <w:spacing w:val="57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вимоги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</w:t>
      </w:r>
      <w:r w:rsidRPr="008B3419">
        <w:rPr>
          <w:spacing w:val="5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явно</w:t>
      </w:r>
      <w:r w:rsidRPr="008B3419">
        <w:rPr>
          <w:spacing w:val="7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обговорює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1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процесі</w:t>
      </w:r>
      <w:r w:rsidRPr="008B3419">
        <w:rPr>
          <w:spacing w:val="1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дискусії.</w:t>
      </w:r>
      <w:r w:rsidRPr="008B3419">
        <w:rPr>
          <w:spacing w:val="14"/>
          <w:szCs w:val="28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Побажання</w:t>
      </w:r>
      <w:r w:rsidRPr="006F11BC">
        <w:rPr>
          <w:spacing w:val="11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ж</w:t>
      </w:r>
      <w:r w:rsidRPr="006F11BC">
        <w:rPr>
          <w:spacing w:val="11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користувача</w:t>
      </w:r>
      <w:r w:rsidRPr="006F11BC">
        <w:rPr>
          <w:spacing w:val="10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нерідко</w:t>
      </w:r>
      <w:r w:rsidRPr="006F11BC">
        <w:rPr>
          <w:spacing w:val="11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залишаються</w:t>
      </w:r>
      <w:r w:rsidRPr="006F11BC">
        <w:rPr>
          <w:spacing w:val="11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за</w:t>
      </w:r>
      <w:r w:rsidRPr="006F11BC">
        <w:rPr>
          <w:spacing w:val="10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кадром,</w:t>
      </w:r>
      <w:r w:rsidRPr="006F11BC">
        <w:rPr>
          <w:spacing w:val="11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не</w:t>
      </w:r>
      <w:r w:rsidRPr="006F11BC">
        <w:rPr>
          <w:spacing w:val="93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тому</w:t>
      </w:r>
      <w:r w:rsidRPr="006F11BC">
        <w:rPr>
          <w:spacing w:val="38"/>
          <w:szCs w:val="28"/>
          <w:u w:val="single"/>
          <w:lang w:val="uk-UA"/>
        </w:rPr>
        <w:t xml:space="preserve"> </w:t>
      </w:r>
      <w:r w:rsidRPr="006F11BC">
        <w:rPr>
          <w:spacing w:val="1"/>
          <w:szCs w:val="28"/>
          <w:u w:val="single"/>
          <w:lang w:val="uk-UA"/>
        </w:rPr>
        <w:t>що</w:t>
      </w:r>
      <w:r w:rsidRPr="006F11BC">
        <w:rPr>
          <w:spacing w:val="42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користувач</w:t>
      </w:r>
      <w:r w:rsidRPr="006F11BC">
        <w:rPr>
          <w:spacing w:val="44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не</w:t>
      </w:r>
      <w:r w:rsidRPr="006F11BC">
        <w:rPr>
          <w:spacing w:val="42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обговорює</w:t>
      </w:r>
      <w:r w:rsidRPr="006F11BC">
        <w:rPr>
          <w:spacing w:val="43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їх</w:t>
      </w:r>
      <w:r w:rsidRPr="006F11BC">
        <w:rPr>
          <w:spacing w:val="45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спеціально,</w:t>
      </w:r>
      <w:r w:rsidRPr="006F11BC">
        <w:rPr>
          <w:spacing w:val="42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а</w:t>
      </w:r>
      <w:r w:rsidRPr="006F11BC">
        <w:rPr>
          <w:spacing w:val="42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тому,</w:t>
      </w:r>
      <w:r w:rsidRPr="006F11BC">
        <w:rPr>
          <w:spacing w:val="45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що</w:t>
      </w:r>
      <w:r w:rsidRPr="006F11BC">
        <w:rPr>
          <w:spacing w:val="45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він</w:t>
      </w:r>
      <w:r w:rsidRPr="006F11BC">
        <w:rPr>
          <w:spacing w:val="43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підсвідомо</w:t>
      </w:r>
      <w:r w:rsidRPr="006F11BC">
        <w:rPr>
          <w:spacing w:val="42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вважає</w:t>
      </w:r>
      <w:r w:rsidRPr="006F11BC">
        <w:rPr>
          <w:spacing w:val="43"/>
          <w:szCs w:val="28"/>
          <w:u w:val="single"/>
          <w:lang w:val="uk-UA"/>
        </w:rPr>
        <w:t xml:space="preserve"> </w:t>
      </w:r>
      <w:r w:rsidRPr="006F11BC">
        <w:rPr>
          <w:szCs w:val="28"/>
          <w:u w:val="single"/>
          <w:lang w:val="uk-UA"/>
        </w:rPr>
        <w:t>деякі</w:t>
      </w:r>
      <w:r w:rsidRPr="006F11BC">
        <w:rPr>
          <w:spacing w:val="64"/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вимоги</w:t>
      </w:r>
      <w:r w:rsidRPr="006F11BC">
        <w:rPr>
          <w:szCs w:val="28"/>
          <w:u w:val="single"/>
          <w:lang w:val="uk-UA"/>
        </w:rPr>
        <w:t xml:space="preserve"> </w:t>
      </w:r>
      <w:r w:rsidRPr="006F11BC">
        <w:rPr>
          <w:spacing w:val="-1"/>
          <w:szCs w:val="28"/>
          <w:u w:val="single"/>
          <w:lang w:val="uk-UA"/>
        </w:rPr>
        <w:t>природними</w:t>
      </w:r>
      <w:r w:rsidRPr="006F11BC">
        <w:rPr>
          <w:szCs w:val="28"/>
          <w:u w:val="single"/>
          <w:lang w:val="uk-UA"/>
        </w:rPr>
        <w:t xml:space="preserve"> і </w:t>
      </w:r>
      <w:r w:rsidRPr="006F11BC">
        <w:rPr>
          <w:spacing w:val="-1"/>
          <w:szCs w:val="28"/>
          <w:u w:val="single"/>
          <w:lang w:val="uk-UA"/>
        </w:rPr>
        <w:t>такими,</w:t>
      </w:r>
      <w:r w:rsidRPr="006F11BC">
        <w:rPr>
          <w:szCs w:val="28"/>
          <w:u w:val="single"/>
          <w:lang w:val="uk-UA"/>
        </w:rPr>
        <w:t xml:space="preserve"> що не</w:t>
      </w:r>
      <w:r w:rsidRPr="006F11BC">
        <w:rPr>
          <w:spacing w:val="-1"/>
          <w:szCs w:val="28"/>
          <w:u w:val="single"/>
          <w:lang w:val="uk-UA"/>
        </w:rPr>
        <w:t xml:space="preserve"> вимагають</w:t>
      </w:r>
      <w:r w:rsidRPr="006F11BC">
        <w:rPr>
          <w:szCs w:val="28"/>
          <w:u w:val="single"/>
          <w:lang w:val="uk-UA"/>
        </w:rPr>
        <w:t xml:space="preserve"> спеціального </w:t>
      </w:r>
      <w:r w:rsidRPr="006F11BC">
        <w:rPr>
          <w:spacing w:val="-1"/>
          <w:szCs w:val="28"/>
          <w:u w:val="single"/>
          <w:lang w:val="uk-UA"/>
        </w:rPr>
        <w:t>виділення.</w:t>
      </w:r>
    </w:p>
    <w:p w:rsidR="000C7AA3" w:rsidRPr="008B341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Також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необхідно розставити</w:t>
      </w:r>
      <w:r w:rsidRPr="008B341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2"/>
          <w:sz w:val="28"/>
          <w:szCs w:val="28"/>
          <w:lang w:val="uk-UA"/>
        </w:rPr>
        <w:t>пріоритети</w:t>
      </w:r>
      <w:r w:rsidRPr="008B341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окремим</w:t>
      </w:r>
      <w:r w:rsidRPr="008B3419">
        <w:rPr>
          <w:rFonts w:ascii="Times New Roman" w:hAnsi="Times New Roman"/>
          <w:spacing w:val="43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ділянкам</w:t>
      </w:r>
      <w:r w:rsidRPr="008B341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8B3419">
        <w:rPr>
          <w:rFonts w:ascii="Times New Roman" w:hAnsi="Times New Roman"/>
          <w:spacing w:val="-1"/>
          <w:sz w:val="28"/>
          <w:szCs w:val="28"/>
          <w:lang w:val="uk-UA"/>
        </w:rPr>
        <w:t>завдання.</w:t>
      </w:r>
    </w:p>
    <w:p w:rsidR="000C7AA3" w:rsidRPr="008B341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8B3419">
        <w:rPr>
          <w:szCs w:val="28"/>
          <w:lang w:val="uk-UA"/>
        </w:rPr>
        <w:lastRenderedPageBreak/>
        <w:t>Головна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мета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цієї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стадії</w:t>
      </w:r>
      <w:r w:rsidRPr="008B3419">
        <w:rPr>
          <w:spacing w:val="2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2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упевнитися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тому,</w:t>
      </w:r>
      <w:r w:rsidRPr="008B3419">
        <w:rPr>
          <w:spacing w:val="2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що</w:t>
      </w:r>
      <w:r w:rsidRPr="008B3419">
        <w:rPr>
          <w:spacing w:val="18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розумієте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потреби</w:t>
      </w:r>
      <w:r w:rsidRPr="008B3419">
        <w:rPr>
          <w:spacing w:val="19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користувача</w:t>
      </w:r>
      <w:r w:rsidRPr="008B3419">
        <w:rPr>
          <w:spacing w:val="20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5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пріоритети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напрямів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розробки.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Кінцевий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документ</w:t>
      </w:r>
      <w:r w:rsidRPr="008B3419">
        <w:rPr>
          <w:spacing w:val="34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складається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для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користувача,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і</w:t>
      </w:r>
      <w:r w:rsidRPr="008B3419">
        <w:rPr>
          <w:spacing w:val="3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він</w:t>
      </w:r>
      <w:r w:rsidRPr="008B3419">
        <w:rPr>
          <w:spacing w:val="63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повинен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його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затвердити.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Якщо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дана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фаза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розробки</w:t>
      </w:r>
      <w:r w:rsidRPr="008B3419">
        <w:rPr>
          <w:spacing w:val="41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проекту</w:t>
      </w:r>
      <w:r w:rsidRPr="008B3419">
        <w:rPr>
          <w:spacing w:val="35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була</w:t>
      </w:r>
      <w:r w:rsidRPr="008B3419">
        <w:rPr>
          <w:spacing w:val="46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ретельно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проведена,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то</w:t>
      </w:r>
      <w:r w:rsidRPr="008B3419">
        <w:rPr>
          <w:spacing w:val="4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 xml:space="preserve">наступна </w:t>
      </w:r>
      <w:r w:rsidRPr="008B3419">
        <w:rPr>
          <w:szCs w:val="28"/>
          <w:lang w:val="uk-UA"/>
        </w:rPr>
        <w:t>фаза -</w:t>
      </w:r>
      <w:r w:rsidRPr="008B3419">
        <w:rPr>
          <w:spacing w:val="-1"/>
          <w:szCs w:val="28"/>
          <w:lang w:val="uk-UA"/>
        </w:rPr>
        <w:t xml:space="preserve"> Функціональна специфікація</w:t>
      </w:r>
      <w:r w:rsidRPr="008B3419">
        <w:rPr>
          <w:spacing w:val="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-</w:t>
      </w:r>
      <w:r w:rsidRPr="008B3419">
        <w:rPr>
          <w:spacing w:val="-4"/>
          <w:szCs w:val="28"/>
          <w:lang w:val="uk-UA"/>
        </w:rPr>
        <w:t xml:space="preserve"> </w:t>
      </w:r>
      <w:r w:rsidRPr="008B3419">
        <w:rPr>
          <w:szCs w:val="28"/>
          <w:lang w:val="uk-UA"/>
        </w:rPr>
        <w:t>не</w:t>
      </w:r>
      <w:r w:rsidRPr="008B3419">
        <w:rPr>
          <w:spacing w:val="-1"/>
          <w:szCs w:val="28"/>
          <w:lang w:val="uk-UA"/>
        </w:rPr>
        <w:t xml:space="preserve"> складе </w:t>
      </w:r>
      <w:r w:rsidRPr="008B3419">
        <w:rPr>
          <w:szCs w:val="28"/>
          <w:lang w:val="uk-UA"/>
        </w:rPr>
        <w:t>особливих</w:t>
      </w:r>
      <w:r w:rsidRPr="008B3419">
        <w:rPr>
          <w:spacing w:val="2"/>
          <w:szCs w:val="28"/>
          <w:lang w:val="uk-UA"/>
        </w:rPr>
        <w:t xml:space="preserve"> </w:t>
      </w:r>
      <w:r w:rsidRPr="008B3419">
        <w:rPr>
          <w:spacing w:val="-1"/>
          <w:szCs w:val="28"/>
          <w:lang w:val="uk-UA"/>
        </w:rPr>
        <w:t>труднощів.</w:t>
      </w:r>
    </w:p>
    <w:p w:rsidR="000C7AA3" w:rsidRPr="008B3419" w:rsidRDefault="000C7AA3" w:rsidP="003129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C7AA3" w:rsidRPr="008B3419" w:rsidSect="00407EC4">
      <w:headerReference w:type="default" r:id="rId8"/>
      <w:footerReference w:type="default" r:id="rId9"/>
      <w:pgSz w:w="12240" w:h="15840"/>
      <w:pgMar w:top="567" w:right="567" w:bottom="567" w:left="1134" w:header="284" w:footer="2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EC3" w:rsidRDefault="00216EC3" w:rsidP="000C7AA3">
      <w:pPr>
        <w:spacing w:after="0" w:line="240" w:lineRule="auto"/>
      </w:pPr>
      <w:r>
        <w:separator/>
      </w:r>
    </w:p>
  </w:endnote>
  <w:endnote w:type="continuationSeparator" w:id="0">
    <w:p w:rsidR="00216EC3" w:rsidRDefault="00216EC3" w:rsidP="000C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 Mincho Light J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54392"/>
      <w:docPartObj>
        <w:docPartGallery w:val="Page Numbers (Bottom of Page)"/>
        <w:docPartUnique/>
      </w:docPartObj>
    </w:sdtPr>
    <w:sdtContent>
      <w:p w:rsidR="00407EC4" w:rsidRPr="00407EC4" w:rsidRDefault="00FA4CFC" w:rsidP="00407EC4">
        <w:pPr>
          <w:pStyle w:val="a5"/>
          <w:jc w:val="right"/>
        </w:pPr>
        <w:fldSimple w:instr=" PAGE   \* MERGEFORMAT ">
          <w:r w:rsidR="006F11BC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EC3" w:rsidRDefault="00216EC3" w:rsidP="000C7AA3">
      <w:pPr>
        <w:spacing w:after="0" w:line="240" w:lineRule="auto"/>
      </w:pPr>
      <w:r>
        <w:separator/>
      </w:r>
    </w:p>
  </w:footnote>
  <w:footnote w:type="continuationSeparator" w:id="0">
    <w:p w:rsidR="00216EC3" w:rsidRDefault="00216EC3" w:rsidP="000C7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AA3" w:rsidRPr="000C7AA3" w:rsidRDefault="000C7AA3">
    <w:pPr>
      <w:pStyle w:val="a3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 w:rsidR="00390030">
      <w:rPr>
        <w:rFonts w:ascii="Times New Roman" w:eastAsia="Times New Roman" w:hAnsi="Times New Roman" w:cs="Times New Roman"/>
        <w:sz w:val="24"/>
        <w:szCs w:val="24"/>
        <w:lang w:val="ru-RU" w:eastAsia="ru-RU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49"/>
    <w:multiLevelType w:val="multilevel"/>
    <w:tmpl w:val="000008CC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/>
        <w:bCs/>
        <w:i/>
        <w:iCs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000044A"/>
    <w:multiLevelType w:val="multilevel"/>
    <w:tmpl w:val="000008CD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4B"/>
    <w:multiLevelType w:val="multilevel"/>
    <w:tmpl w:val="000008CE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start w:val="7"/>
      <w:numFmt w:val="lowerLetter"/>
      <w:lvlText w:val="%3.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3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0000476"/>
    <w:multiLevelType w:val="multilevel"/>
    <w:tmpl w:val="000008F9"/>
    <w:lvl w:ilvl="0">
      <w:start w:val="1"/>
      <w:numFmt w:val="decimal"/>
      <w:lvlText w:val="%1."/>
      <w:lvlJc w:val="left"/>
      <w:pPr>
        <w:ind w:hanging="72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  <w:pPr>
        <w:ind w:hanging="360"/>
      </w:pPr>
      <w:rPr>
        <w:rFonts w:ascii="Arial" w:hAnsi="Arial" w:cs="Arial"/>
        <w:b w:val="0"/>
        <w:bCs w:val="0"/>
        <w:w w:val="13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>
    <w:nsid w:val="00000478"/>
    <w:multiLevelType w:val="multilevel"/>
    <w:tmpl w:val="000008FB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00000479"/>
    <w:multiLevelType w:val="multilevel"/>
    <w:tmpl w:val="000008FC"/>
    <w:lvl w:ilvl="0">
      <w:start w:val="4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>
    <w:nsid w:val="0000047A"/>
    <w:multiLevelType w:val="multilevel"/>
    <w:tmpl w:val="000008FD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  <w:pPr>
        <w:ind w:hanging="214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hanging="360"/>
      </w:pPr>
      <w:rPr>
        <w:rFonts w:ascii="Arial" w:hAnsi="Arial" w:cs="Arial"/>
        <w:b w:val="0"/>
        <w:bCs w:val="0"/>
        <w:w w:val="131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0000047B"/>
    <w:multiLevelType w:val="multilevel"/>
    <w:tmpl w:val="000008FE"/>
    <w:lvl w:ilvl="0">
      <w:start w:val="4"/>
      <w:numFmt w:val="lowerLetter"/>
      <w:lvlText w:val="%1.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8">
    <w:nsid w:val="00000488"/>
    <w:multiLevelType w:val="multilevel"/>
    <w:tmpl w:val="1D325ACC"/>
    <w:lvl w:ilvl="0">
      <w:start w:val="1"/>
      <w:numFmt w:val="decimal"/>
      <w:lvlText w:val="%1)"/>
      <w:lvlJc w:val="left"/>
      <w:pPr>
        <w:ind w:left="0" w:hanging="360"/>
      </w:pPr>
      <w:rPr>
        <w:rFonts w:ascii="Times New Roman" w:hAnsi="Times New Roman" w:cs="Times New Roman" w:hint="default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left="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9">
    <w:nsid w:val="00000489"/>
    <w:multiLevelType w:val="multilevel"/>
    <w:tmpl w:val="0000090C"/>
    <w:lvl w:ilvl="0">
      <w:start w:val="6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0">
    <w:nsid w:val="0000048A"/>
    <w:multiLevelType w:val="multilevel"/>
    <w:tmpl w:val="0000090D"/>
    <w:lvl w:ilvl="0">
      <w:start w:val="4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>
    <w:nsid w:val="0000049D"/>
    <w:multiLevelType w:val="multilevel"/>
    <w:tmpl w:val="00000920"/>
    <w:lvl w:ilvl="0">
      <w:start w:val="10"/>
      <w:numFmt w:val="decimal"/>
      <w:lvlText w:val="%1"/>
      <w:lvlJc w:val="left"/>
      <w:pPr>
        <w:ind w:hanging="608"/>
      </w:pPr>
      <w:rPr>
        <w:rFonts w:cs="Times New Roman"/>
      </w:rPr>
    </w:lvl>
    <w:lvl w:ilvl="1">
      <w:start w:val="13"/>
      <w:numFmt w:val="decimal"/>
      <w:lvlText w:val="%1.%2."/>
      <w:lvlJc w:val="left"/>
      <w:pPr>
        <w:ind w:hanging="608"/>
      </w:pPr>
      <w:rPr>
        <w:rFonts w:ascii="Times New Roman" w:hAnsi="Times New Roman" w:cs="Times New Roman"/>
        <w:b/>
        <w:bCs/>
        <w:spacing w:val="-1"/>
        <w:sz w:val="22"/>
        <w:szCs w:val="22"/>
      </w:rPr>
    </w:lvl>
    <w:lvl w:ilvl="2">
      <w:start w:val="1"/>
      <w:numFmt w:val="decimal"/>
      <w:lvlText w:val="%3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2">
    <w:nsid w:val="0000049F"/>
    <w:multiLevelType w:val="multilevel"/>
    <w:tmpl w:val="00000922"/>
    <w:lvl w:ilvl="0">
      <w:start w:val="1"/>
      <w:numFmt w:val="decimal"/>
      <w:lvlText w:val="%1."/>
      <w:lvlJc w:val="left"/>
      <w:pPr>
        <w:ind w:hanging="72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>
    <w:nsid w:val="000004A1"/>
    <w:multiLevelType w:val="multilevel"/>
    <w:tmpl w:val="00000924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."/>
      <w:lvlJc w:val="left"/>
      <w:pPr>
        <w:ind w:hanging="373"/>
      </w:pPr>
      <w:rPr>
        <w:rFonts w:ascii="Times New Roman" w:hAnsi="Times New Roman" w:cs="Times New Roman"/>
        <w:b w:val="0"/>
        <w:bCs w:val="0"/>
        <w:i/>
        <w:iCs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>
    <w:nsid w:val="11494653"/>
    <w:multiLevelType w:val="hybridMultilevel"/>
    <w:tmpl w:val="37A2A424"/>
    <w:lvl w:ilvl="0" w:tplc="78002DA0">
      <w:start w:val="1"/>
      <w:numFmt w:val="decimal"/>
      <w:lvlText w:val="%1"/>
      <w:lvlJc w:val="left"/>
      <w:pPr>
        <w:ind w:left="824" w:hanging="70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63A5A00">
      <w:start w:val="1"/>
      <w:numFmt w:val="bullet"/>
      <w:lvlText w:val="-"/>
      <w:lvlJc w:val="left"/>
      <w:pPr>
        <w:ind w:left="596" w:hanging="360"/>
      </w:pPr>
      <w:rPr>
        <w:rFonts w:ascii="Arial" w:eastAsia="Arial" w:hAnsi="Arial" w:hint="default"/>
        <w:w w:val="100"/>
        <w:sz w:val="28"/>
        <w:szCs w:val="28"/>
      </w:rPr>
    </w:lvl>
    <w:lvl w:ilvl="2" w:tplc="290CFE10">
      <w:start w:val="1"/>
      <w:numFmt w:val="bullet"/>
      <w:lvlText w:val="-"/>
      <w:lvlJc w:val="left"/>
      <w:pPr>
        <w:ind w:left="1369" w:hanging="130"/>
      </w:pPr>
      <w:rPr>
        <w:rFonts w:ascii="Times New Roman" w:eastAsia="Times New Roman" w:hAnsi="Times New Roman" w:hint="default"/>
        <w:i/>
        <w:w w:val="100"/>
        <w:sz w:val="22"/>
        <w:szCs w:val="22"/>
      </w:rPr>
    </w:lvl>
    <w:lvl w:ilvl="3" w:tplc="5750EE2E">
      <w:start w:val="1"/>
      <w:numFmt w:val="bullet"/>
      <w:lvlText w:val="•"/>
      <w:lvlJc w:val="left"/>
      <w:pPr>
        <w:ind w:left="2431" w:hanging="130"/>
      </w:pPr>
      <w:rPr>
        <w:rFonts w:hint="default"/>
      </w:rPr>
    </w:lvl>
    <w:lvl w:ilvl="4" w:tplc="15FCE674">
      <w:start w:val="1"/>
      <w:numFmt w:val="bullet"/>
      <w:lvlText w:val="•"/>
      <w:lvlJc w:val="left"/>
      <w:pPr>
        <w:ind w:left="3493" w:hanging="130"/>
      </w:pPr>
      <w:rPr>
        <w:rFonts w:hint="default"/>
      </w:rPr>
    </w:lvl>
    <w:lvl w:ilvl="5" w:tplc="A9F490CC">
      <w:start w:val="1"/>
      <w:numFmt w:val="bullet"/>
      <w:lvlText w:val="•"/>
      <w:lvlJc w:val="left"/>
      <w:pPr>
        <w:ind w:left="4555" w:hanging="130"/>
      </w:pPr>
      <w:rPr>
        <w:rFonts w:hint="default"/>
      </w:rPr>
    </w:lvl>
    <w:lvl w:ilvl="6" w:tplc="8462210C">
      <w:start w:val="1"/>
      <w:numFmt w:val="bullet"/>
      <w:lvlText w:val="•"/>
      <w:lvlJc w:val="left"/>
      <w:pPr>
        <w:ind w:left="5617" w:hanging="130"/>
      </w:pPr>
      <w:rPr>
        <w:rFonts w:hint="default"/>
      </w:rPr>
    </w:lvl>
    <w:lvl w:ilvl="7" w:tplc="4C50E99C">
      <w:start w:val="1"/>
      <w:numFmt w:val="bullet"/>
      <w:lvlText w:val="•"/>
      <w:lvlJc w:val="left"/>
      <w:pPr>
        <w:ind w:left="6679" w:hanging="130"/>
      </w:pPr>
      <w:rPr>
        <w:rFonts w:hint="default"/>
      </w:rPr>
    </w:lvl>
    <w:lvl w:ilvl="8" w:tplc="9DBCB196">
      <w:start w:val="1"/>
      <w:numFmt w:val="bullet"/>
      <w:lvlText w:val="•"/>
      <w:lvlJc w:val="left"/>
      <w:pPr>
        <w:ind w:left="7742" w:hanging="130"/>
      </w:pPr>
      <w:rPr>
        <w:rFonts w:hint="default"/>
      </w:rPr>
    </w:lvl>
  </w:abstractNum>
  <w:abstractNum w:abstractNumId="15">
    <w:nsid w:val="16C70B6C"/>
    <w:multiLevelType w:val="hybridMultilevel"/>
    <w:tmpl w:val="AFDC13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942262"/>
    <w:multiLevelType w:val="hybridMultilevel"/>
    <w:tmpl w:val="857078A0"/>
    <w:lvl w:ilvl="0" w:tplc="04220017">
      <w:start w:val="1"/>
      <w:numFmt w:val="lowerLetter"/>
      <w:lvlText w:val="%1)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212E1795"/>
    <w:multiLevelType w:val="hybridMultilevel"/>
    <w:tmpl w:val="D08C39CA"/>
    <w:lvl w:ilvl="0" w:tplc="0419000F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18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DD208C"/>
    <w:multiLevelType w:val="hybridMultilevel"/>
    <w:tmpl w:val="8F0EB3D0"/>
    <w:lvl w:ilvl="0" w:tplc="C42C5C7C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D268F18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21EA91D6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2E24A920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DE62D01E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868E6CB2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7122B1FA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4678CF14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DB087E02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1">
    <w:nsid w:val="34A85FC6"/>
    <w:multiLevelType w:val="hybridMultilevel"/>
    <w:tmpl w:val="FE7EC6FE"/>
    <w:lvl w:ilvl="0" w:tplc="A3B00DA4">
      <w:start w:val="1"/>
      <w:numFmt w:val="decimal"/>
      <w:lvlText w:val="%1"/>
      <w:lvlJc w:val="left"/>
      <w:pPr>
        <w:ind w:left="824" w:hanging="70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6B6FEDE">
      <w:start w:val="1"/>
      <w:numFmt w:val="bullet"/>
      <w:lvlText w:val="•"/>
      <w:lvlJc w:val="left"/>
      <w:pPr>
        <w:ind w:left="1728" w:hanging="708"/>
      </w:pPr>
      <w:rPr>
        <w:rFonts w:hint="default"/>
      </w:rPr>
    </w:lvl>
    <w:lvl w:ilvl="2" w:tplc="3182C77A">
      <w:start w:val="1"/>
      <w:numFmt w:val="bullet"/>
      <w:lvlText w:val="•"/>
      <w:lvlJc w:val="left"/>
      <w:pPr>
        <w:ind w:left="2632" w:hanging="708"/>
      </w:pPr>
      <w:rPr>
        <w:rFonts w:hint="default"/>
      </w:rPr>
    </w:lvl>
    <w:lvl w:ilvl="3" w:tplc="4A169BA8">
      <w:start w:val="1"/>
      <w:numFmt w:val="bullet"/>
      <w:lvlText w:val="•"/>
      <w:lvlJc w:val="left"/>
      <w:pPr>
        <w:ind w:left="3537" w:hanging="708"/>
      </w:pPr>
      <w:rPr>
        <w:rFonts w:hint="default"/>
      </w:rPr>
    </w:lvl>
    <w:lvl w:ilvl="4" w:tplc="044C4628">
      <w:start w:val="1"/>
      <w:numFmt w:val="bullet"/>
      <w:lvlText w:val="•"/>
      <w:lvlJc w:val="left"/>
      <w:pPr>
        <w:ind w:left="4441" w:hanging="708"/>
      </w:pPr>
      <w:rPr>
        <w:rFonts w:hint="default"/>
      </w:rPr>
    </w:lvl>
    <w:lvl w:ilvl="5" w:tplc="E99CBE2E">
      <w:start w:val="1"/>
      <w:numFmt w:val="bullet"/>
      <w:lvlText w:val="•"/>
      <w:lvlJc w:val="left"/>
      <w:pPr>
        <w:ind w:left="5345" w:hanging="708"/>
      </w:pPr>
      <w:rPr>
        <w:rFonts w:hint="default"/>
      </w:rPr>
    </w:lvl>
    <w:lvl w:ilvl="6" w:tplc="A546D9C8">
      <w:start w:val="1"/>
      <w:numFmt w:val="bullet"/>
      <w:lvlText w:val="•"/>
      <w:lvlJc w:val="left"/>
      <w:pPr>
        <w:ind w:left="6249" w:hanging="708"/>
      </w:pPr>
      <w:rPr>
        <w:rFonts w:hint="default"/>
      </w:rPr>
    </w:lvl>
    <w:lvl w:ilvl="7" w:tplc="836EBABA">
      <w:start w:val="1"/>
      <w:numFmt w:val="bullet"/>
      <w:lvlText w:val="•"/>
      <w:lvlJc w:val="left"/>
      <w:pPr>
        <w:ind w:left="7153" w:hanging="708"/>
      </w:pPr>
      <w:rPr>
        <w:rFonts w:hint="default"/>
      </w:rPr>
    </w:lvl>
    <w:lvl w:ilvl="8" w:tplc="FB56DFD8">
      <w:start w:val="1"/>
      <w:numFmt w:val="bullet"/>
      <w:lvlText w:val="•"/>
      <w:lvlJc w:val="left"/>
      <w:pPr>
        <w:ind w:left="8058" w:hanging="708"/>
      </w:pPr>
      <w:rPr>
        <w:rFonts w:hint="default"/>
      </w:rPr>
    </w:lvl>
  </w:abstractNum>
  <w:abstractNum w:abstractNumId="22">
    <w:nsid w:val="37DC27B6"/>
    <w:multiLevelType w:val="hybridMultilevel"/>
    <w:tmpl w:val="6464C53C"/>
    <w:lvl w:ilvl="0" w:tplc="4BF67C8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FCE6A5A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7A046B0A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E2B02E68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C7FCA94A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EAF8D038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88A49F2E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1D08065E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85D0EECC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3">
    <w:nsid w:val="38B0644E"/>
    <w:multiLevelType w:val="hybridMultilevel"/>
    <w:tmpl w:val="88522A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794DC0"/>
    <w:multiLevelType w:val="hybridMultilevel"/>
    <w:tmpl w:val="25B63B2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41761464"/>
    <w:multiLevelType w:val="hybridMultilevel"/>
    <w:tmpl w:val="E45C2B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6E66DE"/>
    <w:multiLevelType w:val="hybridMultilevel"/>
    <w:tmpl w:val="2BF0FA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48B4557"/>
    <w:multiLevelType w:val="hybridMultilevel"/>
    <w:tmpl w:val="5D98114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961261"/>
    <w:multiLevelType w:val="hybridMultilevel"/>
    <w:tmpl w:val="822C3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26A9"/>
    <w:multiLevelType w:val="hybridMultilevel"/>
    <w:tmpl w:val="BF5494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4CB20F74"/>
    <w:multiLevelType w:val="hybridMultilevel"/>
    <w:tmpl w:val="F2FC7690"/>
    <w:lvl w:ilvl="0" w:tplc="FEBAF1A0">
      <w:start w:val="1"/>
      <w:numFmt w:val="bullet"/>
      <w:lvlText w:val="-"/>
      <w:lvlJc w:val="left"/>
      <w:pPr>
        <w:ind w:left="445" w:hanging="171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1" w:tplc="524EE0D2">
      <w:start w:val="1"/>
      <w:numFmt w:val="bullet"/>
      <w:lvlText w:val="•"/>
      <w:lvlJc w:val="left"/>
      <w:pPr>
        <w:ind w:left="1387" w:hanging="171"/>
      </w:pPr>
      <w:rPr>
        <w:rFonts w:hint="default"/>
      </w:rPr>
    </w:lvl>
    <w:lvl w:ilvl="2" w:tplc="616614E0">
      <w:start w:val="1"/>
      <w:numFmt w:val="bullet"/>
      <w:lvlText w:val="•"/>
      <w:lvlJc w:val="left"/>
      <w:pPr>
        <w:ind w:left="2329" w:hanging="171"/>
      </w:pPr>
      <w:rPr>
        <w:rFonts w:hint="default"/>
      </w:rPr>
    </w:lvl>
    <w:lvl w:ilvl="3" w:tplc="5B727A0C">
      <w:start w:val="1"/>
      <w:numFmt w:val="bullet"/>
      <w:lvlText w:val="•"/>
      <w:lvlJc w:val="left"/>
      <w:pPr>
        <w:ind w:left="3271" w:hanging="171"/>
      </w:pPr>
      <w:rPr>
        <w:rFonts w:hint="default"/>
      </w:rPr>
    </w:lvl>
    <w:lvl w:ilvl="4" w:tplc="B39E3F48">
      <w:start w:val="1"/>
      <w:numFmt w:val="bullet"/>
      <w:lvlText w:val="•"/>
      <w:lvlJc w:val="left"/>
      <w:pPr>
        <w:ind w:left="4213" w:hanging="171"/>
      </w:pPr>
      <w:rPr>
        <w:rFonts w:hint="default"/>
      </w:rPr>
    </w:lvl>
    <w:lvl w:ilvl="5" w:tplc="065EB94A">
      <w:start w:val="1"/>
      <w:numFmt w:val="bullet"/>
      <w:lvlText w:val="•"/>
      <w:lvlJc w:val="left"/>
      <w:pPr>
        <w:ind w:left="5155" w:hanging="171"/>
      </w:pPr>
      <w:rPr>
        <w:rFonts w:hint="default"/>
      </w:rPr>
    </w:lvl>
    <w:lvl w:ilvl="6" w:tplc="04269F4C">
      <w:start w:val="1"/>
      <w:numFmt w:val="bullet"/>
      <w:lvlText w:val="•"/>
      <w:lvlJc w:val="left"/>
      <w:pPr>
        <w:ind w:left="6097" w:hanging="171"/>
      </w:pPr>
      <w:rPr>
        <w:rFonts w:hint="default"/>
      </w:rPr>
    </w:lvl>
    <w:lvl w:ilvl="7" w:tplc="BCE2DDEA">
      <w:start w:val="1"/>
      <w:numFmt w:val="bullet"/>
      <w:lvlText w:val="•"/>
      <w:lvlJc w:val="left"/>
      <w:pPr>
        <w:ind w:left="7040" w:hanging="171"/>
      </w:pPr>
      <w:rPr>
        <w:rFonts w:hint="default"/>
      </w:rPr>
    </w:lvl>
    <w:lvl w:ilvl="8" w:tplc="0C92B23A">
      <w:start w:val="1"/>
      <w:numFmt w:val="bullet"/>
      <w:lvlText w:val="•"/>
      <w:lvlJc w:val="left"/>
      <w:pPr>
        <w:ind w:left="7982" w:hanging="171"/>
      </w:pPr>
      <w:rPr>
        <w:rFonts w:hint="default"/>
      </w:rPr>
    </w:lvl>
  </w:abstractNum>
  <w:abstractNum w:abstractNumId="32">
    <w:nsid w:val="4D2539DC"/>
    <w:multiLevelType w:val="hybridMultilevel"/>
    <w:tmpl w:val="DA6881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4B292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507864D0"/>
    <w:multiLevelType w:val="hybridMultilevel"/>
    <w:tmpl w:val="9808FB1E"/>
    <w:lvl w:ilvl="0" w:tplc="5AC0FF48">
      <w:start w:val="1"/>
      <w:numFmt w:val="bullet"/>
      <w:lvlText w:val=""/>
      <w:lvlJc w:val="left"/>
      <w:pPr>
        <w:ind w:left="476" w:hanging="360"/>
      </w:pPr>
      <w:rPr>
        <w:rFonts w:ascii="Wingdings" w:eastAsia="Wingdings" w:hAnsi="Wingdings" w:hint="default"/>
        <w:w w:val="100"/>
        <w:sz w:val="24"/>
        <w:szCs w:val="24"/>
      </w:rPr>
    </w:lvl>
    <w:lvl w:ilvl="1" w:tplc="F20E9C3A">
      <w:start w:val="1"/>
      <w:numFmt w:val="bullet"/>
      <w:lvlText w:val=""/>
      <w:lvlJc w:val="left"/>
      <w:pPr>
        <w:ind w:left="836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E9389E2C">
      <w:start w:val="1"/>
      <w:numFmt w:val="bullet"/>
      <w:lvlText w:val="•"/>
      <w:lvlJc w:val="left"/>
      <w:pPr>
        <w:ind w:left="1839" w:hanging="360"/>
      </w:pPr>
      <w:rPr>
        <w:rFonts w:hint="default"/>
      </w:rPr>
    </w:lvl>
    <w:lvl w:ilvl="3" w:tplc="76CA8344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 w:tplc="541AD338">
      <w:start w:val="1"/>
      <w:numFmt w:val="bullet"/>
      <w:lvlText w:val="•"/>
      <w:lvlJc w:val="left"/>
      <w:pPr>
        <w:ind w:left="3846" w:hanging="360"/>
      </w:pPr>
      <w:rPr>
        <w:rFonts w:hint="default"/>
      </w:rPr>
    </w:lvl>
    <w:lvl w:ilvl="5" w:tplc="8320D45A">
      <w:start w:val="1"/>
      <w:numFmt w:val="bullet"/>
      <w:lvlText w:val="•"/>
      <w:lvlJc w:val="left"/>
      <w:pPr>
        <w:ind w:left="4849" w:hanging="360"/>
      </w:pPr>
      <w:rPr>
        <w:rFonts w:hint="default"/>
      </w:rPr>
    </w:lvl>
    <w:lvl w:ilvl="6" w:tplc="1CBE0CDC">
      <w:start w:val="1"/>
      <w:numFmt w:val="bullet"/>
      <w:lvlText w:val="•"/>
      <w:lvlJc w:val="left"/>
      <w:pPr>
        <w:ind w:left="5853" w:hanging="360"/>
      </w:pPr>
      <w:rPr>
        <w:rFonts w:hint="default"/>
      </w:rPr>
    </w:lvl>
    <w:lvl w:ilvl="7" w:tplc="9BC0B678">
      <w:start w:val="1"/>
      <w:numFmt w:val="bullet"/>
      <w:lvlText w:val="•"/>
      <w:lvlJc w:val="left"/>
      <w:pPr>
        <w:ind w:left="6856" w:hanging="360"/>
      </w:pPr>
      <w:rPr>
        <w:rFonts w:hint="default"/>
      </w:rPr>
    </w:lvl>
    <w:lvl w:ilvl="8" w:tplc="9564A6A0">
      <w:start w:val="1"/>
      <w:numFmt w:val="bullet"/>
      <w:lvlText w:val="•"/>
      <w:lvlJc w:val="left"/>
      <w:pPr>
        <w:ind w:left="7859" w:hanging="360"/>
      </w:pPr>
      <w:rPr>
        <w:rFonts w:hint="default"/>
      </w:rPr>
    </w:lvl>
  </w:abstractNum>
  <w:abstractNum w:abstractNumId="35">
    <w:nsid w:val="511B3887"/>
    <w:multiLevelType w:val="hybridMultilevel"/>
    <w:tmpl w:val="C3CC1172"/>
    <w:lvl w:ilvl="0" w:tplc="83803428">
      <w:start w:val="1"/>
      <w:numFmt w:val="lowerLetter"/>
      <w:lvlText w:val="%1."/>
      <w:lvlJc w:val="left"/>
      <w:pPr>
        <w:ind w:left="1556" w:hanging="360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5FC433A">
      <w:start w:val="1"/>
      <w:numFmt w:val="bullet"/>
      <w:lvlText w:val="•"/>
      <w:lvlJc w:val="left"/>
      <w:pPr>
        <w:ind w:left="2387" w:hanging="360"/>
      </w:pPr>
      <w:rPr>
        <w:rFonts w:hint="default"/>
      </w:rPr>
    </w:lvl>
    <w:lvl w:ilvl="2" w:tplc="72E422AC">
      <w:start w:val="1"/>
      <w:numFmt w:val="bullet"/>
      <w:lvlText w:val="•"/>
      <w:lvlJc w:val="left"/>
      <w:pPr>
        <w:ind w:left="3218" w:hanging="360"/>
      </w:pPr>
      <w:rPr>
        <w:rFonts w:hint="default"/>
      </w:rPr>
    </w:lvl>
    <w:lvl w:ilvl="3" w:tplc="ACB40380">
      <w:start w:val="1"/>
      <w:numFmt w:val="bullet"/>
      <w:lvlText w:val="•"/>
      <w:lvlJc w:val="left"/>
      <w:pPr>
        <w:ind w:left="4049" w:hanging="360"/>
      </w:pPr>
      <w:rPr>
        <w:rFonts w:hint="default"/>
      </w:rPr>
    </w:lvl>
    <w:lvl w:ilvl="4" w:tplc="8DC2BA82">
      <w:start w:val="1"/>
      <w:numFmt w:val="bullet"/>
      <w:lvlText w:val="•"/>
      <w:lvlJc w:val="left"/>
      <w:pPr>
        <w:ind w:left="4880" w:hanging="360"/>
      </w:pPr>
      <w:rPr>
        <w:rFonts w:hint="default"/>
      </w:rPr>
    </w:lvl>
    <w:lvl w:ilvl="5" w:tplc="992CB512">
      <w:start w:val="1"/>
      <w:numFmt w:val="bullet"/>
      <w:lvlText w:val="•"/>
      <w:lvlJc w:val="left"/>
      <w:pPr>
        <w:ind w:left="5711" w:hanging="360"/>
      </w:pPr>
      <w:rPr>
        <w:rFonts w:hint="default"/>
      </w:rPr>
    </w:lvl>
    <w:lvl w:ilvl="6" w:tplc="EF38B688">
      <w:start w:val="1"/>
      <w:numFmt w:val="bullet"/>
      <w:lvlText w:val="•"/>
      <w:lvlJc w:val="left"/>
      <w:pPr>
        <w:ind w:left="6542" w:hanging="360"/>
      </w:pPr>
      <w:rPr>
        <w:rFonts w:hint="default"/>
      </w:rPr>
    </w:lvl>
    <w:lvl w:ilvl="7" w:tplc="1F544CB8">
      <w:start w:val="1"/>
      <w:numFmt w:val="bullet"/>
      <w:lvlText w:val="•"/>
      <w:lvlJc w:val="left"/>
      <w:pPr>
        <w:ind w:left="7373" w:hanging="360"/>
      </w:pPr>
      <w:rPr>
        <w:rFonts w:hint="default"/>
      </w:rPr>
    </w:lvl>
    <w:lvl w:ilvl="8" w:tplc="823A866A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36">
    <w:nsid w:val="5BC97766"/>
    <w:multiLevelType w:val="hybridMultilevel"/>
    <w:tmpl w:val="B66E07FC"/>
    <w:lvl w:ilvl="0" w:tplc="FFFFFFF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EEB19E1"/>
    <w:multiLevelType w:val="multilevel"/>
    <w:tmpl w:val="9020A584"/>
    <w:lvl w:ilvl="0">
      <w:start w:val="2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908" w:hanging="1056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1903" w:hanging="10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9" w:hanging="10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4" w:hanging="10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9" w:hanging="10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5" w:hanging="10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0" w:hanging="10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5" w:hanging="1056"/>
      </w:pPr>
      <w:rPr>
        <w:rFonts w:hint="default"/>
      </w:rPr>
    </w:lvl>
  </w:abstractNum>
  <w:abstractNum w:abstractNumId="38">
    <w:nsid w:val="5F032FE5"/>
    <w:multiLevelType w:val="hybridMultilevel"/>
    <w:tmpl w:val="2FA40C5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9">
    <w:nsid w:val="612349E4"/>
    <w:multiLevelType w:val="multilevel"/>
    <w:tmpl w:val="45B0D628"/>
    <w:lvl w:ilvl="0">
      <w:start w:val="1"/>
      <w:numFmt w:val="decimal"/>
      <w:lvlText w:val="%1"/>
      <w:lvlJc w:val="left"/>
      <w:pPr>
        <w:ind w:left="1532" w:hanging="10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2" w:hanging="1056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3199" w:hanging="10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32" w:hanging="10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66" w:hanging="10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9" w:hanging="10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2" w:hanging="10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6" w:hanging="10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99" w:hanging="1056"/>
      </w:pPr>
      <w:rPr>
        <w:rFonts w:hint="default"/>
      </w:rPr>
    </w:lvl>
  </w:abstractNum>
  <w:abstractNum w:abstractNumId="40">
    <w:nsid w:val="62BB79D1"/>
    <w:multiLevelType w:val="hybridMultilevel"/>
    <w:tmpl w:val="54361D22"/>
    <w:lvl w:ilvl="0" w:tplc="ED88039E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309EA0CA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F40E57F6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CA3CEC30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A896FBD6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E24284FE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9716C808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7654F9FC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ECC6FF00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41">
    <w:nsid w:val="696470F5"/>
    <w:multiLevelType w:val="hybridMultilevel"/>
    <w:tmpl w:val="789C6F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D66691"/>
    <w:multiLevelType w:val="hybridMultilevel"/>
    <w:tmpl w:val="341EB8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8B6421"/>
    <w:multiLevelType w:val="hybridMultilevel"/>
    <w:tmpl w:val="3476F8C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E266BBD"/>
    <w:multiLevelType w:val="hybridMultilevel"/>
    <w:tmpl w:val="F4EE0DB2"/>
    <w:lvl w:ilvl="0" w:tplc="E4448E24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45E4FE2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EF9A700C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F580B2BC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61B24B54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428C45FC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46A0E4DC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7988CBDA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0AC43ECE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45">
    <w:nsid w:val="6E7A7F91"/>
    <w:multiLevelType w:val="hybridMultilevel"/>
    <w:tmpl w:val="80827384"/>
    <w:lvl w:ilvl="0" w:tplc="1F1E07B0">
      <w:start w:val="1"/>
      <w:numFmt w:val="bullet"/>
      <w:lvlText w:val="-"/>
      <w:lvlJc w:val="left"/>
      <w:pPr>
        <w:ind w:left="445" w:hanging="171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1" w:tplc="6314924A">
      <w:start w:val="1"/>
      <w:numFmt w:val="bullet"/>
      <w:lvlText w:val="•"/>
      <w:lvlJc w:val="left"/>
      <w:pPr>
        <w:ind w:left="1387" w:hanging="171"/>
      </w:pPr>
      <w:rPr>
        <w:rFonts w:hint="default"/>
      </w:rPr>
    </w:lvl>
    <w:lvl w:ilvl="2" w:tplc="ABE03C44">
      <w:start w:val="1"/>
      <w:numFmt w:val="bullet"/>
      <w:lvlText w:val="•"/>
      <w:lvlJc w:val="left"/>
      <w:pPr>
        <w:ind w:left="2329" w:hanging="171"/>
      </w:pPr>
      <w:rPr>
        <w:rFonts w:hint="default"/>
      </w:rPr>
    </w:lvl>
    <w:lvl w:ilvl="3" w:tplc="50F09F82">
      <w:start w:val="1"/>
      <w:numFmt w:val="bullet"/>
      <w:lvlText w:val="•"/>
      <w:lvlJc w:val="left"/>
      <w:pPr>
        <w:ind w:left="3271" w:hanging="171"/>
      </w:pPr>
      <w:rPr>
        <w:rFonts w:hint="default"/>
      </w:rPr>
    </w:lvl>
    <w:lvl w:ilvl="4" w:tplc="DCFE95BC">
      <w:start w:val="1"/>
      <w:numFmt w:val="bullet"/>
      <w:lvlText w:val="•"/>
      <w:lvlJc w:val="left"/>
      <w:pPr>
        <w:ind w:left="4213" w:hanging="171"/>
      </w:pPr>
      <w:rPr>
        <w:rFonts w:hint="default"/>
      </w:rPr>
    </w:lvl>
    <w:lvl w:ilvl="5" w:tplc="D74642F8">
      <w:start w:val="1"/>
      <w:numFmt w:val="bullet"/>
      <w:lvlText w:val="•"/>
      <w:lvlJc w:val="left"/>
      <w:pPr>
        <w:ind w:left="5155" w:hanging="171"/>
      </w:pPr>
      <w:rPr>
        <w:rFonts w:hint="default"/>
      </w:rPr>
    </w:lvl>
    <w:lvl w:ilvl="6" w:tplc="B6D81F82">
      <w:start w:val="1"/>
      <w:numFmt w:val="bullet"/>
      <w:lvlText w:val="•"/>
      <w:lvlJc w:val="left"/>
      <w:pPr>
        <w:ind w:left="6097" w:hanging="171"/>
      </w:pPr>
      <w:rPr>
        <w:rFonts w:hint="default"/>
      </w:rPr>
    </w:lvl>
    <w:lvl w:ilvl="7" w:tplc="211CAE48">
      <w:start w:val="1"/>
      <w:numFmt w:val="bullet"/>
      <w:lvlText w:val="•"/>
      <w:lvlJc w:val="left"/>
      <w:pPr>
        <w:ind w:left="7040" w:hanging="171"/>
      </w:pPr>
      <w:rPr>
        <w:rFonts w:hint="default"/>
      </w:rPr>
    </w:lvl>
    <w:lvl w:ilvl="8" w:tplc="9B28E6BA">
      <w:start w:val="1"/>
      <w:numFmt w:val="bullet"/>
      <w:lvlText w:val="•"/>
      <w:lvlJc w:val="left"/>
      <w:pPr>
        <w:ind w:left="7982" w:hanging="171"/>
      </w:pPr>
      <w:rPr>
        <w:rFonts w:hint="default"/>
      </w:rPr>
    </w:lvl>
  </w:abstractNum>
  <w:abstractNum w:abstractNumId="46">
    <w:nsid w:val="78C9022D"/>
    <w:multiLevelType w:val="hybridMultilevel"/>
    <w:tmpl w:val="8E1C6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7AD4711D"/>
    <w:multiLevelType w:val="hybridMultilevel"/>
    <w:tmpl w:val="50F05A6A"/>
    <w:lvl w:ilvl="0" w:tplc="F4785516">
      <w:start w:val="1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EFA3580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EB9C73C6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D9B0F476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76A90E6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610A53F6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63D67BDE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90EA03DE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B04A8766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27"/>
  </w:num>
  <w:num w:numId="10">
    <w:abstractNumId w:val="38"/>
  </w:num>
  <w:num w:numId="11">
    <w:abstractNumId w:val="33"/>
  </w:num>
  <w:num w:numId="12">
    <w:abstractNumId w:val="46"/>
  </w:num>
  <w:num w:numId="13">
    <w:abstractNumId w:val="10"/>
  </w:num>
  <w:num w:numId="14">
    <w:abstractNumId w:val="9"/>
  </w:num>
  <w:num w:numId="15">
    <w:abstractNumId w:val="8"/>
  </w:num>
  <w:num w:numId="16">
    <w:abstractNumId w:val="31"/>
  </w:num>
  <w:num w:numId="17">
    <w:abstractNumId w:val="45"/>
  </w:num>
  <w:num w:numId="18">
    <w:abstractNumId w:val="14"/>
  </w:num>
  <w:num w:numId="19">
    <w:abstractNumId w:val="21"/>
  </w:num>
  <w:num w:numId="20">
    <w:abstractNumId w:val="44"/>
  </w:num>
  <w:num w:numId="21">
    <w:abstractNumId w:val="37"/>
  </w:num>
  <w:num w:numId="22">
    <w:abstractNumId w:val="47"/>
  </w:num>
  <w:num w:numId="23">
    <w:abstractNumId w:val="40"/>
  </w:num>
  <w:num w:numId="24">
    <w:abstractNumId w:val="22"/>
  </w:num>
  <w:num w:numId="25">
    <w:abstractNumId w:val="34"/>
  </w:num>
  <w:num w:numId="26">
    <w:abstractNumId w:val="39"/>
  </w:num>
  <w:num w:numId="27">
    <w:abstractNumId w:val="20"/>
  </w:num>
  <w:num w:numId="28">
    <w:abstractNumId w:val="35"/>
  </w:num>
  <w:num w:numId="29">
    <w:abstractNumId w:val="17"/>
  </w:num>
  <w:num w:numId="30">
    <w:abstractNumId w:val="36"/>
  </w:num>
  <w:num w:numId="31">
    <w:abstractNumId w:val="24"/>
  </w:num>
  <w:num w:numId="32">
    <w:abstractNumId w:val="30"/>
  </w:num>
  <w:num w:numId="33">
    <w:abstractNumId w:val="13"/>
  </w:num>
  <w:num w:numId="34">
    <w:abstractNumId w:val="12"/>
  </w:num>
  <w:num w:numId="35">
    <w:abstractNumId w:val="11"/>
  </w:num>
  <w:num w:numId="36">
    <w:abstractNumId w:val="26"/>
  </w:num>
  <w:num w:numId="37">
    <w:abstractNumId w:val="28"/>
  </w:num>
  <w:num w:numId="38">
    <w:abstractNumId w:val="18"/>
  </w:num>
  <w:num w:numId="39">
    <w:abstractNumId w:val="25"/>
  </w:num>
  <w:num w:numId="40">
    <w:abstractNumId w:val="15"/>
  </w:num>
  <w:num w:numId="41">
    <w:abstractNumId w:val="19"/>
  </w:num>
  <w:num w:numId="42">
    <w:abstractNumId w:val="41"/>
  </w:num>
  <w:num w:numId="43">
    <w:abstractNumId w:val="23"/>
  </w:num>
  <w:num w:numId="44">
    <w:abstractNumId w:val="32"/>
  </w:num>
  <w:num w:numId="45">
    <w:abstractNumId w:val="16"/>
  </w:num>
  <w:num w:numId="46">
    <w:abstractNumId w:val="42"/>
  </w:num>
  <w:num w:numId="47">
    <w:abstractNumId w:val="43"/>
  </w:num>
  <w:num w:numId="4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7AA3"/>
    <w:rsid w:val="0001214E"/>
    <w:rsid w:val="000C7AA3"/>
    <w:rsid w:val="000D2952"/>
    <w:rsid w:val="0014751A"/>
    <w:rsid w:val="001A00C1"/>
    <w:rsid w:val="00216EC3"/>
    <w:rsid w:val="00312999"/>
    <w:rsid w:val="00390030"/>
    <w:rsid w:val="004041BB"/>
    <w:rsid w:val="00407EC4"/>
    <w:rsid w:val="004308E8"/>
    <w:rsid w:val="00454DCF"/>
    <w:rsid w:val="005877B6"/>
    <w:rsid w:val="006C0469"/>
    <w:rsid w:val="006D7DA8"/>
    <w:rsid w:val="006F11BC"/>
    <w:rsid w:val="0075328E"/>
    <w:rsid w:val="00807AE8"/>
    <w:rsid w:val="008751C0"/>
    <w:rsid w:val="0088000D"/>
    <w:rsid w:val="008B3419"/>
    <w:rsid w:val="009334AD"/>
    <w:rsid w:val="00934A19"/>
    <w:rsid w:val="009E5268"/>
    <w:rsid w:val="00A14DFD"/>
    <w:rsid w:val="00AA016E"/>
    <w:rsid w:val="00B56F40"/>
    <w:rsid w:val="00BB25E8"/>
    <w:rsid w:val="00C74173"/>
    <w:rsid w:val="00D05D73"/>
    <w:rsid w:val="00D67AD4"/>
    <w:rsid w:val="00DA0B37"/>
    <w:rsid w:val="00DA544C"/>
    <w:rsid w:val="00DC46DC"/>
    <w:rsid w:val="00DE34D2"/>
    <w:rsid w:val="00E165C1"/>
    <w:rsid w:val="00E2630A"/>
    <w:rsid w:val="00E27351"/>
    <w:rsid w:val="00EC4FD8"/>
    <w:rsid w:val="00F248B8"/>
    <w:rsid w:val="00F93BC6"/>
    <w:rsid w:val="00FA2193"/>
    <w:rsid w:val="00FA4CFC"/>
    <w:rsid w:val="00FB6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16E"/>
  </w:style>
  <w:style w:type="paragraph" w:styleId="1">
    <w:name w:val="heading 1"/>
    <w:basedOn w:val="a"/>
    <w:link w:val="1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0"/>
    </w:pPr>
    <w:rPr>
      <w:rFonts w:ascii="Arial" w:eastAsia="Times New Roman" w:hAnsi="Arial" w:cs="Times New Roman"/>
      <w:sz w:val="28"/>
      <w:szCs w:val="28"/>
    </w:rPr>
  </w:style>
  <w:style w:type="paragraph" w:styleId="2">
    <w:name w:val="heading 2"/>
    <w:basedOn w:val="a"/>
    <w:link w:val="2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1"/>
    </w:pPr>
    <w:rPr>
      <w:rFonts w:ascii="Arial" w:eastAsia="Times New Roman" w:hAnsi="Arial" w:cs="Times New Roman"/>
      <w:sz w:val="24"/>
      <w:szCs w:val="24"/>
    </w:rPr>
  </w:style>
  <w:style w:type="paragraph" w:styleId="3">
    <w:name w:val="heading 3"/>
    <w:basedOn w:val="a"/>
    <w:link w:val="3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</w:rPr>
  </w:style>
  <w:style w:type="paragraph" w:styleId="4">
    <w:name w:val="heading 4"/>
    <w:basedOn w:val="a"/>
    <w:link w:val="4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AA3"/>
    <w:pPr>
      <w:suppressAutoHyphens/>
      <w:autoSpaceDN w:val="0"/>
      <w:spacing w:before="240" w:after="60" w:line="360" w:lineRule="auto"/>
      <w:ind w:firstLine="567"/>
      <w:jc w:val="both"/>
      <w:textAlignment w:val="baseline"/>
      <w:outlineLvl w:val="5"/>
    </w:pPr>
    <w:rPr>
      <w:rFonts w:ascii="Calibri" w:eastAsia="Times New Roman" w:hAnsi="Calibri" w:cs="Times New Roman"/>
      <w:b/>
      <w:bCs/>
      <w:kern w:val="3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C7A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7AA3"/>
  </w:style>
  <w:style w:type="paragraph" w:styleId="a5">
    <w:name w:val="footer"/>
    <w:basedOn w:val="a"/>
    <w:link w:val="a6"/>
    <w:uiPriority w:val="99"/>
    <w:unhideWhenUsed/>
    <w:rsid w:val="000C7A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7AA3"/>
  </w:style>
  <w:style w:type="paragraph" w:styleId="a7">
    <w:name w:val="Balloon Text"/>
    <w:basedOn w:val="a"/>
    <w:link w:val="a8"/>
    <w:uiPriority w:val="99"/>
    <w:semiHidden/>
    <w:unhideWhenUsed/>
    <w:rsid w:val="000C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7AA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9"/>
    <w:rsid w:val="000C7AA3"/>
    <w:rPr>
      <w:rFonts w:ascii="Arial" w:eastAsia="Times New Roman" w:hAnsi="Arial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0C7AA3"/>
    <w:rPr>
      <w:rFonts w:ascii="Arial" w:eastAsia="Times New Roman" w:hAnsi="Arial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9"/>
    <w:rsid w:val="000C7AA3"/>
    <w:rPr>
      <w:rFonts w:ascii="Times New Roman" w:eastAsia="Times New Roman" w:hAnsi="Times New Roman" w:cs="Times New Roman"/>
      <w:b/>
      <w:bCs/>
    </w:rPr>
  </w:style>
  <w:style w:type="character" w:customStyle="1" w:styleId="40">
    <w:name w:val="Заголовок 4 Знак"/>
    <w:basedOn w:val="a0"/>
    <w:link w:val="4"/>
    <w:uiPriority w:val="99"/>
    <w:rsid w:val="000C7AA3"/>
    <w:rPr>
      <w:rFonts w:ascii="Times New Roman" w:eastAsia="Times New Roman" w:hAnsi="Times New Roman" w:cs="Times New Roman"/>
      <w:b/>
      <w:bCs/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0C7AA3"/>
    <w:rPr>
      <w:rFonts w:ascii="Calibri" w:eastAsia="Times New Roman" w:hAnsi="Calibri" w:cs="Times New Roman"/>
      <w:b/>
      <w:bCs/>
      <w:kern w:val="3"/>
      <w:lang w:val="ru-RU" w:eastAsia="zh-CN"/>
    </w:rPr>
  </w:style>
  <w:style w:type="paragraph" w:customStyle="1" w:styleId="Standard">
    <w:name w:val="Standard"/>
    <w:rsid w:val="000C7AA3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ru-RU" w:eastAsia="zh-CN"/>
    </w:rPr>
  </w:style>
  <w:style w:type="paragraph" w:customStyle="1" w:styleId="Text">
    <w:name w:val="Text"/>
    <w:basedOn w:val="Standard"/>
    <w:rsid w:val="000C7AA3"/>
    <w:rPr>
      <w:rFonts w:ascii="Courier New" w:hAnsi="Courier New" w:cs="Courier New"/>
      <w:sz w:val="20"/>
    </w:rPr>
  </w:style>
  <w:style w:type="paragraph" w:styleId="31">
    <w:name w:val="Body Text 3"/>
    <w:basedOn w:val="Standard"/>
    <w:link w:val="32"/>
    <w:rsid w:val="000C7AA3"/>
    <w:pPr>
      <w:widowControl w:val="0"/>
      <w:jc w:val="center"/>
    </w:pPr>
    <w:rPr>
      <w:rFonts w:eastAsia="HG Mincho Light J"/>
      <w:color w:val="000000"/>
      <w:sz w:val="32"/>
      <w:szCs w:val="20"/>
    </w:rPr>
  </w:style>
  <w:style w:type="character" w:customStyle="1" w:styleId="32">
    <w:name w:val="Основной текст 3 Знак"/>
    <w:basedOn w:val="a0"/>
    <w:link w:val="31"/>
    <w:rsid w:val="000C7AA3"/>
    <w:rPr>
      <w:rFonts w:ascii="Times New Roman" w:eastAsia="HG Mincho Light J" w:hAnsi="Times New Roman" w:cs="Times New Roman"/>
      <w:color w:val="000000"/>
      <w:kern w:val="3"/>
      <w:sz w:val="32"/>
      <w:szCs w:val="20"/>
      <w:lang w:val="ru-RU" w:eastAsia="zh-CN"/>
    </w:rPr>
  </w:style>
  <w:style w:type="paragraph" w:styleId="a9">
    <w:name w:val="Body Text Indent"/>
    <w:basedOn w:val="a"/>
    <w:link w:val="aa"/>
    <w:semiHidden/>
    <w:unhideWhenUsed/>
    <w:rsid w:val="000C7AA3"/>
    <w:pPr>
      <w:suppressAutoHyphens/>
      <w:autoSpaceDN w:val="0"/>
      <w:spacing w:after="120" w:line="360" w:lineRule="auto"/>
      <w:ind w:left="283"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val="ru-RU" w:eastAsia="zh-CN"/>
    </w:rPr>
  </w:style>
  <w:style w:type="character" w:customStyle="1" w:styleId="aa">
    <w:name w:val="Основной текст с отступом Знак"/>
    <w:basedOn w:val="a0"/>
    <w:link w:val="a9"/>
    <w:semiHidden/>
    <w:rsid w:val="000C7AA3"/>
    <w:rPr>
      <w:rFonts w:ascii="Times New Roman" w:eastAsia="Times New Roman" w:hAnsi="Times New Roman" w:cs="Times New Roman"/>
      <w:kern w:val="3"/>
      <w:sz w:val="28"/>
      <w:szCs w:val="20"/>
      <w:lang w:val="ru-RU" w:eastAsia="zh-CN"/>
    </w:rPr>
  </w:style>
  <w:style w:type="character" w:customStyle="1" w:styleId="ab">
    <w:name w:val="малые_прописные"/>
    <w:qFormat/>
    <w:rsid w:val="000C7AA3"/>
    <w:rPr>
      <w:smallCaps/>
    </w:rPr>
  </w:style>
  <w:style w:type="paragraph" w:customStyle="1" w:styleId="ac">
    <w:name w:val="ВыходныеДанные"/>
    <w:basedOn w:val="a"/>
    <w:qFormat/>
    <w:rsid w:val="000C7AA3"/>
    <w:pPr>
      <w:spacing w:after="0" w:line="240" w:lineRule="auto"/>
      <w:ind w:left="1418" w:hanging="1418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d">
    <w:name w:val="Body Text"/>
    <w:basedOn w:val="a"/>
    <w:link w:val="ae"/>
    <w:uiPriority w:val="99"/>
    <w:qFormat/>
    <w:rsid w:val="000C7AA3"/>
    <w:pPr>
      <w:suppressAutoHyphens/>
      <w:autoSpaceDN w:val="0"/>
      <w:spacing w:after="12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character" w:customStyle="1" w:styleId="ae">
    <w:name w:val="Основной текст Знак"/>
    <w:basedOn w:val="a0"/>
    <w:link w:val="ad"/>
    <w:uiPriority w:val="99"/>
    <w:rsid w:val="000C7AA3"/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paragraph" w:customStyle="1" w:styleId="Heading1">
    <w:name w:val="Heading 1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0"/>
    </w:pPr>
    <w:rPr>
      <w:rFonts w:ascii="Arial" w:eastAsia="Times New Roman" w:hAnsi="Arial" w:cs="Arial"/>
      <w:sz w:val="28"/>
      <w:szCs w:val="28"/>
      <w:lang w:val="ru-RU" w:eastAsia="ru-RU"/>
    </w:rPr>
  </w:style>
  <w:style w:type="paragraph" w:customStyle="1" w:styleId="Heading2">
    <w:name w:val="Heading 2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1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Heading3">
    <w:name w:val="Heading 3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customStyle="1" w:styleId="Heading4">
    <w:name w:val="Heading 4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3"/>
    </w:pPr>
    <w:rPr>
      <w:rFonts w:ascii="Times New Roman" w:eastAsia="Times New Roman" w:hAnsi="Times New Roman" w:cs="Times New Roman"/>
      <w:b/>
      <w:bCs/>
      <w:i/>
      <w:iCs/>
      <w:lang w:val="ru-RU" w:eastAsia="ru-RU"/>
    </w:rPr>
  </w:style>
  <w:style w:type="paragraph" w:customStyle="1" w:styleId="11">
    <w:name w:val="Абзац списка1"/>
    <w:basedOn w:val="a"/>
    <w:uiPriority w:val="1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Hyperlink"/>
    <w:rsid w:val="000C7AA3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1">
    <w:name w:val="ОбычныйБезОтступа"/>
    <w:basedOn w:val="a"/>
    <w:rsid w:val="000C7AA3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af2">
    <w:name w:val="Normal (Web)"/>
    <w:basedOn w:val="a"/>
    <w:uiPriority w:val="99"/>
    <w:unhideWhenUsed/>
    <w:rsid w:val="00E1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3">
    <w:name w:val="Strong"/>
    <w:basedOn w:val="a0"/>
    <w:uiPriority w:val="22"/>
    <w:qFormat/>
    <w:rsid w:val="007532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12730</Words>
  <Characters>7257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14</cp:revision>
  <dcterms:created xsi:type="dcterms:W3CDTF">2020-12-01T20:38:00Z</dcterms:created>
  <dcterms:modified xsi:type="dcterms:W3CDTF">2022-11-28T08:56:00Z</dcterms:modified>
</cp:coreProperties>
</file>