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F1" w:rsidRPr="008B3419" w:rsidRDefault="000C7A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</w:t>
      </w:r>
      <w:r w:rsidR="0039003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12</w:t>
      </w:r>
      <w:r w:rsidRPr="008B341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Якість програмного забезпечення</w:t>
      </w:r>
      <w:r w:rsidR="00312999" w:rsidRPr="008B34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12999" w:rsidRPr="008B3419">
        <w:rPr>
          <w:b/>
          <w:spacing w:val="-1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Аналіз</w:t>
      </w:r>
      <w:r w:rsidR="00312999" w:rsidRPr="008B3419"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</w:t>
      </w:r>
      <w:r w:rsidR="00312999" w:rsidRPr="008B3419">
        <w:rPr>
          <w:rFonts w:ascii="Times New Roman" w:hAnsi="Times New Roman" w:cs="Times New Roman"/>
          <w:b/>
          <w:spacing w:val="-6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замовника</w:t>
      </w:r>
      <w:r w:rsidR="00312999" w:rsidRPr="008B3419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</w:t>
      </w:r>
      <w:r w:rsidR="00312999"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програмного</w:t>
      </w:r>
      <w:r w:rsidR="00312999"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>продукту</w:t>
      </w:r>
    </w:p>
    <w:p w:rsidR="000C7AA3" w:rsidRPr="008B341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b/>
          <w:spacing w:val="-60"/>
          <w:sz w:val="24"/>
          <w:szCs w:val="24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Мет</w:t>
      </w:r>
      <w:r w:rsidRPr="008B3419">
        <w:rPr>
          <w:rFonts w:ascii="Times New Roman" w:hAnsi="Times New Roman" w:cs="Times New Roman"/>
          <w:b/>
          <w:spacing w:val="-59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а роботи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існуючих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проблем </w:t>
      </w:r>
      <w:r w:rsidRPr="008B3419">
        <w:rPr>
          <w:szCs w:val="28"/>
          <w:lang w:val="uk-UA"/>
        </w:rPr>
        <w:t xml:space="preserve">та </w:t>
      </w:r>
      <w:r w:rsidRPr="008B3419">
        <w:rPr>
          <w:spacing w:val="-1"/>
          <w:szCs w:val="28"/>
          <w:lang w:val="uk-UA"/>
        </w:rPr>
        <w:t>обмежень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програмному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(ПП)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Розробка</w:t>
      </w:r>
      <w:r w:rsidRPr="008B3419">
        <w:rPr>
          <w:spacing w:val="-1"/>
          <w:szCs w:val="28"/>
          <w:lang w:val="uk-UA"/>
        </w:rPr>
        <w:t xml:space="preserve"> варіантів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ПП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Формування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замовника </w:t>
      </w:r>
      <w:r w:rsidRPr="008B3419">
        <w:rPr>
          <w:szCs w:val="28"/>
          <w:lang w:val="uk-UA"/>
        </w:rPr>
        <w:t>на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-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(модернізацію)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ПП</w:t>
      </w:r>
    </w:p>
    <w:p w:rsidR="00407EC4" w:rsidRPr="008B341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Порядок</w:t>
      </w:r>
      <w:r w:rsidRPr="008B3419">
        <w:rPr>
          <w:rFonts w:ascii="Times New Roman" w:hAnsi="Times New Roman"/>
          <w:b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виконання</w:t>
      </w:r>
      <w:r w:rsidRPr="008B3419">
        <w:rPr>
          <w:rFonts w:ascii="Times New Roman" w:hAnsi="Times New Roman"/>
          <w:b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роботи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Опрацювати теоретичний матеріал до лабораторної роботи.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lang w:val="uk-UA"/>
        </w:rPr>
        <w:t>Для теми, що визначена на попередніх лабораторних (власн</w:t>
      </w:r>
      <w:r w:rsidR="00E165C1" w:rsidRPr="008B3419">
        <w:rPr>
          <w:lang w:val="uk-UA"/>
        </w:rPr>
        <w:t>ий</w:t>
      </w:r>
      <w:r w:rsidRPr="008B3419">
        <w:rPr>
          <w:lang w:val="uk-UA"/>
        </w:rPr>
        <w:t xml:space="preserve"> </w:t>
      </w:r>
      <w:r w:rsidR="00E165C1" w:rsidRPr="008B3419">
        <w:rPr>
          <w:lang w:val="uk-UA"/>
        </w:rPr>
        <w:t>проект</w:t>
      </w:r>
      <w:r w:rsidRPr="008B3419">
        <w:rPr>
          <w:lang w:val="uk-UA"/>
        </w:rPr>
        <w:t>)</w:t>
      </w:r>
      <w:r w:rsidR="006D7DA8" w:rsidRPr="008B3419">
        <w:rPr>
          <w:lang w:val="uk-UA"/>
        </w:rPr>
        <w:t>,</w:t>
      </w:r>
      <w:r w:rsidRPr="008B3419">
        <w:rPr>
          <w:lang w:val="uk-UA"/>
        </w:rPr>
        <w:t xml:space="preserve"> </w:t>
      </w:r>
      <w:r w:rsidR="006D7DA8" w:rsidRPr="008B3419">
        <w:rPr>
          <w:szCs w:val="28"/>
          <w:lang w:val="uk-UA"/>
        </w:rPr>
        <w:t>з</w:t>
      </w:r>
      <w:r w:rsidRPr="008B3419">
        <w:rPr>
          <w:szCs w:val="28"/>
          <w:lang w:val="uk-UA"/>
        </w:rPr>
        <w:t xml:space="preserve">гідно </w:t>
      </w:r>
      <w:r w:rsidRPr="008B3419">
        <w:rPr>
          <w:spacing w:val="-1"/>
          <w:szCs w:val="28"/>
          <w:lang w:val="uk-UA"/>
        </w:rPr>
        <w:t>методичних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вказівок </w:t>
      </w:r>
      <w:r w:rsidRPr="008B3419">
        <w:rPr>
          <w:spacing w:val="-1"/>
          <w:szCs w:val="28"/>
          <w:lang w:val="uk-UA"/>
        </w:rPr>
        <w:t>інструкції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повести попередній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проблем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обмежень.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Розробити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схеми</w:t>
      </w:r>
      <w:r w:rsidRPr="008B3419">
        <w:rPr>
          <w:szCs w:val="28"/>
          <w:lang w:val="uk-UA"/>
        </w:rPr>
        <w:t xml:space="preserve"> для </w:t>
      </w:r>
      <w:r w:rsidRPr="008B3419">
        <w:rPr>
          <w:spacing w:val="-1"/>
          <w:szCs w:val="28"/>
          <w:lang w:val="uk-UA"/>
        </w:rPr>
        <w:t>основних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варіантів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Сформувати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власний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варіант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документу «Вимоги</w:t>
      </w:r>
      <w:r w:rsidRPr="008B3419">
        <w:rPr>
          <w:szCs w:val="28"/>
          <w:lang w:val="uk-UA"/>
        </w:rPr>
        <w:t xml:space="preserve"> до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засобу» (Software Requirements Specification, SRS).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Оформити 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захистити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лабораторну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роботу.</w:t>
      </w:r>
    </w:p>
    <w:p w:rsidR="00E165C1" w:rsidRPr="008B3419" w:rsidRDefault="00E165C1" w:rsidP="00E165C1">
      <w:pPr>
        <w:pStyle w:val="af2"/>
        <w:numPr>
          <w:ilvl w:val="0"/>
          <w:numId w:val="19"/>
        </w:numPr>
        <w:spacing w:before="0" w:beforeAutospacing="0" w:after="0" w:afterAutospacing="0"/>
        <w:jc w:val="both"/>
        <w:rPr>
          <w:sz w:val="28"/>
          <w:szCs w:val="28"/>
        </w:rPr>
      </w:pPr>
      <w:r w:rsidRPr="008B3419">
        <w:rPr>
          <w:rStyle w:val="af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8B3419">
          <w:rPr>
            <w:rStyle w:val="af"/>
            <w:b/>
            <w:color w:val="auto"/>
            <w:sz w:val="28"/>
            <w:szCs w:val="28"/>
            <w:u w:val="none"/>
          </w:rPr>
          <w:t>t.i.lumpova@gmail.com</w:t>
        </w:r>
      </w:hyperlink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KPZ&lt;Номер групи&gt;&lt;Номер лекції / практичної / лабораторної [літера позначення типу роботи L – лекція, R – лабораторна]&lt;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KPZ4101R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E165C1" w:rsidRPr="008B3419" w:rsidRDefault="00E165C1" w:rsidP="00E165C1">
      <w:pPr>
        <w:pStyle w:val="af2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>Строк виконання цієї роботи</w:t>
      </w:r>
      <w:r w:rsidRPr="008B3419">
        <w:rPr>
          <w:b/>
          <w:sz w:val="28"/>
          <w:szCs w:val="28"/>
        </w:rPr>
        <w:tab/>
        <w:t xml:space="preserve">ІПЗ-41  </w:t>
      </w:r>
    </w:p>
    <w:p w:rsidR="00E165C1" w:rsidRPr="008B3419" w:rsidRDefault="00E165C1" w:rsidP="00E165C1">
      <w:pPr>
        <w:pStyle w:val="af2"/>
        <w:spacing w:before="0" w:beforeAutospacing="0" w:after="0" w:afterAutospacing="0"/>
        <w:ind w:left="3900" w:firstLine="420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 xml:space="preserve">ІПЗ-42  </w:t>
      </w:r>
      <w:r w:rsidR="00390030">
        <w:rPr>
          <w:b/>
          <w:color w:val="FF0000"/>
          <w:sz w:val="28"/>
          <w:szCs w:val="28"/>
        </w:rPr>
        <w:t>12</w:t>
      </w:r>
      <w:r w:rsidRPr="008B3419">
        <w:rPr>
          <w:b/>
          <w:color w:val="FF0000"/>
          <w:sz w:val="28"/>
          <w:szCs w:val="28"/>
        </w:rPr>
        <w:t>.</w:t>
      </w:r>
      <w:r w:rsidR="00390030">
        <w:rPr>
          <w:b/>
          <w:color w:val="FF0000"/>
          <w:sz w:val="28"/>
          <w:szCs w:val="28"/>
        </w:rPr>
        <w:t>04</w:t>
      </w:r>
      <w:r w:rsidRPr="008B3419">
        <w:rPr>
          <w:b/>
          <w:color w:val="FF0000"/>
          <w:sz w:val="28"/>
          <w:szCs w:val="28"/>
        </w:rPr>
        <w:t>.202</w:t>
      </w:r>
      <w:r w:rsidR="00390030">
        <w:rPr>
          <w:b/>
          <w:color w:val="FF0000"/>
          <w:sz w:val="28"/>
          <w:szCs w:val="28"/>
        </w:rPr>
        <w:t>2</w:t>
      </w:r>
    </w:p>
    <w:p w:rsidR="00E165C1" w:rsidRPr="008B3419" w:rsidRDefault="00E165C1" w:rsidP="00407EC4">
      <w:pPr>
        <w:pStyle w:val="2"/>
        <w:ind w:left="0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</w:p>
    <w:p w:rsidR="00407EC4" w:rsidRPr="008B341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Контрольні</w:t>
      </w:r>
      <w:r w:rsidRPr="008B3419">
        <w:rPr>
          <w:rFonts w:ascii="Times New Roman" w:hAnsi="Times New Roman"/>
          <w:b/>
          <w:spacing w:val="9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питання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Назвіть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життєвого</w:t>
      </w:r>
      <w:r w:rsidRPr="008B3419">
        <w:rPr>
          <w:szCs w:val="28"/>
          <w:lang w:val="uk-UA"/>
        </w:rPr>
        <w:t xml:space="preserve"> циклу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засобу.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З </w:t>
      </w:r>
      <w:r w:rsidRPr="008B3419">
        <w:rPr>
          <w:spacing w:val="-1"/>
          <w:szCs w:val="28"/>
          <w:lang w:val="uk-UA"/>
        </w:rPr>
        <w:t>яких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етапів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замовника?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таке варіанти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засобу?</w:t>
      </w:r>
    </w:p>
    <w:p w:rsidR="00E165C1" w:rsidRPr="008B3419" w:rsidRDefault="00E165C1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328E" w:rsidRPr="008B3419" w:rsidRDefault="0075328E" w:rsidP="00753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Тематичне опитування у вигляді тестування №3</w:t>
      </w:r>
    </w:p>
    <w:p w:rsidR="0075328E" w:rsidRPr="008B3419" w:rsidRDefault="0075328E" w:rsidP="0075328E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Тема " Реалізація розробки програмного забезпечення "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Кожна відповідь оцінюється в 1 бал. </w:t>
      </w:r>
      <w:r w:rsidRPr="008B3419">
        <w:rPr>
          <w:rFonts w:ascii="Times New Roman" w:hAnsi="Times New Roman"/>
          <w:sz w:val="28"/>
          <w:szCs w:val="28"/>
          <w:lang w:val="uk-UA"/>
        </w:rPr>
        <w:t>Відповідь вважається вірною, коли відмічені всі правильні варіанти відповіді.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Ви повинні надати відповіді відмітивши заливкою блакитного кольору. </w:t>
      </w:r>
      <w:r w:rsidRPr="008B3419">
        <w:rPr>
          <w:rStyle w:val="af3"/>
          <w:rFonts w:ascii="Times New Roman" w:hAnsi="Times New Roman"/>
          <w:sz w:val="28"/>
          <w:szCs w:val="28"/>
          <w:lang w:val="uk-UA"/>
        </w:rPr>
        <w:t>Відповіді надаються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(можна використати цей файл, перейменувавши його)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КPZ&lt;Номер групи&gt;T1&lt;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IPZ41T1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75328E" w:rsidRPr="008B3419" w:rsidRDefault="0075328E" w:rsidP="007532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lang w:val="uk-UA"/>
        </w:rPr>
        <w:t xml:space="preserve">Файл надіслати  електронною поштою на адресу викладача </w:t>
      </w:r>
      <w:hyperlink r:id="rId8" w:history="1">
        <w:r w:rsidRPr="008B3419">
          <w:rPr>
            <w:rStyle w:val="af"/>
            <w:sz w:val="28"/>
            <w:szCs w:val="28"/>
            <w:lang w:val="uk-UA" w:eastAsia="uk-UA"/>
          </w:rPr>
          <w:t>t.i.lumpova@gmail.com</w:t>
        </w:r>
      </w:hyperlink>
    </w:p>
    <w:p w:rsidR="0075328E" w:rsidRPr="008B3419" w:rsidRDefault="0075328E" w:rsidP="007532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75328E" w:rsidRPr="008B3419" w:rsidRDefault="0075328E" w:rsidP="007532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КPZ</w:t>
      </w:r>
      <w:r w:rsidRPr="008B341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групи&gt;-Тест</w:t>
      </w:r>
      <w:r w:rsidR="001A00C1">
        <w:rPr>
          <w:rFonts w:ascii="Times New Roman" w:hAnsi="Times New Roman" w:cs="Times New Roman"/>
          <w:b/>
          <w:sz w:val="28"/>
          <w:szCs w:val="28"/>
          <w:lang w:val="uk-UA" w:eastAsia="uk-UA"/>
        </w:rPr>
        <w:t>3</w:t>
      </w:r>
      <w:r w:rsidRPr="008B3419">
        <w:rPr>
          <w:rFonts w:ascii="Times New Roman" w:hAnsi="Times New Roman" w:cs="Times New Roman"/>
          <w:b/>
          <w:sz w:val="28"/>
          <w:szCs w:val="28"/>
          <w:lang w:val="uk-UA" w:eastAsia="uk-UA"/>
        </w:rPr>
        <w:t>-&lt;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</w:p>
    <w:p w:rsidR="0075328E" w:rsidRPr="008B3419" w:rsidRDefault="0075328E" w:rsidP="0075328E">
      <w:pPr>
        <w:pStyle w:val="af2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8B3419">
        <w:rPr>
          <w:b/>
          <w:sz w:val="28"/>
          <w:szCs w:val="28"/>
        </w:rPr>
        <w:t>Строк виконання цієї роботи</w:t>
      </w:r>
      <w:r w:rsidRPr="008B3419">
        <w:rPr>
          <w:b/>
          <w:sz w:val="28"/>
          <w:szCs w:val="28"/>
        </w:rPr>
        <w:tab/>
        <w:t xml:space="preserve">ІПЗ-41  </w:t>
      </w:r>
    </w:p>
    <w:p w:rsidR="0075328E" w:rsidRPr="008B3419" w:rsidRDefault="0075328E" w:rsidP="0075328E">
      <w:pPr>
        <w:pStyle w:val="af2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 xml:space="preserve">ІПЗ-42  </w:t>
      </w:r>
      <w:r w:rsidR="00D05D73">
        <w:rPr>
          <w:b/>
          <w:color w:val="FF0000"/>
          <w:sz w:val="28"/>
          <w:szCs w:val="28"/>
        </w:rPr>
        <w:t>12</w:t>
      </w:r>
      <w:r w:rsidR="00D05D73" w:rsidRPr="008B3419">
        <w:rPr>
          <w:b/>
          <w:color w:val="FF0000"/>
          <w:sz w:val="28"/>
          <w:szCs w:val="28"/>
        </w:rPr>
        <w:t>.</w:t>
      </w:r>
      <w:r w:rsidR="00D05D73">
        <w:rPr>
          <w:b/>
          <w:color w:val="FF0000"/>
          <w:sz w:val="28"/>
          <w:szCs w:val="28"/>
        </w:rPr>
        <w:t>04</w:t>
      </w:r>
      <w:r w:rsidR="00D05D73" w:rsidRPr="008B3419">
        <w:rPr>
          <w:b/>
          <w:color w:val="FF0000"/>
          <w:sz w:val="28"/>
          <w:szCs w:val="28"/>
        </w:rPr>
        <w:t>.202</w:t>
      </w:r>
      <w:r w:rsidR="00D05D73">
        <w:rPr>
          <w:b/>
          <w:color w:val="FF0000"/>
          <w:sz w:val="28"/>
          <w:szCs w:val="28"/>
        </w:rPr>
        <w:t>2</w:t>
      </w:r>
    </w:p>
    <w:p w:rsidR="0075328E" w:rsidRPr="008B3419" w:rsidRDefault="0075328E" w:rsidP="0075328E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Після цього терміну відповіді на тести прийматися не будуть!!!</w:t>
      </w:r>
    </w:p>
    <w:p w:rsidR="0075328E" w:rsidRPr="008B3419" w:rsidRDefault="0075328E" w:rsidP="00753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>За ДСТУ ISO/IEC/IEEE 12207:2018. Інженерія систем і програмних засобів. Процеси життєвого циклу програмних засобів визначає такі основні процеси ЖЦ ПЗ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3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Замовлення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Верифікація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Розроблення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Забезпечення якості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Документування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Постачання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39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Керування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>За ДСТУ ISO/IEC/IEEE 12207:2018. Інженерія систем і програмних засобів. Процеси життєвого циклу програмних засобів визначає такі допоміжні процеси ЖЦ ПЗ (процеси підтримки)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3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Замовлення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Верифікація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Розроблення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Забезпечення якості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Документування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Постачання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40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Керування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b/>
          <w:bCs/>
          <w:sz w:val="28"/>
          <w:szCs w:val="28"/>
          <w:lang w:val="uk-UA"/>
        </w:rPr>
        <w:t>Специфікація програми</w:t>
      </w:r>
      <w:r w:rsidRPr="008B3419">
        <w:rPr>
          <w:rFonts w:eastAsia="CIDFont+F1"/>
          <w:b/>
          <w:sz w:val="28"/>
          <w:szCs w:val="28"/>
          <w:lang w:val="uk-UA"/>
        </w:rPr>
        <w:t xml:space="preserve"> повинна описувати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3 правильні відповіді: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дані.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Особливості предметної області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Вихідні дані.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План тестування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Вимоги замовника </w:t>
      </w:r>
    </w:p>
    <w:p w:rsidR="0075328E" w:rsidRPr="008B3419" w:rsidRDefault="0075328E" w:rsidP="0075328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Функціональне призначення: перелік функцій або опис дій.</w:t>
      </w:r>
    </w:p>
    <w:p w:rsidR="0075328E" w:rsidRPr="008B3419" w:rsidRDefault="0075328E" w:rsidP="0075328E">
      <w:pPr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b/>
          <w:bCs/>
          <w:sz w:val="28"/>
          <w:szCs w:val="28"/>
          <w:lang w:val="uk-UA" w:eastAsia="uk-UA"/>
        </w:rPr>
        <w:t>Визначить стандарти, які регламентують процес розроблення ПЗ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eastAsia="CIDFont+F1" w:hAnsi="Times New Roman" w:cs="Times New Roman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2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bCs/>
          <w:iCs/>
          <w:sz w:val="28"/>
          <w:szCs w:val="28"/>
          <w:lang w:val="uk-UA" w:eastAsia="uk-UA"/>
        </w:rPr>
        <w:t>ГОСТ 34.601-90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rFonts w:eastAsia="TimesNewRomanPS-ItalicMT"/>
          <w:iCs/>
          <w:sz w:val="28"/>
          <w:szCs w:val="28"/>
          <w:lang w:val="uk-UA"/>
        </w:rPr>
        <w:t xml:space="preserve">ISO/IEC </w:t>
      </w:r>
      <w:r w:rsidRPr="008B3419">
        <w:rPr>
          <w:rFonts w:eastAsia="TimesNewRomanPSMT"/>
          <w:sz w:val="28"/>
          <w:szCs w:val="28"/>
          <w:lang w:val="uk-UA"/>
        </w:rPr>
        <w:t>9126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bCs/>
          <w:iCs/>
          <w:sz w:val="28"/>
          <w:szCs w:val="28"/>
          <w:lang w:val="uk-UA" w:eastAsia="uk-UA"/>
        </w:rPr>
        <w:t>SWEBOK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СММ</w:t>
      </w:r>
    </w:p>
    <w:p w:rsidR="0075328E" w:rsidRPr="008B3419" w:rsidRDefault="0075328E" w:rsidP="0075328E">
      <w:pPr>
        <w:pStyle w:val="af0"/>
        <w:widowControl/>
        <w:numPr>
          <w:ilvl w:val="0"/>
          <w:numId w:val="42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 w:eastAsia="uk-UA"/>
        </w:rPr>
        <w:t>ДСТУ 2853-94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 xml:space="preserve">До </w:t>
      </w:r>
      <w:r w:rsidRPr="008B3419">
        <w:rPr>
          <w:b/>
          <w:sz w:val="28"/>
          <w:szCs w:val="28"/>
          <w:lang w:val="uk-UA"/>
        </w:rPr>
        <w:t>прогнозованих методологій відносять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lastRenderedPageBreak/>
        <w:t>Адаптивну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 xml:space="preserve">Каскадну 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Еволюційну</w:t>
      </w:r>
    </w:p>
    <w:p w:rsidR="0075328E" w:rsidRPr="008B3419" w:rsidRDefault="0075328E" w:rsidP="0075328E">
      <w:pPr>
        <w:pStyle w:val="af0"/>
        <w:widowControl/>
        <w:numPr>
          <w:ilvl w:val="0"/>
          <w:numId w:val="43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Спіральну</w:t>
      </w:r>
    </w:p>
    <w:p w:rsidR="0075328E" w:rsidRPr="008B3419" w:rsidRDefault="0075328E" w:rsidP="007532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 xml:space="preserve">До </w:t>
      </w:r>
      <w:r w:rsidRPr="008B3419">
        <w:rPr>
          <w:b/>
          <w:sz w:val="28"/>
          <w:szCs w:val="28"/>
          <w:lang w:val="uk-UA"/>
        </w:rPr>
        <w:t>адаптивних методологій відносять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i/>
          <w:sz w:val="28"/>
          <w:szCs w:val="28"/>
          <w:lang w:val="uk-UA"/>
        </w:rPr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RAD Model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Extreme programming (XP)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V-Model</w:t>
      </w:r>
    </w:p>
    <w:p w:rsidR="0075328E" w:rsidRPr="008B3419" w:rsidRDefault="0075328E" w:rsidP="0075328E">
      <w:pPr>
        <w:pStyle w:val="af0"/>
        <w:widowControl/>
        <w:numPr>
          <w:ilvl w:val="0"/>
          <w:numId w:val="44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RUP</w:t>
      </w:r>
    </w:p>
    <w:p w:rsidR="0075328E" w:rsidRPr="008B3419" w:rsidRDefault="0075328E" w:rsidP="007532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b/>
          <w:sz w:val="28"/>
          <w:szCs w:val="28"/>
          <w:lang w:val="uk-UA"/>
        </w:rPr>
      </w:pPr>
      <w:r w:rsidRPr="008B3419">
        <w:rPr>
          <w:rFonts w:eastAsia="CIDFont+F1"/>
          <w:b/>
          <w:sz w:val="28"/>
          <w:szCs w:val="28"/>
          <w:lang w:val="uk-UA"/>
        </w:rPr>
        <w:t xml:space="preserve">Виберіть три принципи </w:t>
      </w:r>
      <w:r w:rsidRPr="008B3419">
        <w:rPr>
          <w:b/>
          <w:sz w:val="28"/>
          <w:szCs w:val="28"/>
          <w:lang w:val="uk-UA"/>
        </w:rPr>
        <w:t>діяльності розробників за</w:t>
      </w:r>
      <w:r w:rsidRPr="008B3419">
        <w:rPr>
          <w:b/>
          <w:sz w:val="28"/>
          <w:szCs w:val="28"/>
          <w:u w:val="single"/>
          <w:lang w:val="uk-UA"/>
        </w:rPr>
        <w:t xml:space="preserve"> </w:t>
      </w:r>
      <w:r w:rsidRPr="008B3419">
        <w:rPr>
          <w:b/>
          <w:sz w:val="28"/>
          <w:szCs w:val="28"/>
          <w:lang w:val="uk-UA"/>
        </w:rPr>
        <w:t>Agile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Працюючий продукт – головний показник прогресу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Постійна увага до технічної документації і якості проектування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Найвищим пріоритетом є задоволення потреб замовника, шляхом завчасного та регулярного постачання програмного забезпечення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Працюючий продукт слід випускати відповідно до заздалегідь визначеного графіку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Простота – мистецтво мінімізації зайвої роботи – вкрай необхідна</w:t>
      </w:r>
    </w:p>
    <w:p w:rsidR="0075328E" w:rsidRPr="008B3419" w:rsidRDefault="0075328E" w:rsidP="0075328E">
      <w:pPr>
        <w:pStyle w:val="af0"/>
        <w:widowControl/>
        <w:numPr>
          <w:ilvl w:val="0"/>
          <w:numId w:val="45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Визначення меж проекту, розробка функціонального дизайну майбутньої системи та його узгодження із замовником – базова складова</w:t>
      </w:r>
    </w:p>
    <w:p w:rsidR="0075328E" w:rsidRPr="008B3419" w:rsidRDefault="0075328E" w:rsidP="0075328E">
      <w:pPr>
        <w:pStyle w:val="af0"/>
        <w:rPr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  <w:lang w:val="uk-UA"/>
        </w:rPr>
      </w:pPr>
      <w:r w:rsidRPr="008B3419">
        <w:rPr>
          <w:rFonts w:eastAsia="CIDFont+F1"/>
          <w:sz w:val="28"/>
          <w:szCs w:val="28"/>
          <w:lang w:val="uk-UA"/>
        </w:rPr>
        <w:t>До критеріїв якості відносять</w:t>
      </w:r>
    </w:p>
    <w:p w:rsidR="0075328E" w:rsidRPr="008B3419" w:rsidRDefault="0075328E" w:rsidP="0075328E">
      <w:pPr>
        <w:pStyle w:val="af0"/>
        <w:rPr>
          <w:b/>
          <w:i/>
          <w:sz w:val="28"/>
          <w:szCs w:val="28"/>
          <w:lang w:val="uk-UA"/>
        </w:rPr>
      </w:pPr>
      <w:r w:rsidRPr="008B3419">
        <w:rPr>
          <w:b/>
          <w:i/>
          <w:sz w:val="28"/>
          <w:szCs w:val="28"/>
          <w:lang w:val="uk-UA"/>
        </w:rPr>
        <w:t>Оберіть 2 правильні відповіді: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здатність ПЗ виконувати набір функцій, які задовольняють потреби користувачів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 xml:space="preserve">адаптованість ПЗ до включення нових компонентів 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>адаптованість ПЗ до включення нових компонентів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 xml:space="preserve"> здатність ПЗ бути перенесеним з одного середовища (оточення) в інше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зрозумілість зовнішнього інтерфейсу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аналізованість  програмного коду</w:t>
      </w:r>
    </w:p>
    <w:p w:rsidR="0075328E" w:rsidRPr="008B3419" w:rsidRDefault="0075328E" w:rsidP="0075328E">
      <w:pPr>
        <w:pStyle w:val="af0"/>
        <w:widowControl/>
        <w:numPr>
          <w:ilvl w:val="0"/>
          <w:numId w:val="46"/>
        </w:numPr>
        <w:autoSpaceDE/>
        <w:autoSpaceDN/>
        <w:adjustRightInd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зручність проведення валідації та веріфікації</w:t>
      </w:r>
    </w:p>
    <w:p w:rsidR="0075328E" w:rsidRPr="008B3419" w:rsidRDefault="0075328E" w:rsidP="0075328E">
      <w:pPr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  <w:lang w:val="uk-UA"/>
        </w:rPr>
      </w:pPr>
      <w:r w:rsidRPr="008B3419">
        <w:rPr>
          <w:b/>
          <w:i/>
          <w:iCs/>
          <w:sz w:val="28"/>
          <w:szCs w:val="28"/>
          <w:lang w:val="uk-UA"/>
        </w:rPr>
        <w:t>Метою інспекцій</w:t>
      </w:r>
      <w:r w:rsidRPr="008B3419">
        <w:rPr>
          <w:sz w:val="28"/>
          <w:szCs w:val="28"/>
          <w:lang w:val="uk-UA"/>
        </w:rPr>
        <w:t xml:space="preserve"> є </w:t>
      </w:r>
    </w:p>
    <w:p w:rsidR="0075328E" w:rsidRPr="008B3419" w:rsidRDefault="0075328E" w:rsidP="0075328E">
      <w:pPr>
        <w:pStyle w:val="af0"/>
        <w:rPr>
          <w:b/>
          <w:i/>
          <w:sz w:val="28"/>
          <w:szCs w:val="28"/>
          <w:lang w:val="uk-UA"/>
        </w:rPr>
      </w:pPr>
      <w:r w:rsidRPr="008B3419">
        <w:rPr>
          <w:b/>
          <w:i/>
          <w:sz w:val="28"/>
          <w:szCs w:val="28"/>
          <w:lang w:val="uk-UA"/>
        </w:rPr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7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sz w:val="28"/>
          <w:szCs w:val="28"/>
          <w:lang w:val="uk-UA"/>
        </w:rPr>
        <w:t xml:space="preserve">тестування програмного забезпечення </w:t>
      </w:r>
      <w:r w:rsidRPr="008B3419">
        <w:rPr>
          <w:color w:val="000000"/>
          <w:sz w:val="28"/>
          <w:szCs w:val="28"/>
          <w:lang w:val="uk-UA"/>
        </w:rPr>
        <w:t>незалежними фахівцями та з залученням авторів проміжного або кінцевого продукту</w:t>
      </w:r>
      <w:r w:rsidRPr="008B3419">
        <w:rPr>
          <w:rFonts w:eastAsia="CIDFont+F1"/>
          <w:sz w:val="28"/>
          <w:szCs w:val="28"/>
          <w:lang w:val="uk-UA"/>
        </w:rPr>
        <w:t xml:space="preserve">  </w:t>
      </w:r>
    </w:p>
    <w:p w:rsidR="0075328E" w:rsidRPr="008B3419" w:rsidRDefault="0075328E" w:rsidP="0075328E">
      <w:pPr>
        <w:pStyle w:val="af0"/>
        <w:widowControl/>
        <w:numPr>
          <w:ilvl w:val="0"/>
          <w:numId w:val="47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color w:val="000000"/>
          <w:sz w:val="28"/>
          <w:szCs w:val="28"/>
          <w:lang w:val="uk-UA"/>
        </w:rPr>
        <w:t>виявлення різних аномальних станів  ПЗ незалежними фахівцями та з залученням авторів проміжного або кінцевого продукту</w:t>
      </w:r>
      <w:r w:rsidRPr="008B3419">
        <w:rPr>
          <w:rFonts w:eastAsia="CIDFont+F1"/>
          <w:sz w:val="28"/>
          <w:szCs w:val="28"/>
          <w:lang w:val="uk-UA"/>
        </w:rPr>
        <w:t xml:space="preserve">  </w:t>
      </w:r>
    </w:p>
    <w:p w:rsidR="0075328E" w:rsidRPr="008B3419" w:rsidRDefault="0075328E" w:rsidP="0075328E">
      <w:pPr>
        <w:pStyle w:val="af0"/>
        <w:widowControl/>
        <w:numPr>
          <w:ilvl w:val="0"/>
          <w:numId w:val="47"/>
        </w:numPr>
        <w:autoSpaceDE/>
        <w:autoSpaceDN/>
        <w:adjustRightInd/>
        <w:contextualSpacing/>
        <w:rPr>
          <w:sz w:val="28"/>
          <w:szCs w:val="28"/>
          <w:lang w:val="uk-UA"/>
        </w:rPr>
      </w:pPr>
      <w:r w:rsidRPr="008B3419">
        <w:rPr>
          <w:color w:val="000000"/>
          <w:sz w:val="28"/>
          <w:szCs w:val="28"/>
          <w:lang w:val="uk-UA"/>
        </w:rPr>
        <w:t>виявлення різних аномальних станів  ПЗ при проведенні тестування незалежними фахівцями та з залученням авторів проміжного або кінцевого продукту</w:t>
      </w:r>
    </w:p>
    <w:p w:rsidR="0075328E" w:rsidRPr="008B3419" w:rsidRDefault="0075328E" w:rsidP="0075328E">
      <w:pPr>
        <w:pStyle w:val="af0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b/>
          <w:sz w:val="28"/>
          <w:szCs w:val="28"/>
          <w:lang w:val="uk-UA"/>
        </w:rPr>
      </w:pPr>
      <w:r w:rsidRPr="008B3419">
        <w:rPr>
          <w:b/>
          <w:bCs/>
          <w:color w:val="333333"/>
          <w:sz w:val="28"/>
          <w:szCs w:val="28"/>
          <w:lang w:val="uk-UA"/>
        </w:rPr>
        <w:t>Внутрішня якість</w:t>
      </w:r>
      <w:r w:rsidRPr="008B3419">
        <w:rPr>
          <w:rFonts w:eastAsia="CIDFont+F1"/>
          <w:sz w:val="28"/>
          <w:szCs w:val="28"/>
          <w:lang w:val="uk-UA"/>
        </w:rPr>
        <w:t xml:space="preserve"> </w:t>
      </w:r>
      <w:r w:rsidRPr="008B3419">
        <w:rPr>
          <w:rFonts w:eastAsia="CIDFont+F1"/>
          <w:b/>
          <w:sz w:val="28"/>
          <w:szCs w:val="28"/>
          <w:lang w:val="uk-UA"/>
        </w:rPr>
        <w:t>ПЗ пов’язана</w:t>
      </w:r>
    </w:p>
    <w:p w:rsidR="0075328E" w:rsidRPr="008B3419" w:rsidRDefault="0075328E" w:rsidP="0075328E">
      <w:pPr>
        <w:pStyle w:val="af0"/>
        <w:rPr>
          <w:b/>
          <w:i/>
          <w:sz w:val="28"/>
          <w:szCs w:val="28"/>
          <w:lang w:val="uk-UA"/>
        </w:rPr>
      </w:pPr>
      <w:r w:rsidRPr="008B3419">
        <w:rPr>
          <w:b/>
          <w:i/>
          <w:sz w:val="28"/>
          <w:szCs w:val="28"/>
          <w:lang w:val="uk-UA"/>
        </w:rPr>
        <w:lastRenderedPageBreak/>
        <w:t>Оберіть правильну відповідь:</w:t>
      </w:r>
    </w:p>
    <w:p w:rsidR="0075328E" w:rsidRPr="008B3419" w:rsidRDefault="0075328E" w:rsidP="0075328E">
      <w:pPr>
        <w:pStyle w:val="af0"/>
        <w:widowControl/>
        <w:numPr>
          <w:ilvl w:val="0"/>
          <w:numId w:val="48"/>
        </w:numPr>
        <w:autoSpaceDE/>
        <w:autoSpaceDN/>
        <w:adjustRightInd/>
        <w:spacing w:after="200" w:line="276" w:lineRule="auto"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 характеристиками ПЗ із точки зору його поведінки</w:t>
      </w:r>
    </w:p>
    <w:p w:rsidR="0075328E" w:rsidRPr="008B3419" w:rsidRDefault="0075328E" w:rsidP="0075328E">
      <w:pPr>
        <w:pStyle w:val="af0"/>
        <w:widowControl/>
        <w:numPr>
          <w:ilvl w:val="0"/>
          <w:numId w:val="48"/>
        </w:numPr>
        <w:autoSpaceDE/>
        <w:autoSpaceDN/>
        <w:adjustRightInd/>
        <w:spacing w:after="200" w:line="276" w:lineRule="auto"/>
        <w:contextualSpacing/>
        <w:rPr>
          <w:color w:val="333333"/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 характеристиками ПЗ самого по собі, без урахування його поведінки</w:t>
      </w:r>
    </w:p>
    <w:p w:rsidR="0075328E" w:rsidRPr="008B3419" w:rsidRDefault="0075328E" w:rsidP="0075328E">
      <w:pPr>
        <w:pStyle w:val="af0"/>
        <w:widowControl/>
        <w:numPr>
          <w:ilvl w:val="0"/>
          <w:numId w:val="48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  <w:lang w:val="uk-UA"/>
        </w:rPr>
      </w:pPr>
      <w:r w:rsidRPr="008B3419">
        <w:rPr>
          <w:color w:val="333333"/>
          <w:sz w:val="28"/>
          <w:szCs w:val="28"/>
          <w:lang w:val="uk-UA"/>
        </w:rPr>
        <w:t>з характеристиками ПЗ важливими для користувачів при конкретних сценаріях роботи ПЗ</w:t>
      </w:r>
    </w:p>
    <w:p w:rsidR="0075328E" w:rsidRPr="008B3419" w:rsidRDefault="0075328E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EC4" w:rsidRPr="008B3419" w:rsidRDefault="00407EC4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0C7AA3" w:rsidRPr="008B3419" w:rsidRDefault="000C7AA3" w:rsidP="00312999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Стадії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життєвого</w:t>
      </w:r>
      <w:r w:rsidRPr="008B3419">
        <w:rPr>
          <w:rFonts w:ascii="Times New Roman" w:hAnsi="Times New Roman"/>
          <w:b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циклу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розробки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програм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zCs w:val="28"/>
          <w:lang w:val="uk-UA"/>
        </w:rPr>
        <w:t>ЖЦ</w:t>
      </w:r>
      <w:r w:rsidR="00F93BC6" w:rsidRPr="008B3419">
        <w:rPr>
          <w:szCs w:val="28"/>
          <w:lang w:val="uk-UA"/>
        </w:rPr>
        <w:t xml:space="preserve"> розробки програм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сильно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відрізнятися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керівника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керівника </w:t>
      </w:r>
      <w:r w:rsidRPr="008B3419">
        <w:rPr>
          <w:spacing w:val="-2"/>
          <w:szCs w:val="28"/>
          <w:lang w:val="uk-UA"/>
        </w:rPr>
        <w:t>проекту.</w:t>
      </w:r>
      <w:r w:rsidRPr="008B3419">
        <w:rPr>
          <w:szCs w:val="28"/>
          <w:lang w:val="uk-UA"/>
        </w:rPr>
        <w:t xml:space="preserve"> Проте, </w:t>
      </w:r>
      <w:r w:rsidRPr="008B3419">
        <w:rPr>
          <w:spacing w:val="-1"/>
          <w:szCs w:val="28"/>
          <w:lang w:val="uk-UA"/>
        </w:rPr>
        <w:t>зазвичай</w:t>
      </w:r>
      <w:r w:rsidRPr="008B3419">
        <w:rPr>
          <w:szCs w:val="28"/>
          <w:lang w:val="uk-UA"/>
        </w:rPr>
        <w:t xml:space="preserve"> він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zCs w:val="28"/>
          <w:lang w:val="uk-UA"/>
        </w:rPr>
        <w:t xml:space="preserve"> з </w:t>
      </w:r>
      <w:r w:rsidRPr="008B3419">
        <w:rPr>
          <w:spacing w:val="-1"/>
          <w:szCs w:val="28"/>
          <w:lang w:val="uk-UA"/>
        </w:rPr>
        <w:t>наступних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стадій: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 xml:space="preserve">Побудова </w:t>
      </w:r>
      <w:r w:rsidRPr="008B3419">
        <w:rPr>
          <w:szCs w:val="28"/>
          <w:lang w:val="uk-UA"/>
        </w:rPr>
        <w:t>життєвого циклу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Попередній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побажань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Уточнення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функціональних характеристик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(технічного </w:t>
      </w:r>
      <w:r w:rsidRPr="008B3419">
        <w:rPr>
          <w:spacing w:val="-1"/>
          <w:szCs w:val="28"/>
          <w:lang w:val="uk-UA"/>
        </w:rPr>
        <w:t>завдання)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Реалізація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Системне тестування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Постpеалізаційна модифікація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(доведення)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Супровід</w:t>
      </w:r>
    </w:p>
    <w:p w:rsidR="000C7AA3" w:rsidRPr="008B3419" w:rsidRDefault="000C7AA3" w:rsidP="00407EC4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8B3419">
        <w:rPr>
          <w:rFonts w:ascii="Times New Roman" w:hAnsi="Times New Roman"/>
          <w:b/>
          <w:lang w:val="uk-UA"/>
        </w:rPr>
        <w:t>Попередній</w:t>
      </w:r>
      <w:r w:rsidRPr="008B3419">
        <w:rPr>
          <w:rFonts w:ascii="Times New Roman" w:hAnsi="Times New Roman"/>
          <w:b/>
          <w:spacing w:val="-9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аналіз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важливим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етапом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попередній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аналіз.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упевнені,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мають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zCs w:val="28"/>
          <w:lang w:val="uk-UA"/>
        </w:rPr>
        <w:t xml:space="preserve"> про </w:t>
      </w:r>
      <w:r w:rsidRPr="008B3419">
        <w:rPr>
          <w:spacing w:val="-1"/>
          <w:szCs w:val="28"/>
          <w:lang w:val="uk-UA"/>
        </w:rPr>
        <w:t>клієнта,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перш</w:t>
      </w:r>
      <w:r w:rsidRPr="008B3419">
        <w:rPr>
          <w:szCs w:val="28"/>
          <w:lang w:val="uk-UA"/>
        </w:rPr>
        <w:t xml:space="preserve"> ніж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розпочати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система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повинна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робити?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Чи </w:t>
      </w:r>
      <w:r w:rsidRPr="008B3419">
        <w:rPr>
          <w:spacing w:val="-1"/>
          <w:szCs w:val="28"/>
          <w:lang w:val="uk-UA"/>
        </w:rPr>
        <w:t>була чітко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сформульована мета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zCs w:val="28"/>
          <w:lang w:val="uk-UA"/>
        </w:rPr>
        <w:t xml:space="preserve"> системи?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Чи </w:t>
      </w:r>
      <w:r w:rsidRPr="008B3419">
        <w:rPr>
          <w:spacing w:val="-1"/>
          <w:szCs w:val="28"/>
          <w:lang w:val="uk-UA"/>
        </w:rPr>
        <w:t>знає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система дійсно</w:t>
      </w:r>
      <w:r w:rsidRPr="008B3419">
        <w:rPr>
          <w:szCs w:val="28"/>
          <w:lang w:val="uk-UA"/>
        </w:rPr>
        <w:t xml:space="preserve"> повинна</w:t>
      </w:r>
      <w:r w:rsidRPr="008B3419">
        <w:rPr>
          <w:spacing w:val="-1"/>
          <w:szCs w:val="28"/>
          <w:lang w:val="uk-UA"/>
        </w:rPr>
        <w:t xml:space="preserve"> робити?</w:t>
      </w:r>
    </w:p>
    <w:p w:rsidR="000C7AA3" w:rsidRPr="008B341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знайти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дійсну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мету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визначити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межі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8B3419">
        <w:rPr>
          <w:szCs w:val="28"/>
          <w:lang w:val="uk-UA"/>
        </w:rPr>
        <w:t>Це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 настільки</w:t>
      </w:r>
      <w:r w:rsidRPr="008B3419">
        <w:rPr>
          <w:szCs w:val="28"/>
          <w:lang w:val="uk-UA"/>
        </w:rPr>
        <w:t xml:space="preserve"> швидко, </w:t>
      </w:r>
      <w:r w:rsidRPr="008B3419">
        <w:rPr>
          <w:spacing w:val="-1"/>
          <w:szCs w:val="28"/>
          <w:lang w:val="uk-UA"/>
        </w:rPr>
        <w:t>наскільки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-1"/>
          <w:szCs w:val="28"/>
          <w:lang w:val="uk-UA"/>
        </w:rPr>
        <w:t xml:space="preserve"> можливо.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Моделі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даних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словники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Важливо,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дані,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обробляються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виділені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поняттях,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як </w:t>
      </w:r>
      <w:r w:rsidRPr="008B3419">
        <w:rPr>
          <w:spacing w:val="-1"/>
          <w:szCs w:val="28"/>
          <w:lang w:val="uk-UA"/>
        </w:rPr>
        <w:t>кінцевим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трапляється,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що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заздалегідь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ніякої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моделі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даних,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проектувальник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модель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самостійно,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потім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повернутися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обговорити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ним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розроблену</w:t>
      </w:r>
      <w:r w:rsidRPr="008B3419">
        <w:rPr>
          <w:spacing w:val="-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схему,</w:t>
      </w:r>
      <w:r w:rsidRPr="008B3419">
        <w:rPr>
          <w:szCs w:val="28"/>
          <w:lang w:val="uk-UA"/>
        </w:rPr>
        <w:t xml:space="preserve"> щоб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зрозумів</w:t>
      </w:r>
      <w:r w:rsidRPr="008B3419">
        <w:rPr>
          <w:szCs w:val="28"/>
          <w:lang w:val="uk-UA"/>
        </w:rPr>
        <w:t xml:space="preserve"> її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затвердив.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Вихідні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форми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При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попередньому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опитуванні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ескізи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вихідних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форм,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оскільки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додаткове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нарощування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баз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для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певних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Безпека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управління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Перш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ніж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кінцевий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визначити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необхідність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безпеки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безпеки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повинне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розглядатися на</w:t>
      </w:r>
      <w:r w:rsidRPr="008B3419">
        <w:rPr>
          <w:spacing w:val="-1"/>
          <w:szCs w:val="28"/>
          <w:lang w:val="uk-UA"/>
        </w:rPr>
        <w:t xml:space="preserve"> якнайраніших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стадіях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Платформа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оточення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lastRenderedPageBreak/>
        <w:t>Hа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якій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платформі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платформах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функціонуватиме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програмне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забезпечення?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оцінити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оточення,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якому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працюватиме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система.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Клієнти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витрачають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великі</w:t>
      </w:r>
      <w:r w:rsidRPr="008B3419">
        <w:rPr>
          <w:spacing w:val="41"/>
          <w:szCs w:val="28"/>
          <w:lang w:val="uk-UA"/>
        </w:rPr>
        <w:t xml:space="preserve"> </w:t>
      </w:r>
      <w:r w:rsidR="0088000D" w:rsidRPr="008B3419">
        <w:rPr>
          <w:spacing w:val="-1"/>
          <w:szCs w:val="28"/>
          <w:lang w:val="uk-UA"/>
        </w:rPr>
        <w:t>кошти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придбання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апаратних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засобів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звертаються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системи.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всі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Мережеві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апаратні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програмні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ресурси;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Типи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наявних комп'ютерів;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Існуючі</w:t>
      </w:r>
      <w:r w:rsidRPr="008B3419">
        <w:rPr>
          <w:szCs w:val="28"/>
          <w:lang w:val="uk-UA"/>
        </w:rPr>
        <w:t xml:space="preserve"> операційній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Типи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принтерів,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моніторів,</w:t>
      </w:r>
      <w:r w:rsidRPr="008B3419">
        <w:rPr>
          <w:szCs w:val="28"/>
          <w:lang w:val="uk-UA"/>
        </w:rPr>
        <w:t xml:space="preserve"> дисководів;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Інші</w:t>
      </w:r>
      <w:r w:rsidRPr="008B3419">
        <w:rPr>
          <w:szCs w:val="28"/>
          <w:lang w:val="uk-UA"/>
        </w:rPr>
        <w:t xml:space="preserve"> периферійні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пристрої.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Варіанти</w:t>
      </w:r>
      <w:r w:rsidRPr="008B341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використання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Залежно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цілей,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детальніше.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знати,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пріоритетом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вимагають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максимальної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уваги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зовнішнього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оформлення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особливостей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експлуатації,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інші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максимальної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швидкості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зручності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спрощеному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зовнішньому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вигляді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Швидкість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знижується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засобів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обмеження</w:t>
      </w:r>
      <w:r w:rsidRPr="008B3419">
        <w:rPr>
          <w:szCs w:val="28"/>
          <w:lang w:val="uk-UA"/>
        </w:rPr>
        <w:t xml:space="preserve"> доступу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захисту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інформації.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Упевніться,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значення: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Швидкості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Безпеки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Зовнішньої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привабливості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Простоти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Розміру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способу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організації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Хто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використовуватиме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дану</w:t>
      </w:r>
      <w:r w:rsidRPr="008B341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систему?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"хто"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важливіше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"що".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Хороше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категорій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дати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важливу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стартову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початку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постійно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вивчати,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кінцеві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ПЗ.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Різні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типи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різні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враховані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відкритого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продукт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відкритого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ринку,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розробники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можуть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дуже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грубе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кінцевого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наприклад,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пишеться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яка-небудь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лише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припустити,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потенційний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клієнт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мати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загальне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комп'ютер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нього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необхідність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щось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облікувати.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вертикального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підтримки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офісу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агентства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подорожей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екскурсій,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відомо,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дану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програму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цій</w:t>
      </w:r>
      <w:r w:rsidRPr="008B3419">
        <w:rPr>
          <w:spacing w:val="7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області.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Таким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чином, 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можна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оптимізувати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систему 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обліку 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розрахунків,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зважаючи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 специфіку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конкретного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бізнесу.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тут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немає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ніякої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роботи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обчислювальною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технікою,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рівень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професіоналізму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власному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бізнесі.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конкретного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офісна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офісу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"Іванов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сини",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тут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безпосередньо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спілкуватися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з'ясовувати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рівень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пізнання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обчислювальної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власному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бізнесі.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заздалегідь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передбачити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більшість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конфліктних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ситуацій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програмним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продуктом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очікують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кінцеві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користувачі?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Кожна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група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різні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очікування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вашої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Перед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розраховує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кінцевий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користувач.</w:t>
      </w:r>
      <w:r w:rsidRPr="008B3419">
        <w:rPr>
          <w:szCs w:val="28"/>
          <w:lang w:val="uk-UA"/>
        </w:rPr>
        <w:t xml:space="preserve"> Необхідно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звернути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увагу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наступні </w:t>
      </w:r>
      <w:r w:rsidRPr="008B3419">
        <w:rPr>
          <w:spacing w:val="-1"/>
          <w:szCs w:val="28"/>
          <w:lang w:val="uk-UA"/>
        </w:rPr>
        <w:t>аспекти: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Початкове обстеження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Інсталяція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Навчання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Підтримка 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Супровід</w:t>
      </w:r>
      <w:r w:rsidRPr="008B3419">
        <w:rPr>
          <w:szCs w:val="28"/>
          <w:lang w:val="uk-UA"/>
        </w:rPr>
        <w:t xml:space="preserve"> та</w:t>
      </w:r>
      <w:r w:rsidRPr="008B3419">
        <w:rPr>
          <w:spacing w:val="-1"/>
          <w:szCs w:val="28"/>
          <w:lang w:val="uk-UA"/>
        </w:rPr>
        <w:t xml:space="preserve"> допомога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експлуатації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Резюме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проектувальник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повернутися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рівень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попереднього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упевнитися,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інформація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вами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отримана.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недотриманні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даної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ви </w:t>
      </w:r>
      <w:r w:rsidRPr="008B3419">
        <w:rPr>
          <w:spacing w:val="-1"/>
          <w:szCs w:val="28"/>
          <w:lang w:val="uk-UA"/>
        </w:rPr>
        <w:t>можете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уповільнити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реалізацію</w:t>
      </w:r>
      <w:r w:rsidRPr="008B3419">
        <w:rPr>
          <w:szCs w:val="28"/>
          <w:lang w:val="uk-UA"/>
        </w:rPr>
        <w:t xml:space="preserve"> проекту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унаслідок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багатократного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повторного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звернення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уточненням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невірно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трактованих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необговорених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умов.</w:t>
      </w:r>
    </w:p>
    <w:p w:rsidR="000C7AA3" w:rsidRPr="008B3419" w:rsidRDefault="000C7AA3" w:rsidP="00312999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8B3419">
        <w:rPr>
          <w:rFonts w:ascii="Times New Roman" w:hAnsi="Times New Roman"/>
          <w:b/>
          <w:spacing w:val="-1"/>
          <w:lang w:val="uk-UA"/>
        </w:rPr>
        <w:t>Аналіз</w:t>
      </w:r>
      <w:r w:rsidRPr="008B3419">
        <w:rPr>
          <w:rFonts w:ascii="Times New Roman" w:hAnsi="Times New Roman"/>
          <w:b/>
          <w:spacing w:val="-3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побажань</w:t>
      </w:r>
      <w:r w:rsidRPr="008B3419">
        <w:rPr>
          <w:rFonts w:ascii="Times New Roman" w:hAnsi="Times New Roman"/>
          <w:b/>
          <w:spacing w:val="-4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і</w:t>
      </w:r>
      <w:r w:rsidRPr="008B3419">
        <w:rPr>
          <w:rFonts w:ascii="Times New Roman" w:hAnsi="Times New Roman"/>
          <w:b/>
          <w:spacing w:val="-4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lang w:val="uk-UA"/>
        </w:rPr>
        <w:t>вимог замовника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Стандартна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техніка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програмування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зібрати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весь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невеликі,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керовані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модулі.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Цикл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працює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аналогічною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схемою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проектів.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Величезна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рядок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коди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написаний.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Існує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величезна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пропасти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ідеями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способи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конкретними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розробниками.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Мостом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двома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поняттями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первинний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цикл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обстеження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5"/>
          <w:szCs w:val="28"/>
          <w:lang w:val="uk-UA"/>
        </w:rPr>
        <w:t>на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проект.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ділиться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три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вивчення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уточнення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функціональної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технічне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zCs w:val="28"/>
          <w:lang w:val="uk-UA"/>
        </w:rPr>
        <w:t xml:space="preserve"> на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zCs w:val="28"/>
          <w:lang w:val="uk-UA"/>
        </w:rPr>
        <w:t xml:space="preserve"> 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побажань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починається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замовлення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нову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(або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модифікацію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тієї,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існує)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закінчується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деталях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описує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дану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інтерактивний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з'являється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повністю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задовольняє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обидві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сторони.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Результуючий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кінцеві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хотіли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успішного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завершення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Цей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включати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розгляд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вирішуваних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завдань,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безліч</w:t>
      </w:r>
      <w:r w:rsidRPr="008B3419">
        <w:rPr>
          <w:szCs w:val="28"/>
          <w:lang w:val="uk-UA"/>
        </w:rPr>
        <w:t xml:space="preserve"> листів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вимогами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побажаннями</w:t>
      </w:r>
      <w:r w:rsidRPr="008B3419">
        <w:rPr>
          <w:szCs w:val="28"/>
          <w:lang w:val="uk-UA"/>
        </w:rPr>
        <w:t xml:space="preserve"> замовника.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Найважливіша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мета,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яку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досягти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цьому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першому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етапі,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знайти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зрозуміти,</w:t>
      </w:r>
      <w:r w:rsidRPr="008B3419">
        <w:rPr>
          <w:szCs w:val="28"/>
          <w:lang w:val="uk-UA"/>
        </w:rPr>
        <w:t xml:space="preserve"> що ж </w:t>
      </w:r>
      <w:r w:rsidRPr="008B3419">
        <w:rPr>
          <w:spacing w:val="-1"/>
          <w:szCs w:val="28"/>
          <w:lang w:val="uk-UA"/>
        </w:rPr>
        <w:t>HАСПРАВДІ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-1"/>
          <w:szCs w:val="28"/>
          <w:lang w:val="uk-UA"/>
        </w:rPr>
        <w:t xml:space="preserve"> КОРИСТУВАЧ!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</w:t>
      </w:r>
      <w:r w:rsidRPr="008B3419">
        <w:rPr>
          <w:szCs w:val="28"/>
          <w:lang w:val="uk-UA"/>
        </w:rPr>
        <w:t xml:space="preserve"> зробити,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оскільки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завжди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уявляє,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хоче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отримати.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Банальним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прикладом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можуть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служити 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замовляють,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наприклад,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одночасно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декілька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завдань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типу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"Облік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заробітної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плати",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"Ведення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складського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обліку",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"Складання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табеля"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подібне,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називаючи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"Бухгалтерією".</w:t>
      </w:r>
      <w:r w:rsidRPr="008B3419">
        <w:rPr>
          <w:spacing w:val="10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проігнорувати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етап,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засуджений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велику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кількість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доопрацювань,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добудовування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коду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коліні"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неодмінне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сидіння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вихідним,</w:t>
      </w:r>
      <w:r w:rsidRPr="008B3419">
        <w:rPr>
          <w:szCs w:val="28"/>
          <w:lang w:val="uk-UA"/>
        </w:rPr>
        <w:t xml:space="preserve"> щоб зробити</w:t>
      </w:r>
      <w:r w:rsidRPr="008B3419">
        <w:rPr>
          <w:spacing w:val="-1"/>
          <w:szCs w:val="28"/>
          <w:lang w:val="uk-UA"/>
        </w:rPr>
        <w:t xml:space="preserve"> клієнтові</w:t>
      </w:r>
      <w:r w:rsidRPr="008B3419">
        <w:rPr>
          <w:szCs w:val="28"/>
          <w:lang w:val="uk-UA"/>
        </w:rPr>
        <w:t xml:space="preserve"> дійсно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те, що </w:t>
      </w:r>
      <w:r w:rsidRPr="008B3419">
        <w:rPr>
          <w:spacing w:val="-1"/>
          <w:szCs w:val="28"/>
          <w:lang w:val="uk-UA"/>
        </w:rPr>
        <w:t>він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що не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було</w:t>
      </w:r>
      <w:r w:rsidRPr="008B3419">
        <w:rPr>
          <w:szCs w:val="28"/>
          <w:lang w:val="uk-UA"/>
        </w:rPr>
        <w:t xml:space="preserve"> обумовлено </w:t>
      </w:r>
      <w:r w:rsidRPr="008B3419">
        <w:rPr>
          <w:spacing w:val="-1"/>
          <w:szCs w:val="28"/>
          <w:lang w:val="uk-UA"/>
        </w:rPr>
        <w:t>заздалегідь.</w:t>
      </w:r>
      <w:r w:rsidRPr="008B3419">
        <w:rPr>
          <w:spacing w:val="6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порівняти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цикл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lastRenderedPageBreak/>
        <w:t>з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будівництвом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будинку.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будинок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спроектований,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фундамент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закладений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будівництво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добігає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кінця,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немає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можливості пересувати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стіни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змінювати загальне планування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будинку.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Очевидно,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будь-який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починається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ідеї.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з'являється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ідея,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декілька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чоловіків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розвивати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ідею.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користувачі.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визначають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початкові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ухвалюють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іншого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Таким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чином,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ж ці </w:t>
      </w:r>
      <w:r w:rsidRPr="008B3419">
        <w:rPr>
          <w:spacing w:val="-1"/>
          <w:szCs w:val="28"/>
          <w:lang w:val="uk-UA"/>
        </w:rPr>
        <w:t>люди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від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Перед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початком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дуже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впевнитися,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обох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боків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столу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переговорів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сидять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потрібні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сумісного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Три </w:t>
      </w:r>
      <w:r w:rsidRPr="008B3419">
        <w:rPr>
          <w:spacing w:val="-1"/>
          <w:szCs w:val="28"/>
          <w:lang w:val="uk-UA"/>
        </w:rPr>
        <w:t>найбільш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поширені</w:t>
      </w:r>
      <w:r w:rsidRPr="008B3419">
        <w:rPr>
          <w:szCs w:val="28"/>
          <w:lang w:val="uk-UA"/>
        </w:rPr>
        <w:t xml:space="preserve"> помилки </w:t>
      </w:r>
      <w:r w:rsidRPr="008B3419">
        <w:rPr>
          <w:spacing w:val="-1"/>
          <w:szCs w:val="28"/>
          <w:lang w:val="uk-UA"/>
        </w:rPr>
        <w:t>допускаються</w:t>
      </w:r>
      <w:r w:rsidRPr="008B3419">
        <w:rPr>
          <w:szCs w:val="28"/>
          <w:lang w:val="uk-UA"/>
        </w:rPr>
        <w:t xml:space="preserve"> на</w:t>
      </w:r>
      <w:r w:rsidRPr="008B3419">
        <w:rPr>
          <w:spacing w:val="-1"/>
          <w:szCs w:val="28"/>
          <w:lang w:val="uk-UA"/>
        </w:rPr>
        <w:t xml:space="preserve"> даній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Замовники,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приступають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тими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ухвалюватимуть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остаточне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(тобто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мають повне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zCs w:val="28"/>
          <w:lang w:val="uk-UA"/>
        </w:rPr>
        <w:t xml:space="preserve"> про </w:t>
      </w:r>
      <w:r w:rsidRPr="008B3419">
        <w:rPr>
          <w:spacing w:val="-1"/>
          <w:szCs w:val="28"/>
          <w:lang w:val="uk-UA"/>
        </w:rPr>
        <w:t>описуване ними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завдання).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Учасники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боку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мають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відношення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1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фахівці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(або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погано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розбираються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діловодстві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бізнесі,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або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останню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частину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життя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провели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відходячи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монітора,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розмовляти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мовою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бітів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байтів).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типу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користувачів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ПЗ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У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одному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випадку,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беруть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описують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із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їхньої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точки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зору,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залишаються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задоволеними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думкою,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точно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виклали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жаль,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брали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даної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після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деталях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описує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вирішувану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задачу,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людей,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підписують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виникають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які-небудь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нові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пропозиції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вдосконаленню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зміні.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ситуація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більшості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подібних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випадків.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розумієте,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відкидає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знову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назад,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стадію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zCs w:val="28"/>
          <w:lang w:val="uk-UA"/>
        </w:rPr>
        <w:t xml:space="preserve"> Маємо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втрату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коштів.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Аналогічна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участі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розробці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таких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ніколи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створювану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програму.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Коли </w:t>
      </w:r>
      <w:r w:rsidRPr="008B3419">
        <w:rPr>
          <w:spacing w:val="-1"/>
          <w:szCs w:val="28"/>
          <w:lang w:val="uk-UA"/>
        </w:rPr>
        <w:t>весь</w:t>
      </w:r>
      <w:r w:rsidRPr="008B3419">
        <w:rPr>
          <w:szCs w:val="28"/>
          <w:lang w:val="uk-UA"/>
        </w:rPr>
        <w:t xml:space="preserve"> проект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розроблений,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реалізований,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відтестований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представлений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замовникові,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кінцеві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хто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використовуватиме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створений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з'ясовують,</w:t>
      </w:r>
      <w:r w:rsidRPr="008B3419">
        <w:rPr>
          <w:szCs w:val="28"/>
          <w:lang w:val="uk-UA"/>
        </w:rPr>
        <w:t xml:space="preserve"> що воно швидше</w:t>
      </w:r>
      <w:r w:rsidRPr="008B3419">
        <w:rPr>
          <w:spacing w:val="-1"/>
          <w:szCs w:val="28"/>
          <w:lang w:val="uk-UA"/>
        </w:rPr>
        <w:t xml:space="preserve"> перешкода,</w:t>
      </w:r>
      <w:r w:rsidRPr="008B3419">
        <w:rPr>
          <w:szCs w:val="28"/>
          <w:lang w:val="uk-UA"/>
        </w:rPr>
        <w:t xml:space="preserve"> ніж допомога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 їх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роботі.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Третя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полягає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пред'явили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мінімальні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8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системного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залишили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виробника,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обурюватися,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задовольняє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іншим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працює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некоректно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переробки.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zCs w:val="28"/>
          <w:lang w:val="uk-UA"/>
        </w:rPr>
        <w:t>Щоб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уникнути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описаних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вище</w:t>
      </w:r>
      <w:r w:rsidRPr="008B3419">
        <w:rPr>
          <w:spacing w:val="-1"/>
          <w:szCs w:val="28"/>
          <w:lang w:val="uk-UA"/>
        </w:rPr>
        <w:t xml:space="preserve"> ситуацій,</w:t>
      </w:r>
      <w:r w:rsidRPr="008B3419">
        <w:rPr>
          <w:szCs w:val="28"/>
          <w:lang w:val="uk-UA"/>
        </w:rPr>
        <w:t xml:space="preserve"> необхідно </w:t>
      </w:r>
      <w:r w:rsidRPr="008B3419">
        <w:rPr>
          <w:spacing w:val="-1"/>
          <w:szCs w:val="28"/>
          <w:lang w:val="uk-UA"/>
        </w:rPr>
        <w:t>зробити наступне: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Переконатися,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беруть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розбираються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тонкощах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вирішуваного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Переконатися,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люди,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беруть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зацікавлені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кінцевому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Дати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можливість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обговорити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всі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Навіть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пояснення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незв'язні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неорганізовані,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спробуйте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важливішим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створюваній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менш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важливим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(що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вони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хотіли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б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спочатку,</w:t>
      </w:r>
      <w:r w:rsidRPr="008B3419">
        <w:rPr>
          <w:szCs w:val="28"/>
          <w:lang w:val="uk-UA"/>
        </w:rPr>
        <w:t xml:space="preserve"> 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потім).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Постаратися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підключити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Керівник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проекту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Другою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поширеною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помилкою</w:t>
      </w:r>
      <w:r w:rsidRPr="008B3419">
        <w:rPr>
          <w:szCs w:val="28"/>
          <w:lang w:val="uk-UA"/>
        </w:rPr>
        <w:t xml:space="preserve"> є вибір </w:t>
      </w:r>
      <w:r w:rsidRPr="008B3419">
        <w:rPr>
          <w:spacing w:val="-1"/>
          <w:szCs w:val="28"/>
          <w:lang w:val="uk-UA"/>
        </w:rPr>
        <w:t>керівника проекту,</w:t>
      </w:r>
      <w:r w:rsidRPr="008B3419">
        <w:rPr>
          <w:szCs w:val="28"/>
          <w:lang w:val="uk-UA"/>
        </w:rPr>
        <w:t xml:space="preserve"> що 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володіє відповідними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технічними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для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Ця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зазвичай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зустрічається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проектах,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Часто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технічний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лідер,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управляти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же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вирішувати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питання.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як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менеджера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ефективнішим,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ніж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адміністратора.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В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переговорах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брав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членів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кращому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разі,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провідний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фахівець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керівник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жаль,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достатньо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важко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зібрати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одній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кімнаті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яким</w:t>
      </w:r>
      <w:r w:rsidRPr="008B3419">
        <w:rPr>
          <w:spacing w:val="-1"/>
          <w:szCs w:val="28"/>
          <w:lang w:val="uk-UA"/>
        </w:rPr>
        <w:t xml:space="preserve"> необхідно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тільки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адміністративна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особа,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керівник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далекий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безпосереднього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кодування,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безліч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пов'язаних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можливою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оптимізацією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операцій,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баз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системними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далі.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випадку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окремим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членам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доводиться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повторно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спілкуватися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неврахованих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погано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продуманих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зіпсувати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відношення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іншого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боку,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фахівців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привести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помітного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спрощення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рахунок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приведення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вже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існуючих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раніше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розроблених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технологій задоволення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даних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Коли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персонал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присутнім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всіх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засіданнях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фахівець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тимчасово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перемкнутися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дії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допомогти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званий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протокол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засідань.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протокол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містить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нотатки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обговорювані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також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імена,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посади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телефони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учасників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однією,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іншого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боку.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протокол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також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містити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ухвалені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обумовлені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нюанси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будь-які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деталі,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яких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вже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проводилося.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замітки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перерости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отриманий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8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-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– </w:t>
      </w:r>
      <w:r w:rsidRPr="008B3419">
        <w:rPr>
          <w:spacing w:val="-1"/>
          <w:szCs w:val="28"/>
          <w:lang w:val="uk-UA"/>
        </w:rPr>
        <w:t>Специфікацію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замовника.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pacing w:val="-1"/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вказані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рекомендації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будуть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дотримані,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сторона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буде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розглянута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більш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повно,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дасть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згодом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уникнути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багатьох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помилок,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пов'язаних </w:t>
      </w:r>
      <w:r w:rsidRPr="008B3419">
        <w:rPr>
          <w:szCs w:val="28"/>
          <w:lang w:val="uk-UA"/>
        </w:rPr>
        <w:t xml:space="preserve">з </w:t>
      </w:r>
      <w:r w:rsidRPr="008B3419">
        <w:rPr>
          <w:spacing w:val="-1"/>
          <w:szCs w:val="28"/>
          <w:lang w:val="uk-UA"/>
        </w:rPr>
        <w:t xml:space="preserve">нерозумінням </w:t>
      </w:r>
      <w:r w:rsidRPr="008B3419">
        <w:rPr>
          <w:szCs w:val="28"/>
          <w:lang w:val="uk-UA"/>
        </w:rPr>
        <w:t xml:space="preserve">тією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стороною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особливостей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Програмісти,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працюють</w:t>
      </w:r>
      <w:r w:rsidRPr="008B341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рівні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бітів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байтів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pacing w:val="-1"/>
          <w:szCs w:val="28"/>
          <w:lang w:val="uk-UA"/>
        </w:rPr>
        <w:t>Оберігайтеся</w:t>
      </w:r>
      <w:r w:rsidRPr="008B3419">
        <w:rPr>
          <w:b/>
          <w:i/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просидіти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декілька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діб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над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створенням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функції,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фактично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потрібна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кінцевому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користувачеві.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Програмісти,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уміють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працювати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пов'язаних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із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специфікою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роботи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уміють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викласти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менш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простою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мовою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додаткові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труднощі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часового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характеру,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починаючи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неістотні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На</w:t>
      </w:r>
      <w:r w:rsidRPr="008B3419">
        <w:rPr>
          <w:b/>
          <w:i/>
          <w:spacing w:val="38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жаль</w:t>
      </w:r>
      <w:r w:rsidRPr="008B3419">
        <w:rPr>
          <w:spacing w:val="-1"/>
          <w:szCs w:val="28"/>
          <w:lang w:val="uk-UA"/>
        </w:rPr>
        <w:t>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програмістів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розбираються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оточує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діловому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світі.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3"/>
          <w:szCs w:val="28"/>
          <w:lang w:val="uk-UA"/>
        </w:rPr>
        <w:t>Їх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спеціалізація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комп'ютери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створення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кінофільмів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управління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лікарняним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господарством.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питання: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"Чи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команді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розбиратися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діловодстві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специфіці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користувачів?"</w:t>
      </w:r>
      <w:r w:rsidRPr="008B3419">
        <w:rPr>
          <w:spacing w:val="10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Недосвідчений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подумає,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"Користувачі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своїй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своїй.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почнемо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навчати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одного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нашим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професіям,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чи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знадобимося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zCs w:val="28"/>
          <w:lang w:val="uk-UA"/>
        </w:rPr>
        <w:t xml:space="preserve"> одному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врешті-решт?"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Це</w:t>
      </w:r>
      <w:r w:rsidRPr="008B3419">
        <w:rPr>
          <w:b/>
          <w:i/>
          <w:spacing w:val="47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Hевіpно.</w:t>
      </w:r>
      <w:r w:rsidRPr="008B3419">
        <w:rPr>
          <w:b/>
          <w:i/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Професійні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тій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іншій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сумісного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якого-небудь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Hе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написання</w:t>
      </w:r>
      <w:r w:rsidRPr="008B3419">
        <w:rPr>
          <w:spacing w:val="9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із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заданої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тематики.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Професійні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процесі </w:t>
      </w:r>
      <w:r w:rsidRPr="008B3419">
        <w:rPr>
          <w:spacing w:val="-1"/>
          <w:szCs w:val="28"/>
          <w:lang w:val="uk-UA"/>
        </w:rPr>
        <w:t>багатьох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років </w:t>
      </w:r>
      <w:r w:rsidRPr="008B3419">
        <w:rPr>
          <w:spacing w:val="-1"/>
          <w:szCs w:val="28"/>
          <w:lang w:val="uk-UA"/>
        </w:rPr>
        <w:t>навчання,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-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-1"/>
          <w:szCs w:val="28"/>
          <w:lang w:val="uk-UA"/>
        </w:rPr>
        <w:t xml:space="preserve"> менш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тривалим періодом </w:t>
      </w:r>
      <w:r w:rsidRPr="008B3419">
        <w:rPr>
          <w:szCs w:val="28"/>
          <w:lang w:val="uk-UA"/>
        </w:rPr>
        <w:t xml:space="preserve">проб і </w:t>
      </w:r>
      <w:r w:rsidRPr="008B3419">
        <w:rPr>
          <w:spacing w:val="-1"/>
          <w:szCs w:val="28"/>
          <w:lang w:val="uk-UA"/>
        </w:rPr>
        <w:t>помилок.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Коли</w:t>
      </w:r>
      <w:r w:rsidRPr="008B3419">
        <w:rPr>
          <w:b/>
          <w:i/>
          <w:spacing w:val="21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користувачі</w:t>
      </w:r>
      <w:r w:rsidRPr="008B3419">
        <w:rPr>
          <w:b/>
          <w:i/>
          <w:spacing w:val="21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намагаються</w:t>
      </w:r>
      <w:r w:rsidRPr="008B3419">
        <w:rPr>
          <w:b/>
          <w:i/>
          <w:spacing w:val="22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описати</w:t>
      </w:r>
      <w:r w:rsidRPr="008B3419">
        <w:rPr>
          <w:szCs w:val="28"/>
          <w:lang w:val="uk-UA"/>
        </w:rPr>
        <w:t>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треба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відразу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переводити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код.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розуміти,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потім</w:t>
      </w:r>
      <w:r w:rsidRPr="008B3419">
        <w:rPr>
          <w:spacing w:val="-1"/>
          <w:szCs w:val="28"/>
          <w:lang w:val="uk-UA"/>
        </w:rPr>
        <w:t xml:space="preserve"> постаратися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</w:t>
      </w:r>
      <w:r w:rsidRPr="008B3419">
        <w:rPr>
          <w:szCs w:val="28"/>
          <w:lang w:val="uk-UA"/>
        </w:rPr>
        <w:t xml:space="preserve"> це</w:t>
      </w:r>
      <w:r w:rsidRPr="008B3419">
        <w:rPr>
          <w:spacing w:val="-1"/>
          <w:szCs w:val="28"/>
          <w:lang w:val="uk-UA"/>
        </w:rPr>
        <w:t xml:space="preserve"> найбільш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оптимальним способом.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pacing w:val="-1"/>
          <w:szCs w:val="28"/>
          <w:lang w:val="uk-UA"/>
        </w:rPr>
        <w:t>Оптимальний</w:t>
      </w:r>
      <w:r w:rsidRPr="008B3419">
        <w:rPr>
          <w:b/>
          <w:i/>
          <w:spacing w:val="58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варіант</w:t>
      </w:r>
      <w:r w:rsidRPr="008B3419">
        <w:rPr>
          <w:szCs w:val="28"/>
          <w:lang w:val="uk-UA"/>
        </w:rPr>
        <w:t>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технічну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сторону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обговорюваного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сфері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діяльності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10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поєднуються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такі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якості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розробника,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приблизно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половина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відразу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знімається</w:t>
      </w:r>
      <w:r w:rsidRPr="008B3419">
        <w:rPr>
          <w:szCs w:val="28"/>
          <w:lang w:val="uk-UA"/>
        </w:rPr>
        <w:t xml:space="preserve"> з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zCs w:val="28"/>
          <w:lang w:val="uk-UA"/>
        </w:rPr>
        <w:t xml:space="preserve"> за</w:t>
      </w:r>
      <w:r w:rsidRPr="008B3419">
        <w:rPr>
          <w:spacing w:val="-1"/>
          <w:szCs w:val="28"/>
          <w:lang w:val="uk-UA"/>
        </w:rPr>
        <w:t xml:space="preserve"> непотрібністю.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У</w:t>
      </w:r>
      <w:r w:rsidRPr="008B3419">
        <w:rPr>
          <w:b/>
          <w:i/>
          <w:spacing w:val="38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гіршому</w:t>
      </w:r>
      <w:r w:rsidRPr="008B3419">
        <w:rPr>
          <w:b/>
          <w:i/>
          <w:spacing w:val="37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разі</w:t>
      </w:r>
      <w:r w:rsidRPr="008B3419">
        <w:rPr>
          <w:b/>
          <w:i/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технофобом,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фахівець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нічого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випадку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хороша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все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розроблена,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2"/>
          <w:szCs w:val="28"/>
          <w:lang w:val="uk-UA"/>
        </w:rPr>
        <w:t>якщо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обидві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підуть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назустріч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одному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точно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визначать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побажання.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Проте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окремі</w:t>
      </w:r>
      <w:r w:rsidRPr="008B3419">
        <w:rPr>
          <w:szCs w:val="28"/>
          <w:lang w:val="uk-UA"/>
        </w:rPr>
        <w:t xml:space="preserve"> сторони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неадекватно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описані</w:t>
      </w:r>
      <w:r w:rsidRPr="008B3419">
        <w:rPr>
          <w:szCs w:val="28"/>
          <w:lang w:val="uk-UA"/>
        </w:rPr>
        <w:t xml:space="preserve"> або </w:t>
      </w:r>
      <w:r w:rsidRPr="008B3419">
        <w:rPr>
          <w:spacing w:val="-1"/>
          <w:szCs w:val="28"/>
          <w:lang w:val="uk-UA"/>
        </w:rPr>
        <w:t>взагалі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упущені.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вимог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замовника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Одне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лише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підключення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процесу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осіб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обох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сторін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приведе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повноцінного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моменту.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метою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знаходження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користувач.</w:t>
      </w:r>
      <w:r w:rsidRPr="008B3419">
        <w:rPr>
          <w:spacing w:val="6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Іноді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вартість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контракту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оцінюється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після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кроку,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можете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підписати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контракт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зовсім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внести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істотні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поправки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первинних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домовленостей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дослідження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зберегти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простоту</w:t>
      </w:r>
      <w:r w:rsidRPr="008B3419">
        <w:rPr>
          <w:spacing w:val="9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процесу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уникати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обдумування,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реалізована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та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функція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або</w:t>
      </w:r>
      <w:r w:rsidRPr="008B3419">
        <w:rPr>
          <w:spacing w:val="7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процедура.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пам'ятати,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вимог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продовжитися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двох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годин</w:t>
      </w:r>
      <w:r w:rsidRPr="008B3419">
        <w:rPr>
          <w:szCs w:val="28"/>
          <w:lang w:val="uk-UA"/>
        </w:rPr>
        <w:t xml:space="preserve"> до </w:t>
      </w:r>
      <w:r w:rsidRPr="008B3419">
        <w:rPr>
          <w:spacing w:val="-1"/>
          <w:szCs w:val="28"/>
          <w:lang w:val="uk-UA"/>
        </w:rPr>
        <w:t>декількох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тижнів,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залежно</w:t>
      </w:r>
      <w:r w:rsidRPr="008B3419">
        <w:rPr>
          <w:szCs w:val="28"/>
          <w:lang w:val="uk-UA"/>
        </w:rPr>
        <w:t xml:space="preserve"> від </w:t>
      </w:r>
      <w:r w:rsidRPr="008B3419">
        <w:rPr>
          <w:spacing w:val="-1"/>
          <w:szCs w:val="28"/>
          <w:lang w:val="uk-UA"/>
        </w:rPr>
        <w:t>складності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поставленого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</w:p>
    <w:p w:rsidR="000C7AA3" w:rsidRPr="008B3419" w:rsidRDefault="000C7AA3" w:rsidP="00312999">
      <w:pPr>
        <w:spacing w:after="0" w:line="240" w:lineRule="auto"/>
        <w:ind w:firstLine="719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Pr="008B341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існувати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велика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кількість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способів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почати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проводити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вимог,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але</w:t>
      </w:r>
      <w:r w:rsidRPr="008B341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Pr="008B3419">
        <w:rPr>
          <w:rFonts w:ascii="Times New Roman" w:hAnsi="Times New Roman" w:cs="Times New Roman"/>
          <w:spacing w:val="7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Pr="008B341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повинні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приводити</w:t>
      </w:r>
      <w:r w:rsidRPr="008B341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одного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8B3419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8B3419">
        <w:rPr>
          <w:rFonts w:ascii="Times New Roman" w:hAnsi="Times New Roman" w:cs="Times New Roman"/>
          <w:spacing w:val="1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результату</w:t>
      </w:r>
      <w:r w:rsidRPr="008B3419">
        <w:rPr>
          <w:rFonts w:ascii="Times New Roman" w:hAnsi="Times New Roman" w:cs="Times New Roman"/>
          <w:spacing w:val="1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B3419">
        <w:rPr>
          <w:rFonts w:ascii="Times New Roman" w:hAnsi="Times New Roman" w:cs="Times New Roman"/>
          <w:spacing w:val="1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складання</w:t>
      </w:r>
      <w:r w:rsidRPr="008B3419">
        <w:rPr>
          <w:rFonts w:ascii="Times New Roman" w:hAnsi="Times New Roman" w:cs="Times New Roman"/>
          <w:b/>
          <w:spacing w:val="1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документа,</w:t>
      </w:r>
      <w:r w:rsidRPr="008B3419">
        <w:rPr>
          <w:rFonts w:ascii="Times New Roman" w:hAnsi="Times New Roman" w:cs="Times New Roman"/>
          <w:b/>
          <w:spacing w:val="1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що</w:t>
      </w:r>
      <w:r w:rsidRPr="008B3419">
        <w:rPr>
          <w:rFonts w:ascii="Times New Roman" w:hAnsi="Times New Roman" w:cs="Times New Roman"/>
          <w:b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описує</w:t>
      </w:r>
      <w:r w:rsidRPr="008B3419">
        <w:rPr>
          <w:rFonts w:ascii="Times New Roman" w:hAnsi="Times New Roman" w:cs="Times New Roman"/>
          <w:b/>
          <w:spacing w:val="6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всі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вимоги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побажання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користувача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Простий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спосіб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обстеження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зверху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вниз.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системи?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основні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системи?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основних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компонент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системи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може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корисним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русло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проблеми.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Майже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якоїсь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виведення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якихось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звітних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форм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(у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вигляді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звітів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запитів),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деякий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вид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конфігурації,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можливості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імпорту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експорту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даних,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архівації,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і,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сервісний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розділ.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Іноді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імпорту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єдиний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спосіб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систему.</w:t>
      </w:r>
      <w:r w:rsidRPr="008B3419">
        <w:rPr>
          <w:spacing w:val="10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багатотабличнy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систему,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тоді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конфігурація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стати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частиною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Також,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тип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інтерфейсу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потрібний?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Випадні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вікна?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Графічний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інтерфейс?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Виходячи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те,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знаходитися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головному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меню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прикинути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деякі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ще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до повного </w:t>
      </w: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Hезалежно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прийнятого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підходу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результатом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повинно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ясне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розуміння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хоче.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Тонка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відмінність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цими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поняттями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важливою!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обмежуються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пропоноване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ним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завдання.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явно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обговорює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дискусії.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нерідко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залишаються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кадром,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обговорює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спеціально,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підсвідомо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вважає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деякі</w:t>
      </w:r>
      <w:r w:rsidRPr="008B3419">
        <w:rPr>
          <w:spacing w:val="6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природними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такими,</w:t>
      </w:r>
      <w:r w:rsidRPr="008B3419">
        <w:rPr>
          <w:szCs w:val="28"/>
          <w:lang w:val="uk-UA"/>
        </w:rPr>
        <w:t xml:space="preserve"> що не</w:t>
      </w:r>
      <w:r w:rsidRPr="008B3419">
        <w:rPr>
          <w:spacing w:val="-1"/>
          <w:szCs w:val="28"/>
          <w:lang w:val="uk-UA"/>
        </w:rPr>
        <w:t xml:space="preserve"> вимагають</w:t>
      </w:r>
      <w:r w:rsidRPr="008B3419">
        <w:rPr>
          <w:szCs w:val="28"/>
          <w:lang w:val="uk-UA"/>
        </w:rPr>
        <w:t xml:space="preserve"> спеціального </w:t>
      </w:r>
      <w:r w:rsidRPr="008B3419">
        <w:rPr>
          <w:spacing w:val="-1"/>
          <w:szCs w:val="28"/>
          <w:lang w:val="uk-UA"/>
        </w:rPr>
        <w:t>виділення.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Також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необхідно розставити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пріоритети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окремим</w:t>
      </w:r>
      <w:r w:rsidRPr="008B3419">
        <w:rPr>
          <w:rFonts w:ascii="Times New Roman" w:hAnsi="Times New Roman"/>
          <w:spacing w:val="4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ділянкам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завдання.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Головна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цієї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упевнитися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розумієте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потреби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пріоритети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напрямів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розробки.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користувача,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повинен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затвердити.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фаза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була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ретельно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проведена,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наступна </w:t>
      </w:r>
      <w:r w:rsidRPr="008B3419">
        <w:rPr>
          <w:szCs w:val="28"/>
          <w:lang w:val="uk-UA"/>
        </w:rPr>
        <w:t>фаза -</w:t>
      </w:r>
      <w:r w:rsidRPr="008B3419">
        <w:rPr>
          <w:spacing w:val="-1"/>
          <w:szCs w:val="28"/>
          <w:lang w:val="uk-UA"/>
        </w:rPr>
        <w:t xml:space="preserve"> Функціональна специфікація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-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-1"/>
          <w:szCs w:val="28"/>
          <w:lang w:val="uk-UA"/>
        </w:rPr>
        <w:t xml:space="preserve"> складе </w:t>
      </w:r>
      <w:r w:rsidRPr="008B3419">
        <w:rPr>
          <w:szCs w:val="28"/>
          <w:lang w:val="uk-UA"/>
        </w:rPr>
        <w:t>особливих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труднощів.</w:t>
      </w:r>
    </w:p>
    <w:p w:rsidR="000C7AA3" w:rsidRPr="008B341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AA3" w:rsidRPr="008B3419" w:rsidSect="00407EC4">
      <w:headerReference w:type="default" r:id="rId9"/>
      <w:footerReference w:type="default" r:id="rId10"/>
      <w:pgSz w:w="12240" w:h="15840"/>
      <w:pgMar w:top="567" w:right="567" w:bottom="567" w:left="1134" w:header="284" w:footer="2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44C" w:rsidRDefault="00DA544C" w:rsidP="000C7AA3">
      <w:pPr>
        <w:spacing w:after="0" w:line="240" w:lineRule="auto"/>
      </w:pPr>
      <w:r>
        <w:separator/>
      </w:r>
    </w:p>
  </w:endnote>
  <w:endnote w:type="continuationSeparator" w:id="0">
    <w:p w:rsidR="00DA544C" w:rsidRDefault="00DA544C" w:rsidP="000C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charset w:val="00"/>
    <w:family w:val="auto"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4392"/>
      <w:docPartObj>
        <w:docPartGallery w:val="Page Numbers (Bottom of Page)"/>
        <w:docPartUnique/>
      </w:docPartObj>
    </w:sdtPr>
    <w:sdtContent>
      <w:p w:rsidR="00407EC4" w:rsidRPr="00407EC4" w:rsidRDefault="008751C0" w:rsidP="00407EC4">
        <w:pPr>
          <w:pStyle w:val="a5"/>
          <w:jc w:val="right"/>
        </w:pPr>
        <w:fldSimple w:instr=" PAGE   \* MERGEFORMAT ">
          <w:r w:rsidR="00EC4FD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44C" w:rsidRDefault="00DA544C" w:rsidP="000C7AA3">
      <w:pPr>
        <w:spacing w:after="0" w:line="240" w:lineRule="auto"/>
      </w:pPr>
      <w:r>
        <w:separator/>
      </w:r>
    </w:p>
  </w:footnote>
  <w:footnote w:type="continuationSeparator" w:id="0">
    <w:p w:rsidR="00DA544C" w:rsidRDefault="00DA544C" w:rsidP="000C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AA3" w:rsidRPr="000C7AA3" w:rsidRDefault="000C7AA3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="00390030">
      <w:rPr>
        <w:rFonts w:ascii="Times New Roman" w:eastAsia="Times New Roman" w:hAnsi="Times New Roman" w:cs="Times New Roman"/>
        <w:sz w:val="24"/>
        <w:szCs w:val="24"/>
        <w:lang w:val="ru-RU" w:eastAsia="ru-RU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49"/>
    <w:multiLevelType w:val="multilevel"/>
    <w:tmpl w:val="000008CC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/>
        <w:bCs/>
        <w:i/>
        <w:iCs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4A"/>
    <w:multiLevelType w:val="multilevel"/>
    <w:tmpl w:val="000008CD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B"/>
    <w:multiLevelType w:val="multilevel"/>
    <w:tmpl w:val="000008CE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start w:val="7"/>
      <w:numFmt w:val="lowerLetter"/>
      <w:lvlText w:val="%3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3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78"/>
    <w:multiLevelType w:val="multilevel"/>
    <w:tmpl w:val="000008FB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79"/>
    <w:multiLevelType w:val="multilevel"/>
    <w:tmpl w:val="000008FC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7A"/>
    <w:multiLevelType w:val="multilevel"/>
    <w:tmpl w:val="000008FD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214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7B"/>
    <w:multiLevelType w:val="multilevel"/>
    <w:tmpl w:val="000008FE"/>
    <w:lvl w:ilvl="0">
      <w:start w:val="4"/>
      <w:numFmt w:val="lowerLetter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88"/>
    <w:multiLevelType w:val="multilevel"/>
    <w:tmpl w:val="1D325ACC"/>
    <w:lvl w:ilvl="0">
      <w:start w:val="1"/>
      <w:numFmt w:val="decimal"/>
      <w:lvlText w:val="%1)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9">
    <w:nsid w:val="00000489"/>
    <w:multiLevelType w:val="multilevel"/>
    <w:tmpl w:val="0000090C"/>
    <w:lvl w:ilvl="0">
      <w:start w:val="6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8A"/>
    <w:multiLevelType w:val="multilevel"/>
    <w:tmpl w:val="0000090D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9D"/>
    <w:multiLevelType w:val="multilevel"/>
    <w:tmpl w:val="00000920"/>
    <w:lvl w:ilvl="0">
      <w:start w:val="10"/>
      <w:numFmt w:val="decimal"/>
      <w:lvlText w:val="%1"/>
      <w:lvlJc w:val="left"/>
      <w:pPr>
        <w:ind w:hanging="608"/>
      </w:pPr>
      <w:rPr>
        <w:rFonts w:cs="Times New Roman"/>
      </w:rPr>
    </w:lvl>
    <w:lvl w:ilvl="1">
      <w:start w:val="13"/>
      <w:numFmt w:val="decimal"/>
      <w:lvlText w:val="%1.%2."/>
      <w:lvlJc w:val="left"/>
      <w:pPr>
        <w:ind w:hanging="608"/>
      </w:pPr>
      <w:rPr>
        <w:rFonts w:ascii="Times New Roman" w:hAnsi="Times New Roman" w:cs="Times New Roman"/>
        <w:b/>
        <w:bCs/>
        <w:spacing w:val="-1"/>
        <w:sz w:val="22"/>
        <w:szCs w:val="22"/>
      </w:rPr>
    </w:lvl>
    <w:lvl w:ilvl="2">
      <w:start w:val="1"/>
      <w:numFmt w:val="decimal"/>
      <w:lvlText w:val="%3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9F"/>
    <w:multiLevelType w:val="multilevel"/>
    <w:tmpl w:val="00000922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A1"/>
    <w:multiLevelType w:val="multilevel"/>
    <w:tmpl w:val="00000924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hanging="373"/>
      </w:pPr>
      <w:rPr>
        <w:rFonts w:ascii="Times New Roman" w:hAnsi="Times New Roman" w:cs="Times New Roman"/>
        <w:b w:val="0"/>
        <w:bCs w:val="0"/>
        <w:i/>
        <w:iCs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11494653"/>
    <w:multiLevelType w:val="hybridMultilevel"/>
    <w:tmpl w:val="37A2A424"/>
    <w:lvl w:ilvl="0" w:tplc="78002DA0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3A5A00">
      <w:start w:val="1"/>
      <w:numFmt w:val="bullet"/>
      <w:lvlText w:val="-"/>
      <w:lvlJc w:val="left"/>
      <w:pPr>
        <w:ind w:left="596" w:hanging="360"/>
      </w:pPr>
      <w:rPr>
        <w:rFonts w:ascii="Arial" w:eastAsia="Arial" w:hAnsi="Arial" w:hint="default"/>
        <w:w w:val="100"/>
        <w:sz w:val="28"/>
        <w:szCs w:val="28"/>
      </w:rPr>
    </w:lvl>
    <w:lvl w:ilvl="2" w:tplc="290CFE10">
      <w:start w:val="1"/>
      <w:numFmt w:val="bullet"/>
      <w:lvlText w:val="-"/>
      <w:lvlJc w:val="left"/>
      <w:pPr>
        <w:ind w:left="1369" w:hanging="130"/>
      </w:pPr>
      <w:rPr>
        <w:rFonts w:ascii="Times New Roman" w:eastAsia="Times New Roman" w:hAnsi="Times New Roman" w:hint="default"/>
        <w:i/>
        <w:w w:val="100"/>
        <w:sz w:val="22"/>
        <w:szCs w:val="22"/>
      </w:rPr>
    </w:lvl>
    <w:lvl w:ilvl="3" w:tplc="5750EE2E">
      <w:start w:val="1"/>
      <w:numFmt w:val="bullet"/>
      <w:lvlText w:val="•"/>
      <w:lvlJc w:val="left"/>
      <w:pPr>
        <w:ind w:left="2431" w:hanging="130"/>
      </w:pPr>
      <w:rPr>
        <w:rFonts w:hint="default"/>
      </w:rPr>
    </w:lvl>
    <w:lvl w:ilvl="4" w:tplc="15FCE674">
      <w:start w:val="1"/>
      <w:numFmt w:val="bullet"/>
      <w:lvlText w:val="•"/>
      <w:lvlJc w:val="left"/>
      <w:pPr>
        <w:ind w:left="3493" w:hanging="130"/>
      </w:pPr>
      <w:rPr>
        <w:rFonts w:hint="default"/>
      </w:rPr>
    </w:lvl>
    <w:lvl w:ilvl="5" w:tplc="A9F490CC">
      <w:start w:val="1"/>
      <w:numFmt w:val="bullet"/>
      <w:lvlText w:val="•"/>
      <w:lvlJc w:val="left"/>
      <w:pPr>
        <w:ind w:left="4555" w:hanging="130"/>
      </w:pPr>
      <w:rPr>
        <w:rFonts w:hint="default"/>
      </w:rPr>
    </w:lvl>
    <w:lvl w:ilvl="6" w:tplc="8462210C">
      <w:start w:val="1"/>
      <w:numFmt w:val="bullet"/>
      <w:lvlText w:val="•"/>
      <w:lvlJc w:val="left"/>
      <w:pPr>
        <w:ind w:left="5617" w:hanging="130"/>
      </w:pPr>
      <w:rPr>
        <w:rFonts w:hint="default"/>
      </w:rPr>
    </w:lvl>
    <w:lvl w:ilvl="7" w:tplc="4C50E99C">
      <w:start w:val="1"/>
      <w:numFmt w:val="bullet"/>
      <w:lvlText w:val="•"/>
      <w:lvlJc w:val="left"/>
      <w:pPr>
        <w:ind w:left="6679" w:hanging="130"/>
      </w:pPr>
      <w:rPr>
        <w:rFonts w:hint="default"/>
      </w:rPr>
    </w:lvl>
    <w:lvl w:ilvl="8" w:tplc="9DBCB196">
      <w:start w:val="1"/>
      <w:numFmt w:val="bullet"/>
      <w:lvlText w:val="•"/>
      <w:lvlJc w:val="left"/>
      <w:pPr>
        <w:ind w:left="7742" w:hanging="130"/>
      </w:pPr>
      <w:rPr>
        <w:rFonts w:hint="default"/>
      </w:rPr>
    </w:lvl>
  </w:abstractNum>
  <w:abstractNum w:abstractNumId="15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12E1795"/>
    <w:multiLevelType w:val="hybridMultilevel"/>
    <w:tmpl w:val="D08C39CA"/>
    <w:lvl w:ilvl="0" w:tplc="0419000F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8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DD208C"/>
    <w:multiLevelType w:val="hybridMultilevel"/>
    <w:tmpl w:val="8F0EB3D0"/>
    <w:lvl w:ilvl="0" w:tplc="C42C5C7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D268F18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21EA91D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2E24A92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DE62D01E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868E6CB2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7122B1FA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4678CF14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DB087E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1">
    <w:nsid w:val="34A85FC6"/>
    <w:multiLevelType w:val="hybridMultilevel"/>
    <w:tmpl w:val="FE7EC6FE"/>
    <w:lvl w:ilvl="0" w:tplc="A3B00DA4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B6FEDE">
      <w:start w:val="1"/>
      <w:numFmt w:val="bullet"/>
      <w:lvlText w:val="•"/>
      <w:lvlJc w:val="left"/>
      <w:pPr>
        <w:ind w:left="1728" w:hanging="708"/>
      </w:pPr>
      <w:rPr>
        <w:rFonts w:hint="default"/>
      </w:rPr>
    </w:lvl>
    <w:lvl w:ilvl="2" w:tplc="3182C77A">
      <w:start w:val="1"/>
      <w:numFmt w:val="bullet"/>
      <w:lvlText w:val="•"/>
      <w:lvlJc w:val="left"/>
      <w:pPr>
        <w:ind w:left="2632" w:hanging="708"/>
      </w:pPr>
      <w:rPr>
        <w:rFonts w:hint="default"/>
      </w:rPr>
    </w:lvl>
    <w:lvl w:ilvl="3" w:tplc="4A169BA8">
      <w:start w:val="1"/>
      <w:numFmt w:val="bullet"/>
      <w:lvlText w:val="•"/>
      <w:lvlJc w:val="left"/>
      <w:pPr>
        <w:ind w:left="3537" w:hanging="708"/>
      </w:pPr>
      <w:rPr>
        <w:rFonts w:hint="default"/>
      </w:rPr>
    </w:lvl>
    <w:lvl w:ilvl="4" w:tplc="044C4628">
      <w:start w:val="1"/>
      <w:numFmt w:val="bullet"/>
      <w:lvlText w:val="•"/>
      <w:lvlJc w:val="left"/>
      <w:pPr>
        <w:ind w:left="4441" w:hanging="708"/>
      </w:pPr>
      <w:rPr>
        <w:rFonts w:hint="default"/>
      </w:rPr>
    </w:lvl>
    <w:lvl w:ilvl="5" w:tplc="E99CBE2E">
      <w:start w:val="1"/>
      <w:numFmt w:val="bullet"/>
      <w:lvlText w:val="•"/>
      <w:lvlJc w:val="left"/>
      <w:pPr>
        <w:ind w:left="5345" w:hanging="708"/>
      </w:pPr>
      <w:rPr>
        <w:rFonts w:hint="default"/>
      </w:rPr>
    </w:lvl>
    <w:lvl w:ilvl="6" w:tplc="A546D9C8">
      <w:start w:val="1"/>
      <w:numFmt w:val="bullet"/>
      <w:lvlText w:val="•"/>
      <w:lvlJc w:val="left"/>
      <w:pPr>
        <w:ind w:left="6249" w:hanging="708"/>
      </w:pPr>
      <w:rPr>
        <w:rFonts w:hint="default"/>
      </w:rPr>
    </w:lvl>
    <w:lvl w:ilvl="7" w:tplc="836EBABA">
      <w:start w:val="1"/>
      <w:numFmt w:val="bullet"/>
      <w:lvlText w:val="•"/>
      <w:lvlJc w:val="left"/>
      <w:pPr>
        <w:ind w:left="7153" w:hanging="708"/>
      </w:pPr>
      <w:rPr>
        <w:rFonts w:hint="default"/>
      </w:rPr>
    </w:lvl>
    <w:lvl w:ilvl="8" w:tplc="FB56DFD8">
      <w:start w:val="1"/>
      <w:numFmt w:val="bullet"/>
      <w:lvlText w:val="•"/>
      <w:lvlJc w:val="left"/>
      <w:pPr>
        <w:ind w:left="8058" w:hanging="708"/>
      </w:pPr>
      <w:rPr>
        <w:rFonts w:hint="default"/>
      </w:rPr>
    </w:lvl>
  </w:abstractNum>
  <w:abstractNum w:abstractNumId="22">
    <w:nsid w:val="37DC27B6"/>
    <w:multiLevelType w:val="hybridMultilevel"/>
    <w:tmpl w:val="6464C53C"/>
    <w:lvl w:ilvl="0" w:tplc="4BF67C8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FCE6A5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7A046B0A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E2B02E68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C7FCA94A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AF8D038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88A49F2E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1D08065E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85D0EECC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3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94DC0"/>
    <w:multiLevelType w:val="hybridMultilevel"/>
    <w:tmpl w:val="25B63B2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E66DE"/>
    <w:multiLevelType w:val="hybridMultilevel"/>
    <w:tmpl w:val="2BF0F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8B4557"/>
    <w:multiLevelType w:val="hybridMultilevel"/>
    <w:tmpl w:val="5D9811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26A9"/>
    <w:multiLevelType w:val="hybridMultilevel"/>
    <w:tmpl w:val="BF5494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CB20F74"/>
    <w:multiLevelType w:val="hybridMultilevel"/>
    <w:tmpl w:val="F2FC7690"/>
    <w:lvl w:ilvl="0" w:tplc="FEBAF1A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524EE0D2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616614E0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B727A0C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B39E3F48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065EB94A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04269F4C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BCE2DDEA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0C92B23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32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4B292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07864D0"/>
    <w:multiLevelType w:val="hybridMultilevel"/>
    <w:tmpl w:val="9808FB1E"/>
    <w:lvl w:ilvl="0" w:tplc="5AC0FF48">
      <w:start w:val="1"/>
      <w:numFmt w:val="bullet"/>
      <w:lvlText w:val=""/>
      <w:lvlJc w:val="left"/>
      <w:pPr>
        <w:ind w:left="476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F20E9C3A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E9389E2C">
      <w:start w:val="1"/>
      <w:numFmt w:val="bullet"/>
      <w:lvlText w:val="•"/>
      <w:lvlJc w:val="left"/>
      <w:pPr>
        <w:ind w:left="1839" w:hanging="360"/>
      </w:pPr>
      <w:rPr>
        <w:rFonts w:hint="default"/>
      </w:rPr>
    </w:lvl>
    <w:lvl w:ilvl="3" w:tplc="76CA8344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 w:tplc="541AD338">
      <w:start w:val="1"/>
      <w:numFmt w:val="bullet"/>
      <w:lvlText w:val="•"/>
      <w:lvlJc w:val="left"/>
      <w:pPr>
        <w:ind w:left="3846" w:hanging="360"/>
      </w:pPr>
      <w:rPr>
        <w:rFonts w:hint="default"/>
      </w:rPr>
    </w:lvl>
    <w:lvl w:ilvl="5" w:tplc="8320D45A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6" w:tplc="1CBE0CDC">
      <w:start w:val="1"/>
      <w:numFmt w:val="bullet"/>
      <w:lvlText w:val="•"/>
      <w:lvlJc w:val="left"/>
      <w:pPr>
        <w:ind w:left="5853" w:hanging="360"/>
      </w:pPr>
      <w:rPr>
        <w:rFonts w:hint="default"/>
      </w:rPr>
    </w:lvl>
    <w:lvl w:ilvl="7" w:tplc="9BC0B678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  <w:lvl w:ilvl="8" w:tplc="9564A6A0">
      <w:start w:val="1"/>
      <w:numFmt w:val="bullet"/>
      <w:lvlText w:val="•"/>
      <w:lvlJc w:val="left"/>
      <w:pPr>
        <w:ind w:left="7859" w:hanging="360"/>
      </w:pPr>
      <w:rPr>
        <w:rFonts w:hint="default"/>
      </w:rPr>
    </w:lvl>
  </w:abstractNum>
  <w:abstractNum w:abstractNumId="35">
    <w:nsid w:val="511B3887"/>
    <w:multiLevelType w:val="hybridMultilevel"/>
    <w:tmpl w:val="C3CC1172"/>
    <w:lvl w:ilvl="0" w:tplc="83803428">
      <w:start w:val="1"/>
      <w:numFmt w:val="lowerLetter"/>
      <w:lvlText w:val="%1."/>
      <w:lvlJc w:val="left"/>
      <w:pPr>
        <w:ind w:left="1556" w:hanging="360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5FC433A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  <w:lvl w:ilvl="2" w:tplc="72E422AC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3" w:tplc="ACB40380">
      <w:start w:val="1"/>
      <w:numFmt w:val="bullet"/>
      <w:lvlText w:val="•"/>
      <w:lvlJc w:val="left"/>
      <w:pPr>
        <w:ind w:left="4049" w:hanging="360"/>
      </w:pPr>
      <w:rPr>
        <w:rFonts w:hint="default"/>
      </w:rPr>
    </w:lvl>
    <w:lvl w:ilvl="4" w:tplc="8DC2BA82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5" w:tplc="992CB512">
      <w:start w:val="1"/>
      <w:numFmt w:val="bullet"/>
      <w:lvlText w:val="•"/>
      <w:lvlJc w:val="left"/>
      <w:pPr>
        <w:ind w:left="5711" w:hanging="360"/>
      </w:pPr>
      <w:rPr>
        <w:rFonts w:hint="default"/>
      </w:rPr>
    </w:lvl>
    <w:lvl w:ilvl="6" w:tplc="EF38B688">
      <w:start w:val="1"/>
      <w:numFmt w:val="bullet"/>
      <w:lvlText w:val="•"/>
      <w:lvlJc w:val="left"/>
      <w:pPr>
        <w:ind w:left="6542" w:hanging="360"/>
      </w:pPr>
      <w:rPr>
        <w:rFonts w:hint="default"/>
      </w:rPr>
    </w:lvl>
    <w:lvl w:ilvl="7" w:tplc="1F544CB8">
      <w:start w:val="1"/>
      <w:numFmt w:val="bullet"/>
      <w:lvlText w:val="•"/>
      <w:lvlJc w:val="left"/>
      <w:pPr>
        <w:ind w:left="7373" w:hanging="360"/>
      </w:pPr>
      <w:rPr>
        <w:rFonts w:hint="default"/>
      </w:rPr>
    </w:lvl>
    <w:lvl w:ilvl="8" w:tplc="823A866A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36">
    <w:nsid w:val="5BC97766"/>
    <w:multiLevelType w:val="hybridMultilevel"/>
    <w:tmpl w:val="B66E07F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EEB19E1"/>
    <w:multiLevelType w:val="multilevel"/>
    <w:tmpl w:val="9020A584"/>
    <w:lvl w:ilvl="0">
      <w:start w:val="2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908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903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9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4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5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0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5" w:hanging="1056"/>
      </w:pPr>
      <w:rPr>
        <w:rFonts w:hint="default"/>
      </w:rPr>
    </w:lvl>
  </w:abstractNum>
  <w:abstractNum w:abstractNumId="38">
    <w:nsid w:val="5F032FE5"/>
    <w:multiLevelType w:val="hybridMultilevel"/>
    <w:tmpl w:val="2FA40C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>
    <w:nsid w:val="612349E4"/>
    <w:multiLevelType w:val="multilevel"/>
    <w:tmpl w:val="45B0D628"/>
    <w:lvl w:ilvl="0">
      <w:start w:val="1"/>
      <w:numFmt w:val="decimal"/>
      <w:lvlText w:val="%1"/>
      <w:lvlJc w:val="left"/>
      <w:pPr>
        <w:ind w:left="1532" w:hanging="10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2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3199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2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6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2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6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9" w:hanging="1056"/>
      </w:pPr>
      <w:rPr>
        <w:rFonts w:hint="default"/>
      </w:rPr>
    </w:lvl>
  </w:abstractNum>
  <w:abstractNum w:abstractNumId="40">
    <w:nsid w:val="62BB79D1"/>
    <w:multiLevelType w:val="hybridMultilevel"/>
    <w:tmpl w:val="54361D22"/>
    <w:lvl w:ilvl="0" w:tplc="ED88039E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09EA0C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F40E57F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CA3CEC3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A896FBD6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24284FE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9716C808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654F9FC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ECC6FF00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1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E266BBD"/>
    <w:multiLevelType w:val="hybridMultilevel"/>
    <w:tmpl w:val="F4EE0DB2"/>
    <w:lvl w:ilvl="0" w:tplc="E4448E2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45E4FE2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EF9A700C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F580B2BC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61B24B54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428C45FC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46A0E4DC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988CBDA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0AC43EC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5">
    <w:nsid w:val="6E7A7F91"/>
    <w:multiLevelType w:val="hybridMultilevel"/>
    <w:tmpl w:val="80827384"/>
    <w:lvl w:ilvl="0" w:tplc="1F1E07B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6314924A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ABE03C44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0F09F82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DCFE95BC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D74642F8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B6D81F82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211CAE48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9B28E6B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46">
    <w:nsid w:val="78C9022D"/>
    <w:multiLevelType w:val="hybridMultilevel"/>
    <w:tmpl w:val="8E1C6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AD4711D"/>
    <w:multiLevelType w:val="hybridMultilevel"/>
    <w:tmpl w:val="50F05A6A"/>
    <w:lvl w:ilvl="0" w:tplc="F4785516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EFA3580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EB9C73C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9B0F476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76A90E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610A53F6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63D67BD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0EA03DE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B04A8766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38"/>
  </w:num>
  <w:num w:numId="11">
    <w:abstractNumId w:val="33"/>
  </w:num>
  <w:num w:numId="12">
    <w:abstractNumId w:val="46"/>
  </w:num>
  <w:num w:numId="13">
    <w:abstractNumId w:val="10"/>
  </w:num>
  <w:num w:numId="14">
    <w:abstractNumId w:val="9"/>
  </w:num>
  <w:num w:numId="15">
    <w:abstractNumId w:val="8"/>
  </w:num>
  <w:num w:numId="16">
    <w:abstractNumId w:val="31"/>
  </w:num>
  <w:num w:numId="17">
    <w:abstractNumId w:val="45"/>
  </w:num>
  <w:num w:numId="18">
    <w:abstractNumId w:val="14"/>
  </w:num>
  <w:num w:numId="19">
    <w:abstractNumId w:val="21"/>
  </w:num>
  <w:num w:numId="20">
    <w:abstractNumId w:val="44"/>
  </w:num>
  <w:num w:numId="21">
    <w:abstractNumId w:val="37"/>
  </w:num>
  <w:num w:numId="22">
    <w:abstractNumId w:val="47"/>
  </w:num>
  <w:num w:numId="23">
    <w:abstractNumId w:val="40"/>
  </w:num>
  <w:num w:numId="24">
    <w:abstractNumId w:val="22"/>
  </w:num>
  <w:num w:numId="25">
    <w:abstractNumId w:val="34"/>
  </w:num>
  <w:num w:numId="26">
    <w:abstractNumId w:val="39"/>
  </w:num>
  <w:num w:numId="27">
    <w:abstractNumId w:val="20"/>
  </w:num>
  <w:num w:numId="28">
    <w:abstractNumId w:val="35"/>
  </w:num>
  <w:num w:numId="29">
    <w:abstractNumId w:val="17"/>
  </w:num>
  <w:num w:numId="30">
    <w:abstractNumId w:val="36"/>
  </w:num>
  <w:num w:numId="31">
    <w:abstractNumId w:val="24"/>
  </w:num>
  <w:num w:numId="32">
    <w:abstractNumId w:val="30"/>
  </w:num>
  <w:num w:numId="33">
    <w:abstractNumId w:val="13"/>
  </w:num>
  <w:num w:numId="34">
    <w:abstractNumId w:val="12"/>
  </w:num>
  <w:num w:numId="35">
    <w:abstractNumId w:val="11"/>
  </w:num>
  <w:num w:numId="36">
    <w:abstractNumId w:val="26"/>
  </w:num>
  <w:num w:numId="37">
    <w:abstractNumId w:val="28"/>
  </w:num>
  <w:num w:numId="38">
    <w:abstractNumId w:val="18"/>
  </w:num>
  <w:num w:numId="39">
    <w:abstractNumId w:val="25"/>
  </w:num>
  <w:num w:numId="40">
    <w:abstractNumId w:val="15"/>
  </w:num>
  <w:num w:numId="41">
    <w:abstractNumId w:val="19"/>
  </w:num>
  <w:num w:numId="42">
    <w:abstractNumId w:val="41"/>
  </w:num>
  <w:num w:numId="43">
    <w:abstractNumId w:val="23"/>
  </w:num>
  <w:num w:numId="44">
    <w:abstractNumId w:val="32"/>
  </w:num>
  <w:num w:numId="45">
    <w:abstractNumId w:val="16"/>
  </w:num>
  <w:num w:numId="46">
    <w:abstractNumId w:val="42"/>
  </w:num>
  <w:num w:numId="47">
    <w:abstractNumId w:val="43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AA3"/>
    <w:rsid w:val="0001214E"/>
    <w:rsid w:val="000C7AA3"/>
    <w:rsid w:val="0014751A"/>
    <w:rsid w:val="001A00C1"/>
    <w:rsid w:val="00312999"/>
    <w:rsid w:val="00390030"/>
    <w:rsid w:val="00407EC4"/>
    <w:rsid w:val="004308E8"/>
    <w:rsid w:val="00454DCF"/>
    <w:rsid w:val="005877B6"/>
    <w:rsid w:val="006C0469"/>
    <w:rsid w:val="006D7DA8"/>
    <w:rsid w:val="0075328E"/>
    <w:rsid w:val="008751C0"/>
    <w:rsid w:val="0088000D"/>
    <w:rsid w:val="008B3419"/>
    <w:rsid w:val="009334AD"/>
    <w:rsid w:val="009E5268"/>
    <w:rsid w:val="00A14DFD"/>
    <w:rsid w:val="00AA016E"/>
    <w:rsid w:val="00B56F40"/>
    <w:rsid w:val="00BB25E8"/>
    <w:rsid w:val="00C74173"/>
    <w:rsid w:val="00D05D73"/>
    <w:rsid w:val="00DA0B37"/>
    <w:rsid w:val="00DA544C"/>
    <w:rsid w:val="00DE34D2"/>
    <w:rsid w:val="00E165C1"/>
    <w:rsid w:val="00E2630A"/>
    <w:rsid w:val="00E27351"/>
    <w:rsid w:val="00EC4FD8"/>
    <w:rsid w:val="00F248B8"/>
    <w:rsid w:val="00F93BC6"/>
    <w:rsid w:val="00FA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16E"/>
  </w:style>
  <w:style w:type="paragraph" w:styleId="1">
    <w:name w:val="heading 1"/>
    <w:basedOn w:val="a"/>
    <w:link w:val="1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Times New Roman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Times New Roman"/>
      <w:sz w:val="24"/>
      <w:szCs w:val="24"/>
    </w:rPr>
  </w:style>
  <w:style w:type="paragraph" w:styleId="3">
    <w:name w:val="heading 3"/>
    <w:basedOn w:val="a"/>
    <w:link w:val="3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link w:val="4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AA3"/>
    <w:pPr>
      <w:suppressAutoHyphens/>
      <w:autoSpaceDN w:val="0"/>
      <w:spacing w:before="240" w:after="60" w:line="360" w:lineRule="auto"/>
      <w:ind w:firstLine="567"/>
      <w:jc w:val="both"/>
      <w:textAlignment w:val="baseline"/>
      <w:outlineLvl w:val="5"/>
    </w:pPr>
    <w:rPr>
      <w:rFonts w:ascii="Calibri" w:eastAsia="Times New Roman" w:hAnsi="Calibri" w:cs="Times New Roman"/>
      <w:b/>
      <w:bCs/>
      <w:kern w:val="3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AA3"/>
  </w:style>
  <w:style w:type="paragraph" w:styleId="a5">
    <w:name w:val="footer"/>
    <w:basedOn w:val="a"/>
    <w:link w:val="a6"/>
    <w:uiPriority w:val="99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AA3"/>
  </w:style>
  <w:style w:type="paragraph" w:styleId="a7">
    <w:name w:val="Balloon Text"/>
    <w:basedOn w:val="a"/>
    <w:link w:val="a8"/>
    <w:uiPriority w:val="99"/>
    <w:semiHidden/>
    <w:unhideWhenUsed/>
    <w:rsid w:val="000C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7A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0C7AA3"/>
    <w:rPr>
      <w:rFonts w:ascii="Arial" w:eastAsia="Times New Roman" w:hAnsi="Arial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0C7AA3"/>
    <w:rPr>
      <w:rFonts w:ascii="Arial" w:eastAsia="Times New Roman" w:hAnsi="Arial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rsid w:val="000C7AA3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uiPriority w:val="99"/>
    <w:rsid w:val="000C7AA3"/>
    <w:rPr>
      <w:rFonts w:ascii="Times New Roman" w:eastAsia="Times New Roman" w:hAnsi="Times New Roman" w:cs="Times New Roman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0C7AA3"/>
    <w:rPr>
      <w:rFonts w:ascii="Calibri" w:eastAsia="Times New Roman" w:hAnsi="Calibri" w:cs="Times New Roman"/>
      <w:b/>
      <w:bCs/>
      <w:kern w:val="3"/>
      <w:lang w:val="ru-RU" w:eastAsia="zh-CN"/>
    </w:rPr>
  </w:style>
  <w:style w:type="paragraph" w:customStyle="1" w:styleId="Standard">
    <w:name w:val="Standard"/>
    <w:rsid w:val="000C7AA3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ru-RU" w:eastAsia="zh-CN"/>
    </w:rPr>
  </w:style>
  <w:style w:type="paragraph" w:customStyle="1" w:styleId="Text">
    <w:name w:val="Text"/>
    <w:basedOn w:val="Standard"/>
    <w:rsid w:val="000C7AA3"/>
    <w:rPr>
      <w:rFonts w:ascii="Courier New" w:hAnsi="Courier New" w:cs="Courier New"/>
      <w:sz w:val="20"/>
    </w:rPr>
  </w:style>
  <w:style w:type="paragraph" w:styleId="31">
    <w:name w:val="Body Text 3"/>
    <w:basedOn w:val="Standard"/>
    <w:link w:val="32"/>
    <w:rsid w:val="000C7AA3"/>
    <w:pPr>
      <w:widowControl w:val="0"/>
      <w:jc w:val="center"/>
    </w:pPr>
    <w:rPr>
      <w:rFonts w:eastAsia="HG Mincho Light J"/>
      <w:color w:val="000000"/>
      <w:sz w:val="32"/>
      <w:szCs w:val="20"/>
    </w:rPr>
  </w:style>
  <w:style w:type="character" w:customStyle="1" w:styleId="32">
    <w:name w:val="Основной текст 3 Знак"/>
    <w:basedOn w:val="a0"/>
    <w:link w:val="31"/>
    <w:rsid w:val="000C7AA3"/>
    <w:rPr>
      <w:rFonts w:ascii="Times New Roman" w:eastAsia="HG Mincho Light J" w:hAnsi="Times New Roman" w:cs="Times New Roman"/>
      <w:color w:val="000000"/>
      <w:kern w:val="3"/>
      <w:sz w:val="32"/>
      <w:szCs w:val="20"/>
      <w:lang w:val="ru-RU" w:eastAsia="zh-CN"/>
    </w:rPr>
  </w:style>
  <w:style w:type="paragraph" w:styleId="a9">
    <w:name w:val="Body Text Indent"/>
    <w:basedOn w:val="a"/>
    <w:link w:val="aa"/>
    <w:semiHidden/>
    <w:unhideWhenUsed/>
    <w:rsid w:val="000C7AA3"/>
    <w:pPr>
      <w:suppressAutoHyphens/>
      <w:autoSpaceDN w:val="0"/>
      <w:spacing w:after="120" w:line="360" w:lineRule="auto"/>
      <w:ind w:left="283"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a">
    <w:name w:val="Основной текст с отступом Знак"/>
    <w:basedOn w:val="a0"/>
    <w:link w:val="a9"/>
    <w:semiHidden/>
    <w:rsid w:val="000C7AA3"/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b">
    <w:name w:val="малые_прописные"/>
    <w:qFormat/>
    <w:rsid w:val="000C7AA3"/>
    <w:rPr>
      <w:smallCaps/>
    </w:rPr>
  </w:style>
  <w:style w:type="paragraph" w:customStyle="1" w:styleId="ac">
    <w:name w:val="ВыходныеДанные"/>
    <w:basedOn w:val="a"/>
    <w:qFormat/>
    <w:rsid w:val="000C7AA3"/>
    <w:pPr>
      <w:spacing w:after="0" w:line="240" w:lineRule="auto"/>
      <w:ind w:left="1418" w:hanging="1418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Body Text"/>
    <w:basedOn w:val="a"/>
    <w:link w:val="ae"/>
    <w:uiPriority w:val="99"/>
    <w:qFormat/>
    <w:rsid w:val="000C7AA3"/>
    <w:pPr>
      <w:suppressAutoHyphens/>
      <w:autoSpaceDN w:val="0"/>
      <w:spacing w:after="12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ae">
    <w:name w:val="Основной текст Знак"/>
    <w:basedOn w:val="a0"/>
    <w:link w:val="ad"/>
    <w:uiPriority w:val="99"/>
    <w:rsid w:val="000C7AA3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paragraph" w:customStyle="1" w:styleId="Heading1">
    <w:name w:val="Heading 1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Heading2">
    <w:name w:val="Heading 2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Heading3">
    <w:name w:val="Heading 3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Heading4">
    <w:name w:val="Heading 4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  <w:lang w:val="ru-RU" w:eastAsia="ru-RU"/>
    </w:rPr>
  </w:style>
  <w:style w:type="paragraph" w:customStyle="1" w:styleId="11">
    <w:name w:val="Абзац списка1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Hyperlink"/>
    <w:rsid w:val="000C7AA3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1">
    <w:name w:val="ОбычныйБезОтступа"/>
    <w:basedOn w:val="a"/>
    <w:rsid w:val="000C7AA3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af2">
    <w:name w:val="Normal (Web)"/>
    <w:basedOn w:val="a"/>
    <w:uiPriority w:val="99"/>
    <w:unhideWhenUsed/>
    <w:rsid w:val="00E1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3">
    <w:name w:val="Strong"/>
    <w:basedOn w:val="a0"/>
    <w:uiPriority w:val="22"/>
    <w:qFormat/>
    <w:rsid w:val="007532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15031</Words>
  <Characters>8568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10</cp:revision>
  <dcterms:created xsi:type="dcterms:W3CDTF">2020-12-01T20:38:00Z</dcterms:created>
  <dcterms:modified xsi:type="dcterms:W3CDTF">2022-04-06T07:50:00Z</dcterms:modified>
</cp:coreProperties>
</file>